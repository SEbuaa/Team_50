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045" w:rsidRDefault="003934D3" w:rsidP="00980045">
      <w:pPr>
        <w:spacing w:line="360" w:lineRule="auto"/>
        <w:ind w:firstLineChars="200" w:firstLine="480"/>
        <w:jc w:val="center"/>
        <w:rPr>
          <w:sz w:val="24"/>
        </w:rPr>
      </w:pPr>
      <w:r>
        <w:rPr>
          <w:noProof/>
          <w:sz w:val="24"/>
        </w:rPr>
        <w:drawing>
          <wp:inline distT="0" distB="0" distL="0" distR="0">
            <wp:extent cx="3505200" cy="762000"/>
            <wp:effectExtent l="0" t="0" r="0" b="0"/>
            <wp:docPr id="1" name="Picture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-1144905</wp:posOffset>
                </wp:positionH>
                <wp:positionV relativeFrom="paragraph">
                  <wp:posOffset>-99060</wp:posOffset>
                </wp:positionV>
                <wp:extent cx="8572500" cy="99060"/>
                <wp:effectExtent l="0" t="3810" r="1905" b="190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3C52A" id="Rectangle 5" o:spid="_x0000_s1026" style="position:absolute;left:0;text-align:left;margin-left:-90.15pt;margin-top:-7.8pt;width:67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AbgzEt8AgAA&#10;+gQAAA4AAAAAAAAAAAAAAAAALgIAAGRycy9lMm9Eb2MueG1sUEsBAi0AFAAGAAgAAAAhAErUfKLg&#10;AAAACgEAAA8AAAAAAAAAAAAAAAAA1gQAAGRycy9kb3ducmV2LnhtbFBLBQYAAAAABAAEAPMAAADj&#10;BQAAAAA=&#10;" fillcolor="#f60" stroked="f"/>
            </w:pict>
          </mc:Fallback>
        </mc:AlternateContent>
      </w:r>
      <w:r>
        <w:rPr>
          <w:rFonts w:hint="eastAsia"/>
          <w:noProof/>
          <w:sz w:val="24"/>
        </w:rPr>
        <mc:AlternateContent>
          <mc:Choice Requires="wps">
            <w:drawing>
              <wp:anchor distT="0" distB="0" distL="114300" distR="114300" simplePos="0" relativeHeight="251657216" behindDoc="0" locked="0" layoutInCell="1" allowOverlap="1">
                <wp:simplePos x="0" y="0"/>
                <wp:positionH relativeFrom="column">
                  <wp:posOffset>-1602105</wp:posOffset>
                </wp:positionH>
                <wp:positionV relativeFrom="paragraph">
                  <wp:posOffset>-990600</wp:posOffset>
                </wp:positionV>
                <wp:extent cx="8572500" cy="891540"/>
                <wp:effectExtent l="0" t="0" r="1905"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F2C12" id="Rectangle 2" o:spid="_x0000_s1026" style="position:absolute;left:0;text-align:left;margin-left:-126.15pt;margin-top:-78pt;width:675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hw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DmLshwfgIA&#10;APsEAAAOAAAAAAAAAAAAAAAAAC4CAABkcnMvZTJvRG9jLnhtbFBLAQItABQABgAIAAAAIQAiotvT&#10;3wAAAA4BAAAPAAAAAAAAAAAAAAAAANgEAABkcnMvZG93bnJldi54bWxQSwUGAAAAAAQABADzAAAA&#10;5AUAAAAA&#10;" fillcolor="#06c" stroked="f"/>
            </w:pict>
          </mc:Fallback>
        </mc:AlternateContent>
      </w:r>
    </w:p>
    <w:p w:rsidR="00980045" w:rsidRDefault="00980045" w:rsidP="00980045">
      <w:pPr>
        <w:spacing w:line="360" w:lineRule="auto"/>
        <w:ind w:firstLineChars="200" w:firstLine="480"/>
        <w:jc w:val="center"/>
        <w:rPr>
          <w:sz w:val="24"/>
        </w:rPr>
      </w:pPr>
    </w:p>
    <w:p w:rsidR="002B09FD" w:rsidRDefault="000E2CFF" w:rsidP="00980045">
      <w:pPr>
        <w:spacing w:line="360" w:lineRule="auto"/>
        <w:ind w:firstLineChars="200" w:firstLine="1041"/>
        <w:jc w:val="center"/>
        <w:rPr>
          <w:rFonts w:ascii="黑体" w:eastAsia="黑体" w:hAnsi="黑体" w:cs="黑体"/>
          <w:b/>
          <w:sz w:val="52"/>
          <w:szCs w:val="52"/>
        </w:rPr>
      </w:pPr>
      <w:r w:rsidRPr="000E2CFF">
        <w:rPr>
          <w:rFonts w:ascii="黑体" w:eastAsia="黑体" w:hAnsi="黑体" w:cs="黑体"/>
          <w:b/>
          <w:sz w:val="52"/>
          <w:szCs w:val="52"/>
        </w:rPr>
        <w:t>BUAATALK</w:t>
      </w:r>
    </w:p>
    <w:p w:rsidR="00980045" w:rsidRDefault="00980045" w:rsidP="00980045">
      <w:pPr>
        <w:spacing w:line="360" w:lineRule="auto"/>
        <w:ind w:firstLineChars="200" w:firstLine="1041"/>
        <w:jc w:val="center"/>
        <w:rPr>
          <w:rFonts w:ascii="黑体" w:eastAsia="黑体" w:hAnsi="黑体" w:cs="黑体"/>
          <w:b/>
          <w:sz w:val="52"/>
          <w:szCs w:val="52"/>
        </w:rPr>
      </w:pPr>
      <w:r>
        <w:rPr>
          <w:rFonts w:ascii="黑体" w:eastAsia="黑体" w:hAnsi="黑体" w:cs="黑体" w:hint="eastAsia"/>
          <w:b/>
          <w:sz w:val="52"/>
          <w:szCs w:val="52"/>
        </w:rPr>
        <w:t>软件测试</w:t>
      </w:r>
      <w:r w:rsidR="003934D3">
        <w:rPr>
          <w:rFonts w:ascii="黑体" w:eastAsia="黑体" w:hAnsi="黑体" w:cs="黑体" w:hint="eastAsia"/>
          <w:b/>
          <w:sz w:val="52"/>
          <w:szCs w:val="52"/>
        </w:rPr>
        <w:t>结果分析报告</w:t>
      </w:r>
    </w:p>
    <w:p w:rsidR="00980045" w:rsidRDefault="00980045" w:rsidP="00980045">
      <w:pPr>
        <w:spacing w:line="360" w:lineRule="auto"/>
        <w:ind w:firstLineChars="200" w:firstLine="480"/>
        <w:jc w:val="center"/>
        <w:rPr>
          <w:sz w:val="24"/>
        </w:rPr>
      </w:pPr>
    </w:p>
    <w:p w:rsidR="00980045" w:rsidRDefault="003934D3" w:rsidP="00980045">
      <w:pPr>
        <w:spacing w:line="360" w:lineRule="auto"/>
        <w:ind w:firstLineChars="200" w:firstLine="480"/>
        <w:jc w:val="center"/>
        <w:rPr>
          <w:sz w:val="24"/>
        </w:rPr>
      </w:pPr>
      <w:r>
        <w:rPr>
          <w:noProof/>
          <w:sz w:val="24"/>
        </w:rPr>
        <w:drawing>
          <wp:inline distT="0" distB="0" distL="0" distR="0">
            <wp:extent cx="4762500" cy="4343400"/>
            <wp:effectExtent l="0" t="0" r="0" b="0"/>
            <wp:docPr id="2" name="Picture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80045" w:rsidRDefault="00980045" w:rsidP="00980045">
      <w:pPr>
        <w:spacing w:line="360" w:lineRule="auto"/>
        <w:ind w:firstLineChars="200" w:firstLine="480"/>
        <w:jc w:val="center"/>
        <w:rPr>
          <w:sz w:val="24"/>
          <w:szCs w:val="28"/>
        </w:rPr>
      </w:pPr>
    </w:p>
    <w:p w:rsidR="00980045" w:rsidRDefault="00980045" w:rsidP="00980045">
      <w:pPr>
        <w:spacing w:line="360" w:lineRule="auto"/>
        <w:ind w:firstLineChars="200" w:firstLine="480"/>
        <w:jc w:val="center"/>
        <w:rPr>
          <w:sz w:val="24"/>
          <w:szCs w:val="28"/>
        </w:rPr>
      </w:pPr>
    </w:p>
    <w:p w:rsidR="00980045" w:rsidRDefault="003934D3" w:rsidP="00980045">
      <w:pPr>
        <w:spacing w:line="360" w:lineRule="auto"/>
        <w:ind w:firstLineChars="200" w:firstLine="480"/>
        <w:jc w:val="center"/>
        <w:rPr>
          <w:sz w:val="24"/>
          <w:szCs w:val="28"/>
        </w:rPr>
      </w:pPr>
      <w:r>
        <w:rPr>
          <w:rFonts w:hint="eastAsia"/>
          <w:noProof/>
          <w:sz w:val="24"/>
        </w:rPr>
        <mc:AlternateContent>
          <mc:Choice Requires="wps">
            <w:drawing>
              <wp:anchor distT="0" distB="0" distL="114300" distR="114300" simplePos="0" relativeHeight="251658240"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4"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C56AD" id="Rectangle 4" o:spid="_x0000_s1026" alt="深色横线" style="position:absolute;left:0;text-align:left;margin-left:-126.15pt;margin-top:23.4pt;width:639pt;height:7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" stroked="f">
                <v:fill r:id="rId11" o:title="深色横线" recolor="t" type="tile"/>
              </v:rect>
            </w:pict>
          </mc:Fallback>
        </mc:AlternateContent>
      </w:r>
    </w:p>
    <w:p w:rsidR="00980045" w:rsidRDefault="00980045" w:rsidP="00980045">
      <w:pPr>
        <w:spacing w:line="360" w:lineRule="auto"/>
        <w:ind w:firstLineChars="200" w:firstLine="600"/>
        <w:jc w:val="center"/>
        <w:rPr>
          <w:rFonts w:ascii="黑体" w:eastAsia="黑体" w:hAnsi="黑体" w:cs="黑体"/>
          <w:sz w:val="30"/>
          <w:szCs w:val="30"/>
        </w:rPr>
      </w:pPr>
      <w:r>
        <w:rPr>
          <w:rFonts w:ascii="黑体" w:eastAsia="黑体" w:hAnsi="黑体" w:cs="黑体" w:hint="eastAsia"/>
          <w:sz w:val="30"/>
          <w:szCs w:val="30"/>
        </w:rPr>
        <w:t>北京航空航天大学</w:t>
      </w:r>
    </w:p>
    <w:p w:rsidR="00980045" w:rsidRDefault="00AD65F9" w:rsidP="00980045">
      <w:pPr>
        <w:spacing w:line="360" w:lineRule="auto"/>
        <w:ind w:firstLineChars="200" w:firstLine="600"/>
        <w:jc w:val="center"/>
        <w:rPr>
          <w:rFonts w:ascii="黑体" w:eastAsia="黑体" w:hAnsi="黑体" w:cs="黑体"/>
          <w:sz w:val="30"/>
          <w:szCs w:val="30"/>
        </w:rPr>
      </w:pPr>
      <w:r>
        <w:rPr>
          <w:rFonts w:ascii="黑体" w:eastAsia="黑体" w:hAnsi="黑体" w:cs="黑体" w:hint="eastAsia"/>
          <w:sz w:val="30"/>
          <w:szCs w:val="30"/>
        </w:rPr>
        <w:t>2016</w:t>
      </w:r>
      <w:r w:rsidR="00980045">
        <w:rPr>
          <w:rFonts w:ascii="黑体" w:eastAsia="黑体" w:hAnsi="黑体" w:cs="黑体" w:hint="eastAsia"/>
          <w:sz w:val="30"/>
          <w:szCs w:val="30"/>
        </w:rPr>
        <w:t>-01</w:t>
      </w:r>
    </w:p>
    <w:p w:rsidR="009E3D6C" w:rsidRDefault="009E3D6C" w:rsidP="009E3D6C">
      <w:pPr>
        <w:sectPr w:rsidR="009E3D6C" w:rsidSect="00352D2E">
          <w:headerReference w:type="default" r:id="rId12"/>
          <w:footerReference w:type="even" r:id="rId13"/>
          <w:footerReference w:type="default" r:id="rId14"/>
          <w:headerReference w:type="first" r:id="rId15"/>
          <w:type w:val="continuous"/>
          <w:pgSz w:w="11906" w:h="16838"/>
          <w:pgMar w:top="1440" w:right="1800" w:bottom="1440" w:left="1800" w:header="851" w:footer="992" w:gutter="0"/>
          <w:cols w:space="425"/>
          <w:titlePg/>
          <w:docGrid w:type="lines" w:linePitch="312"/>
        </w:sectPr>
      </w:pPr>
    </w:p>
    <w:p w:rsidR="009E3D6C" w:rsidRDefault="009E3D6C" w:rsidP="009E3D6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E3D6C" w:rsidRPr="00352D2E" w:rsidTr="00352D2E">
        <w:trPr>
          <w:jc w:val="center"/>
        </w:trPr>
        <w:tc>
          <w:tcPr>
            <w:tcW w:w="794"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版本</w:t>
            </w:r>
          </w:p>
        </w:tc>
        <w:tc>
          <w:tcPr>
            <w:tcW w:w="1260"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提交日期</w:t>
            </w:r>
          </w:p>
        </w:tc>
        <w:tc>
          <w:tcPr>
            <w:tcW w:w="2160"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主要编制人</w:t>
            </w:r>
          </w:p>
        </w:tc>
        <w:tc>
          <w:tcPr>
            <w:tcW w:w="1095"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审核人</w:t>
            </w:r>
          </w:p>
        </w:tc>
        <w:tc>
          <w:tcPr>
            <w:tcW w:w="3045"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版本说明</w:t>
            </w:r>
          </w:p>
        </w:tc>
      </w:tr>
      <w:tr w:rsidR="00022421" w:rsidTr="00352D2E">
        <w:trPr>
          <w:jc w:val="center"/>
        </w:trPr>
        <w:tc>
          <w:tcPr>
            <w:tcW w:w="794" w:type="dxa"/>
          </w:tcPr>
          <w:p w:rsidR="00022421" w:rsidRDefault="00022421" w:rsidP="00022421">
            <w:r>
              <w:rPr>
                <w:rFonts w:hint="eastAsia"/>
              </w:rPr>
              <w:t>1.0</w:t>
            </w:r>
          </w:p>
        </w:tc>
        <w:tc>
          <w:tcPr>
            <w:tcW w:w="1260" w:type="dxa"/>
          </w:tcPr>
          <w:p w:rsidR="00022421" w:rsidRDefault="00AC2CD0" w:rsidP="00B63566">
            <w:r>
              <w:t>2016</w:t>
            </w:r>
            <w:r w:rsidR="003934D3">
              <w:t>/1/12</w:t>
            </w:r>
          </w:p>
        </w:tc>
        <w:tc>
          <w:tcPr>
            <w:tcW w:w="2160" w:type="dxa"/>
          </w:tcPr>
          <w:p w:rsidR="00022421" w:rsidRPr="00352D2E" w:rsidRDefault="003934D3" w:rsidP="00E24F23">
            <w:pPr>
              <w:rPr>
                <w:kern w:val="0"/>
                <w:sz w:val="20"/>
              </w:rPr>
            </w:pPr>
            <w:r>
              <w:rPr>
                <w:rFonts w:hint="eastAsia"/>
              </w:rPr>
              <w:t>廖家琳</w:t>
            </w:r>
          </w:p>
        </w:tc>
        <w:tc>
          <w:tcPr>
            <w:tcW w:w="1095" w:type="dxa"/>
          </w:tcPr>
          <w:p w:rsidR="00022421" w:rsidRDefault="00022421" w:rsidP="00022421"/>
        </w:tc>
        <w:tc>
          <w:tcPr>
            <w:tcW w:w="3045" w:type="dxa"/>
          </w:tcPr>
          <w:p w:rsidR="00022421" w:rsidRDefault="00022421" w:rsidP="00022421"/>
        </w:tc>
      </w:tr>
      <w:tr w:rsidR="00022421" w:rsidTr="00352D2E">
        <w:trPr>
          <w:jc w:val="center"/>
        </w:trPr>
        <w:tc>
          <w:tcPr>
            <w:tcW w:w="794" w:type="dxa"/>
          </w:tcPr>
          <w:p w:rsidR="00022421" w:rsidRPr="00352D2E" w:rsidRDefault="005E2052" w:rsidP="00022421">
            <w:pPr>
              <w:rPr>
                <w:kern w:val="0"/>
                <w:sz w:val="20"/>
              </w:rPr>
            </w:pPr>
            <w:r>
              <w:rPr>
                <w:rFonts w:hint="eastAsia"/>
                <w:kern w:val="0"/>
                <w:sz w:val="20"/>
              </w:rPr>
              <w:t>1</w:t>
            </w:r>
            <w:r>
              <w:rPr>
                <w:kern w:val="0"/>
                <w:sz w:val="20"/>
              </w:rPr>
              <w:t>.1</w:t>
            </w:r>
          </w:p>
        </w:tc>
        <w:tc>
          <w:tcPr>
            <w:tcW w:w="1260" w:type="dxa"/>
          </w:tcPr>
          <w:p w:rsidR="00022421" w:rsidRDefault="005E2052" w:rsidP="00B63566">
            <w:r>
              <w:rPr>
                <w:rFonts w:hint="eastAsia"/>
              </w:rPr>
              <w:t>20161/12</w:t>
            </w:r>
          </w:p>
        </w:tc>
        <w:tc>
          <w:tcPr>
            <w:tcW w:w="2160" w:type="dxa"/>
          </w:tcPr>
          <w:p w:rsidR="00022421" w:rsidRPr="00352D2E" w:rsidRDefault="005E2052" w:rsidP="00022421">
            <w:pPr>
              <w:rPr>
                <w:kern w:val="0"/>
                <w:sz w:val="20"/>
              </w:rPr>
            </w:pPr>
            <w:r>
              <w:rPr>
                <w:kern w:val="0"/>
                <w:sz w:val="20"/>
              </w:rPr>
              <w:t>廖家琳</w:t>
            </w:r>
          </w:p>
        </w:tc>
        <w:tc>
          <w:tcPr>
            <w:tcW w:w="1095" w:type="dxa"/>
          </w:tcPr>
          <w:p w:rsidR="00022421" w:rsidRDefault="00022421" w:rsidP="00022421"/>
        </w:tc>
        <w:tc>
          <w:tcPr>
            <w:tcW w:w="3045" w:type="dxa"/>
          </w:tcPr>
          <w:p w:rsidR="00022421" w:rsidRPr="00352D2E" w:rsidRDefault="00022421" w:rsidP="00022421">
            <w:pPr>
              <w:rPr>
                <w:kern w:val="0"/>
                <w:sz w:val="20"/>
              </w:rPr>
            </w:pPr>
          </w:p>
        </w:tc>
      </w:tr>
      <w:tr w:rsidR="00022421" w:rsidTr="00352D2E">
        <w:trPr>
          <w:jc w:val="center"/>
        </w:trPr>
        <w:tc>
          <w:tcPr>
            <w:tcW w:w="794" w:type="dxa"/>
          </w:tcPr>
          <w:p w:rsidR="00022421" w:rsidRPr="00352D2E" w:rsidRDefault="00022421" w:rsidP="00022421">
            <w:pPr>
              <w:rPr>
                <w:kern w:val="0"/>
                <w:sz w:val="20"/>
              </w:rPr>
            </w:pPr>
          </w:p>
        </w:tc>
        <w:tc>
          <w:tcPr>
            <w:tcW w:w="1260" w:type="dxa"/>
          </w:tcPr>
          <w:p w:rsidR="00022421" w:rsidRPr="00352D2E" w:rsidRDefault="00022421" w:rsidP="00022421">
            <w:pPr>
              <w:rPr>
                <w:kern w:val="0"/>
                <w:sz w:val="20"/>
              </w:rPr>
            </w:pPr>
          </w:p>
        </w:tc>
        <w:tc>
          <w:tcPr>
            <w:tcW w:w="2160" w:type="dxa"/>
          </w:tcPr>
          <w:p w:rsidR="00022421" w:rsidRPr="00352D2E" w:rsidRDefault="00022421" w:rsidP="00022421">
            <w:pPr>
              <w:rPr>
                <w:kern w:val="0"/>
                <w:sz w:val="20"/>
              </w:rPr>
            </w:pPr>
          </w:p>
        </w:tc>
        <w:tc>
          <w:tcPr>
            <w:tcW w:w="1095" w:type="dxa"/>
          </w:tcPr>
          <w:p w:rsidR="00022421" w:rsidRPr="00352D2E" w:rsidRDefault="00022421" w:rsidP="00022421">
            <w:pPr>
              <w:rPr>
                <w:kern w:val="0"/>
                <w:sz w:val="20"/>
              </w:rPr>
            </w:pPr>
          </w:p>
        </w:tc>
        <w:tc>
          <w:tcPr>
            <w:tcW w:w="3045" w:type="dxa"/>
          </w:tcPr>
          <w:p w:rsidR="00022421" w:rsidRPr="00352D2E" w:rsidRDefault="00022421" w:rsidP="00022421">
            <w:pPr>
              <w:rPr>
                <w:kern w:val="0"/>
                <w:sz w:val="20"/>
              </w:rPr>
            </w:pPr>
          </w:p>
        </w:tc>
      </w:tr>
      <w:tr w:rsidR="00022421" w:rsidTr="00352D2E">
        <w:trPr>
          <w:jc w:val="center"/>
        </w:trPr>
        <w:tc>
          <w:tcPr>
            <w:tcW w:w="794" w:type="dxa"/>
          </w:tcPr>
          <w:p w:rsidR="00022421" w:rsidRPr="00352D2E" w:rsidRDefault="00022421" w:rsidP="00022421">
            <w:pPr>
              <w:rPr>
                <w:kern w:val="0"/>
                <w:sz w:val="20"/>
              </w:rPr>
            </w:pPr>
          </w:p>
        </w:tc>
        <w:tc>
          <w:tcPr>
            <w:tcW w:w="1260" w:type="dxa"/>
          </w:tcPr>
          <w:p w:rsidR="00022421" w:rsidRPr="00352D2E" w:rsidRDefault="00022421" w:rsidP="00022421">
            <w:pPr>
              <w:rPr>
                <w:kern w:val="0"/>
                <w:sz w:val="20"/>
              </w:rPr>
            </w:pPr>
          </w:p>
        </w:tc>
        <w:tc>
          <w:tcPr>
            <w:tcW w:w="2160" w:type="dxa"/>
          </w:tcPr>
          <w:p w:rsidR="00022421" w:rsidRPr="00352D2E" w:rsidRDefault="00022421" w:rsidP="00022421">
            <w:pPr>
              <w:rPr>
                <w:kern w:val="0"/>
                <w:sz w:val="20"/>
              </w:rPr>
            </w:pPr>
          </w:p>
        </w:tc>
        <w:tc>
          <w:tcPr>
            <w:tcW w:w="1095" w:type="dxa"/>
          </w:tcPr>
          <w:p w:rsidR="00022421" w:rsidRPr="00352D2E" w:rsidRDefault="00022421" w:rsidP="00022421">
            <w:pPr>
              <w:rPr>
                <w:kern w:val="0"/>
                <w:sz w:val="20"/>
              </w:rPr>
            </w:pPr>
          </w:p>
        </w:tc>
        <w:tc>
          <w:tcPr>
            <w:tcW w:w="3045" w:type="dxa"/>
          </w:tcPr>
          <w:p w:rsidR="00022421" w:rsidRPr="00352D2E" w:rsidRDefault="00022421" w:rsidP="00022421">
            <w:pPr>
              <w:rPr>
                <w:kern w:val="0"/>
                <w:sz w:val="20"/>
              </w:rPr>
            </w:pPr>
          </w:p>
        </w:tc>
      </w:tr>
      <w:tr w:rsidR="00022421" w:rsidTr="00352D2E">
        <w:trPr>
          <w:jc w:val="center"/>
        </w:trPr>
        <w:tc>
          <w:tcPr>
            <w:tcW w:w="794" w:type="dxa"/>
          </w:tcPr>
          <w:p w:rsidR="00022421" w:rsidRPr="00352D2E" w:rsidRDefault="00022421" w:rsidP="00022421">
            <w:pPr>
              <w:rPr>
                <w:kern w:val="0"/>
                <w:sz w:val="20"/>
              </w:rPr>
            </w:pPr>
          </w:p>
        </w:tc>
        <w:tc>
          <w:tcPr>
            <w:tcW w:w="1260" w:type="dxa"/>
          </w:tcPr>
          <w:p w:rsidR="00022421" w:rsidRPr="00352D2E" w:rsidRDefault="00022421" w:rsidP="00022421">
            <w:pPr>
              <w:rPr>
                <w:kern w:val="0"/>
                <w:sz w:val="20"/>
              </w:rPr>
            </w:pPr>
          </w:p>
        </w:tc>
        <w:tc>
          <w:tcPr>
            <w:tcW w:w="2160" w:type="dxa"/>
          </w:tcPr>
          <w:p w:rsidR="00022421" w:rsidRPr="00352D2E" w:rsidRDefault="00022421" w:rsidP="00022421">
            <w:pPr>
              <w:rPr>
                <w:kern w:val="0"/>
                <w:sz w:val="20"/>
              </w:rPr>
            </w:pPr>
          </w:p>
        </w:tc>
        <w:tc>
          <w:tcPr>
            <w:tcW w:w="1095" w:type="dxa"/>
          </w:tcPr>
          <w:p w:rsidR="00022421" w:rsidRPr="00352D2E" w:rsidRDefault="00022421" w:rsidP="00022421">
            <w:pPr>
              <w:rPr>
                <w:kern w:val="0"/>
                <w:sz w:val="20"/>
              </w:rPr>
            </w:pPr>
          </w:p>
        </w:tc>
        <w:tc>
          <w:tcPr>
            <w:tcW w:w="3045" w:type="dxa"/>
          </w:tcPr>
          <w:p w:rsidR="00022421" w:rsidRPr="00352D2E" w:rsidRDefault="00022421" w:rsidP="00022421">
            <w:pPr>
              <w:rPr>
                <w:kern w:val="0"/>
                <w:sz w:val="20"/>
              </w:rPr>
            </w:pPr>
          </w:p>
        </w:tc>
      </w:tr>
      <w:tr w:rsidR="00022421" w:rsidTr="00352D2E">
        <w:trPr>
          <w:jc w:val="center"/>
        </w:trPr>
        <w:tc>
          <w:tcPr>
            <w:tcW w:w="794" w:type="dxa"/>
          </w:tcPr>
          <w:p w:rsidR="00022421" w:rsidRPr="00352D2E" w:rsidRDefault="00022421" w:rsidP="00022421">
            <w:pPr>
              <w:rPr>
                <w:kern w:val="0"/>
                <w:sz w:val="20"/>
              </w:rPr>
            </w:pPr>
          </w:p>
        </w:tc>
        <w:tc>
          <w:tcPr>
            <w:tcW w:w="1260" w:type="dxa"/>
          </w:tcPr>
          <w:p w:rsidR="00022421" w:rsidRPr="00352D2E" w:rsidRDefault="00022421" w:rsidP="00022421">
            <w:pPr>
              <w:rPr>
                <w:kern w:val="0"/>
                <w:sz w:val="20"/>
              </w:rPr>
            </w:pPr>
          </w:p>
        </w:tc>
        <w:tc>
          <w:tcPr>
            <w:tcW w:w="2160" w:type="dxa"/>
          </w:tcPr>
          <w:p w:rsidR="00022421" w:rsidRPr="00352D2E" w:rsidRDefault="00022421" w:rsidP="00022421">
            <w:pPr>
              <w:rPr>
                <w:kern w:val="0"/>
                <w:sz w:val="20"/>
              </w:rPr>
            </w:pPr>
          </w:p>
        </w:tc>
        <w:tc>
          <w:tcPr>
            <w:tcW w:w="1095" w:type="dxa"/>
          </w:tcPr>
          <w:p w:rsidR="00022421" w:rsidRPr="00352D2E" w:rsidRDefault="00022421" w:rsidP="00022421">
            <w:pPr>
              <w:rPr>
                <w:kern w:val="0"/>
                <w:sz w:val="20"/>
              </w:rPr>
            </w:pPr>
          </w:p>
        </w:tc>
        <w:tc>
          <w:tcPr>
            <w:tcW w:w="3045" w:type="dxa"/>
          </w:tcPr>
          <w:p w:rsidR="00022421" w:rsidRPr="00352D2E" w:rsidRDefault="00022421" w:rsidP="00022421">
            <w:pPr>
              <w:rPr>
                <w:kern w:val="0"/>
                <w:sz w:val="20"/>
              </w:rPr>
            </w:pPr>
          </w:p>
        </w:tc>
      </w:tr>
    </w:tbl>
    <w:p w:rsidR="009E3D6C" w:rsidRDefault="009E3D6C" w:rsidP="009E3D6C">
      <w:pPr>
        <w:jc w:val="center"/>
        <w:rPr>
          <w:rFonts w:eastAsia="黑体"/>
          <w:sz w:val="28"/>
          <w:szCs w:val="28"/>
        </w:rPr>
      </w:pPr>
    </w:p>
    <w:p w:rsidR="009E3220" w:rsidRDefault="009E3220" w:rsidP="009E3D6C">
      <w:pPr>
        <w:jc w:val="center"/>
        <w:rPr>
          <w:rFonts w:eastAsia="黑体"/>
          <w:sz w:val="28"/>
          <w:szCs w:val="28"/>
        </w:rPr>
        <w:sectPr w:rsidR="009E3220" w:rsidSect="00352D2E">
          <w:footerReference w:type="default" r:id="rId16"/>
          <w:pgSz w:w="11906" w:h="16838" w:code="9"/>
          <w:pgMar w:top="1440" w:right="1797" w:bottom="1440" w:left="1797" w:header="851" w:footer="992" w:gutter="0"/>
          <w:pgNumType w:fmt="upperRoman" w:start="1"/>
          <w:cols w:space="420"/>
          <w:titlePg/>
          <w:docGrid w:type="lines" w:linePitch="312" w:charSpace="42106"/>
        </w:sectPr>
      </w:pPr>
    </w:p>
    <w:p w:rsidR="009E3D6C" w:rsidRDefault="009E3D6C" w:rsidP="009E3D6C">
      <w:pPr>
        <w:jc w:val="center"/>
        <w:rPr>
          <w:rFonts w:ascii="Calibri" w:hAnsi="Calibri"/>
          <w:b/>
          <w:bCs/>
          <w:sz w:val="20"/>
          <w:szCs w:val="20"/>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2748C3" w:rsidRDefault="009E3D6C">
      <w:pPr>
        <w:pStyle w:val="10"/>
        <w:tabs>
          <w:tab w:val="right" w:leader="dot" w:pos="8296"/>
        </w:tabs>
        <w:rPr>
          <w:rFonts w:asciiTheme="minorHAnsi" w:eastAsiaTheme="minorEastAsia" w:hAnsiTheme="minorHAnsi" w:cstheme="minorBidi"/>
          <w:b w:val="0"/>
          <w:bCs w:val="0"/>
          <w:caps w:val="0"/>
          <w:noProof/>
          <w:sz w:val="21"/>
          <w:szCs w:val="22"/>
        </w:rPr>
      </w:pPr>
      <w:r>
        <w:rPr>
          <w:b w:val="0"/>
          <w:bCs w:val="0"/>
          <w:sz w:val="44"/>
        </w:rPr>
        <w:fldChar w:fldCharType="begin"/>
      </w:r>
      <w:r>
        <w:rPr>
          <w:b w:val="0"/>
          <w:bCs w:val="0"/>
          <w:sz w:val="44"/>
        </w:rPr>
        <w:instrText xml:space="preserve"> TOC \o "1-4" \h \z \u </w:instrText>
      </w:r>
      <w:r>
        <w:rPr>
          <w:b w:val="0"/>
          <w:bCs w:val="0"/>
          <w:sz w:val="44"/>
        </w:rPr>
        <w:fldChar w:fldCharType="separate"/>
      </w:r>
      <w:hyperlink w:anchor="_Toc440285268" w:history="1">
        <w:r w:rsidR="002748C3" w:rsidRPr="00125DA4">
          <w:rPr>
            <w:rStyle w:val="a7"/>
            <w:noProof/>
          </w:rPr>
          <w:t>1</w:t>
        </w:r>
        <w:r w:rsidR="002748C3" w:rsidRPr="00125DA4">
          <w:rPr>
            <w:rStyle w:val="a7"/>
            <w:rFonts w:hint="eastAsia"/>
            <w:noProof/>
          </w:rPr>
          <w:t>引言</w:t>
        </w:r>
        <w:r w:rsidR="002748C3">
          <w:rPr>
            <w:noProof/>
            <w:webHidden/>
          </w:rPr>
          <w:tab/>
        </w:r>
        <w:r w:rsidR="002748C3">
          <w:rPr>
            <w:noProof/>
            <w:webHidden/>
          </w:rPr>
          <w:fldChar w:fldCharType="begin"/>
        </w:r>
        <w:r w:rsidR="002748C3">
          <w:rPr>
            <w:noProof/>
            <w:webHidden/>
          </w:rPr>
          <w:instrText xml:space="preserve"> PAGEREF _Toc440285268 \h </w:instrText>
        </w:r>
        <w:r w:rsidR="002748C3">
          <w:rPr>
            <w:noProof/>
            <w:webHidden/>
          </w:rPr>
        </w:r>
        <w:r w:rsidR="002748C3">
          <w:rPr>
            <w:noProof/>
            <w:webHidden/>
          </w:rPr>
          <w:fldChar w:fldCharType="separate"/>
        </w:r>
        <w:r w:rsidR="002748C3">
          <w:rPr>
            <w:noProof/>
            <w:webHidden/>
          </w:rPr>
          <w:t>1</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269" w:history="1">
        <w:r w:rsidR="002748C3" w:rsidRPr="00125DA4">
          <w:rPr>
            <w:rStyle w:val="a7"/>
            <w:noProof/>
          </w:rPr>
          <w:t>1.1</w:t>
        </w:r>
        <w:r w:rsidR="002748C3" w:rsidRPr="00125DA4">
          <w:rPr>
            <w:rStyle w:val="a7"/>
            <w:rFonts w:hint="eastAsia"/>
            <w:noProof/>
          </w:rPr>
          <w:t>编写目的</w:t>
        </w:r>
        <w:r w:rsidR="002748C3">
          <w:rPr>
            <w:noProof/>
            <w:webHidden/>
          </w:rPr>
          <w:tab/>
        </w:r>
        <w:r w:rsidR="002748C3">
          <w:rPr>
            <w:noProof/>
            <w:webHidden/>
          </w:rPr>
          <w:fldChar w:fldCharType="begin"/>
        </w:r>
        <w:r w:rsidR="002748C3">
          <w:rPr>
            <w:noProof/>
            <w:webHidden/>
          </w:rPr>
          <w:instrText xml:space="preserve"> PAGEREF _Toc440285269 \h </w:instrText>
        </w:r>
        <w:r w:rsidR="002748C3">
          <w:rPr>
            <w:noProof/>
            <w:webHidden/>
          </w:rPr>
        </w:r>
        <w:r w:rsidR="002748C3">
          <w:rPr>
            <w:noProof/>
            <w:webHidden/>
          </w:rPr>
          <w:fldChar w:fldCharType="separate"/>
        </w:r>
        <w:r w:rsidR="002748C3">
          <w:rPr>
            <w:noProof/>
            <w:webHidden/>
          </w:rPr>
          <w:t>1</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270" w:history="1">
        <w:r w:rsidR="002748C3" w:rsidRPr="00125DA4">
          <w:rPr>
            <w:rStyle w:val="a7"/>
            <w:noProof/>
          </w:rPr>
          <w:t>1.2</w:t>
        </w:r>
        <w:r w:rsidR="002748C3" w:rsidRPr="00125DA4">
          <w:rPr>
            <w:rStyle w:val="a7"/>
            <w:rFonts w:hint="eastAsia"/>
            <w:noProof/>
          </w:rPr>
          <w:t>背景</w:t>
        </w:r>
        <w:r w:rsidR="002748C3">
          <w:rPr>
            <w:noProof/>
            <w:webHidden/>
          </w:rPr>
          <w:tab/>
        </w:r>
        <w:r w:rsidR="002748C3">
          <w:rPr>
            <w:noProof/>
            <w:webHidden/>
          </w:rPr>
          <w:fldChar w:fldCharType="begin"/>
        </w:r>
        <w:r w:rsidR="002748C3">
          <w:rPr>
            <w:noProof/>
            <w:webHidden/>
          </w:rPr>
          <w:instrText xml:space="preserve"> PAGEREF _Toc440285270 \h </w:instrText>
        </w:r>
        <w:r w:rsidR="002748C3">
          <w:rPr>
            <w:noProof/>
            <w:webHidden/>
          </w:rPr>
        </w:r>
        <w:r w:rsidR="002748C3">
          <w:rPr>
            <w:noProof/>
            <w:webHidden/>
          </w:rPr>
          <w:fldChar w:fldCharType="separate"/>
        </w:r>
        <w:r w:rsidR="002748C3">
          <w:rPr>
            <w:noProof/>
            <w:webHidden/>
          </w:rPr>
          <w:t>1</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71" w:history="1">
        <w:r w:rsidR="002748C3" w:rsidRPr="00125DA4">
          <w:rPr>
            <w:rStyle w:val="a7"/>
            <w:noProof/>
          </w:rPr>
          <w:t>1.2.1</w:t>
        </w:r>
        <w:r w:rsidR="002748C3" w:rsidRPr="00125DA4">
          <w:rPr>
            <w:rStyle w:val="a7"/>
            <w:rFonts w:hint="eastAsia"/>
            <w:noProof/>
          </w:rPr>
          <w:t>项目名称：</w:t>
        </w:r>
        <w:r w:rsidR="002748C3">
          <w:rPr>
            <w:noProof/>
            <w:webHidden/>
          </w:rPr>
          <w:tab/>
        </w:r>
        <w:r w:rsidR="002748C3">
          <w:rPr>
            <w:noProof/>
            <w:webHidden/>
          </w:rPr>
          <w:fldChar w:fldCharType="begin"/>
        </w:r>
        <w:r w:rsidR="002748C3">
          <w:rPr>
            <w:noProof/>
            <w:webHidden/>
          </w:rPr>
          <w:instrText xml:space="preserve"> PAGEREF _Toc440285271 \h </w:instrText>
        </w:r>
        <w:r w:rsidR="002748C3">
          <w:rPr>
            <w:noProof/>
            <w:webHidden/>
          </w:rPr>
        </w:r>
        <w:r w:rsidR="002748C3">
          <w:rPr>
            <w:noProof/>
            <w:webHidden/>
          </w:rPr>
          <w:fldChar w:fldCharType="separate"/>
        </w:r>
        <w:r w:rsidR="002748C3">
          <w:rPr>
            <w:noProof/>
            <w:webHidden/>
          </w:rPr>
          <w:t>1</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72" w:history="1">
        <w:r w:rsidR="002748C3" w:rsidRPr="00125DA4">
          <w:rPr>
            <w:rStyle w:val="a7"/>
            <w:noProof/>
          </w:rPr>
          <w:t>1.2.2</w:t>
        </w:r>
        <w:r w:rsidR="002748C3" w:rsidRPr="00125DA4">
          <w:rPr>
            <w:rStyle w:val="a7"/>
            <w:rFonts w:hint="eastAsia"/>
            <w:noProof/>
          </w:rPr>
          <w:t>项目背景信息</w:t>
        </w:r>
        <w:r w:rsidR="002748C3" w:rsidRPr="00125DA4">
          <w:rPr>
            <w:rStyle w:val="a7"/>
            <w:noProof/>
          </w:rPr>
          <w:t>:</w:t>
        </w:r>
        <w:r w:rsidR="002748C3">
          <w:rPr>
            <w:noProof/>
            <w:webHidden/>
          </w:rPr>
          <w:tab/>
        </w:r>
        <w:r w:rsidR="002748C3">
          <w:rPr>
            <w:noProof/>
            <w:webHidden/>
          </w:rPr>
          <w:fldChar w:fldCharType="begin"/>
        </w:r>
        <w:r w:rsidR="002748C3">
          <w:rPr>
            <w:noProof/>
            <w:webHidden/>
          </w:rPr>
          <w:instrText xml:space="preserve"> PAGEREF _Toc440285272 \h </w:instrText>
        </w:r>
        <w:r w:rsidR="002748C3">
          <w:rPr>
            <w:noProof/>
            <w:webHidden/>
          </w:rPr>
        </w:r>
        <w:r w:rsidR="002748C3">
          <w:rPr>
            <w:noProof/>
            <w:webHidden/>
          </w:rPr>
          <w:fldChar w:fldCharType="separate"/>
        </w:r>
        <w:r w:rsidR="002748C3">
          <w:rPr>
            <w:noProof/>
            <w:webHidden/>
          </w:rPr>
          <w:t>1</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273" w:history="1">
        <w:r w:rsidR="002748C3" w:rsidRPr="00125DA4">
          <w:rPr>
            <w:rStyle w:val="a7"/>
            <w:noProof/>
          </w:rPr>
          <w:t>1.3</w:t>
        </w:r>
        <w:r w:rsidR="002748C3" w:rsidRPr="00125DA4">
          <w:rPr>
            <w:rStyle w:val="a7"/>
            <w:rFonts w:hint="eastAsia"/>
            <w:noProof/>
          </w:rPr>
          <w:t>定义</w:t>
        </w:r>
        <w:r w:rsidR="002748C3">
          <w:rPr>
            <w:noProof/>
            <w:webHidden/>
          </w:rPr>
          <w:tab/>
        </w:r>
        <w:r w:rsidR="002748C3">
          <w:rPr>
            <w:noProof/>
            <w:webHidden/>
          </w:rPr>
          <w:fldChar w:fldCharType="begin"/>
        </w:r>
        <w:r w:rsidR="002748C3">
          <w:rPr>
            <w:noProof/>
            <w:webHidden/>
          </w:rPr>
          <w:instrText xml:space="preserve"> PAGEREF _Toc440285273 \h </w:instrText>
        </w:r>
        <w:r w:rsidR="002748C3">
          <w:rPr>
            <w:noProof/>
            <w:webHidden/>
          </w:rPr>
        </w:r>
        <w:r w:rsidR="002748C3">
          <w:rPr>
            <w:noProof/>
            <w:webHidden/>
          </w:rPr>
          <w:fldChar w:fldCharType="separate"/>
        </w:r>
        <w:r w:rsidR="002748C3">
          <w:rPr>
            <w:noProof/>
            <w:webHidden/>
          </w:rPr>
          <w:t>2</w:t>
        </w:r>
        <w:r w:rsidR="002748C3">
          <w:rPr>
            <w:noProof/>
            <w:webHidden/>
          </w:rPr>
          <w:fldChar w:fldCharType="end"/>
        </w:r>
      </w:hyperlink>
    </w:p>
    <w:p w:rsidR="002748C3" w:rsidRDefault="00690CA0">
      <w:pPr>
        <w:pStyle w:val="30"/>
        <w:tabs>
          <w:tab w:val="left" w:pos="1260"/>
          <w:tab w:val="right" w:leader="dot" w:pos="8296"/>
        </w:tabs>
        <w:rPr>
          <w:rFonts w:asciiTheme="minorHAnsi" w:eastAsiaTheme="minorEastAsia" w:hAnsiTheme="minorHAnsi" w:cstheme="minorBidi"/>
          <w:iCs w:val="0"/>
          <w:noProof/>
          <w:sz w:val="21"/>
          <w:szCs w:val="22"/>
        </w:rPr>
      </w:pPr>
      <w:hyperlink w:anchor="_Toc440285274" w:history="1">
        <w:r w:rsidR="002748C3" w:rsidRPr="00125DA4">
          <w:rPr>
            <w:rStyle w:val="a7"/>
            <w:noProof/>
          </w:rPr>
          <w:t>1.3.1</w:t>
        </w:r>
        <w:r w:rsidR="002748C3">
          <w:rPr>
            <w:rFonts w:asciiTheme="minorHAnsi" w:eastAsiaTheme="minorEastAsia" w:hAnsiTheme="minorHAnsi" w:cstheme="minorBidi"/>
            <w:iCs w:val="0"/>
            <w:noProof/>
            <w:sz w:val="21"/>
            <w:szCs w:val="22"/>
          </w:rPr>
          <w:tab/>
        </w:r>
        <w:r w:rsidR="002748C3" w:rsidRPr="00125DA4">
          <w:rPr>
            <w:rStyle w:val="a7"/>
            <w:noProof/>
          </w:rPr>
          <w:t>IM</w:t>
        </w:r>
        <w:r w:rsidR="002748C3">
          <w:rPr>
            <w:noProof/>
            <w:webHidden/>
          </w:rPr>
          <w:tab/>
        </w:r>
        <w:r w:rsidR="002748C3">
          <w:rPr>
            <w:noProof/>
            <w:webHidden/>
          </w:rPr>
          <w:fldChar w:fldCharType="begin"/>
        </w:r>
        <w:r w:rsidR="002748C3">
          <w:rPr>
            <w:noProof/>
            <w:webHidden/>
          </w:rPr>
          <w:instrText xml:space="preserve"> PAGEREF _Toc440285274 \h </w:instrText>
        </w:r>
        <w:r w:rsidR="002748C3">
          <w:rPr>
            <w:noProof/>
            <w:webHidden/>
          </w:rPr>
        </w:r>
        <w:r w:rsidR="002748C3">
          <w:rPr>
            <w:noProof/>
            <w:webHidden/>
          </w:rPr>
          <w:fldChar w:fldCharType="separate"/>
        </w:r>
        <w:r w:rsidR="002748C3">
          <w:rPr>
            <w:noProof/>
            <w:webHidden/>
          </w:rPr>
          <w:t>2</w:t>
        </w:r>
        <w:r w:rsidR="002748C3">
          <w:rPr>
            <w:noProof/>
            <w:webHidden/>
          </w:rPr>
          <w:fldChar w:fldCharType="end"/>
        </w:r>
      </w:hyperlink>
    </w:p>
    <w:p w:rsidR="002748C3" w:rsidRDefault="00690CA0">
      <w:pPr>
        <w:pStyle w:val="30"/>
        <w:tabs>
          <w:tab w:val="left" w:pos="1260"/>
          <w:tab w:val="right" w:leader="dot" w:pos="8296"/>
        </w:tabs>
        <w:rPr>
          <w:rFonts w:asciiTheme="minorHAnsi" w:eastAsiaTheme="minorEastAsia" w:hAnsiTheme="minorHAnsi" w:cstheme="minorBidi"/>
          <w:iCs w:val="0"/>
          <w:noProof/>
          <w:sz w:val="21"/>
          <w:szCs w:val="22"/>
        </w:rPr>
      </w:pPr>
      <w:hyperlink w:anchor="_Toc440285275" w:history="1">
        <w:r w:rsidR="002748C3" w:rsidRPr="00125DA4">
          <w:rPr>
            <w:rStyle w:val="a7"/>
            <w:noProof/>
          </w:rPr>
          <w:t>1.3.2</w:t>
        </w:r>
        <w:r w:rsidR="002748C3">
          <w:rPr>
            <w:rFonts w:asciiTheme="minorHAnsi" w:eastAsiaTheme="minorEastAsia" w:hAnsiTheme="minorHAnsi" w:cstheme="minorBidi"/>
            <w:iCs w:val="0"/>
            <w:noProof/>
            <w:sz w:val="21"/>
            <w:szCs w:val="22"/>
          </w:rPr>
          <w:tab/>
        </w:r>
        <w:r w:rsidR="002748C3" w:rsidRPr="00125DA4">
          <w:rPr>
            <w:rStyle w:val="a7"/>
            <w:noProof/>
          </w:rPr>
          <w:t>UDP</w:t>
        </w:r>
        <w:r w:rsidR="002748C3">
          <w:rPr>
            <w:noProof/>
            <w:webHidden/>
          </w:rPr>
          <w:tab/>
        </w:r>
        <w:r w:rsidR="002748C3">
          <w:rPr>
            <w:noProof/>
            <w:webHidden/>
          </w:rPr>
          <w:fldChar w:fldCharType="begin"/>
        </w:r>
        <w:r w:rsidR="002748C3">
          <w:rPr>
            <w:noProof/>
            <w:webHidden/>
          </w:rPr>
          <w:instrText xml:space="preserve"> PAGEREF _Toc440285275 \h </w:instrText>
        </w:r>
        <w:r w:rsidR="002748C3">
          <w:rPr>
            <w:noProof/>
            <w:webHidden/>
          </w:rPr>
        </w:r>
        <w:r w:rsidR="002748C3">
          <w:rPr>
            <w:noProof/>
            <w:webHidden/>
          </w:rPr>
          <w:fldChar w:fldCharType="separate"/>
        </w:r>
        <w:r w:rsidR="002748C3">
          <w:rPr>
            <w:noProof/>
            <w:webHidden/>
          </w:rPr>
          <w:t>3</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276" w:history="1">
        <w:r w:rsidR="002748C3" w:rsidRPr="00125DA4">
          <w:rPr>
            <w:rStyle w:val="a7"/>
            <w:noProof/>
          </w:rPr>
          <w:t>1.4</w:t>
        </w:r>
        <w:r w:rsidR="002748C3" w:rsidRPr="00125DA4">
          <w:rPr>
            <w:rStyle w:val="a7"/>
            <w:rFonts w:hint="eastAsia"/>
            <w:noProof/>
          </w:rPr>
          <w:t>参考资料</w:t>
        </w:r>
        <w:r w:rsidR="002748C3">
          <w:rPr>
            <w:noProof/>
            <w:webHidden/>
          </w:rPr>
          <w:tab/>
        </w:r>
        <w:r w:rsidR="002748C3">
          <w:rPr>
            <w:noProof/>
            <w:webHidden/>
          </w:rPr>
          <w:fldChar w:fldCharType="begin"/>
        </w:r>
        <w:r w:rsidR="002748C3">
          <w:rPr>
            <w:noProof/>
            <w:webHidden/>
          </w:rPr>
          <w:instrText xml:space="preserve"> PAGEREF _Toc440285276 \h </w:instrText>
        </w:r>
        <w:r w:rsidR="002748C3">
          <w:rPr>
            <w:noProof/>
            <w:webHidden/>
          </w:rPr>
        </w:r>
        <w:r w:rsidR="002748C3">
          <w:rPr>
            <w:noProof/>
            <w:webHidden/>
          </w:rPr>
          <w:fldChar w:fldCharType="separate"/>
        </w:r>
        <w:r w:rsidR="002748C3">
          <w:rPr>
            <w:noProof/>
            <w:webHidden/>
          </w:rPr>
          <w:t>3</w:t>
        </w:r>
        <w:r w:rsidR="002748C3">
          <w:rPr>
            <w:noProof/>
            <w:webHidden/>
          </w:rPr>
          <w:fldChar w:fldCharType="end"/>
        </w:r>
      </w:hyperlink>
    </w:p>
    <w:p w:rsidR="002748C3" w:rsidRDefault="00690CA0">
      <w:pPr>
        <w:pStyle w:val="10"/>
        <w:tabs>
          <w:tab w:val="right" w:leader="dot" w:pos="8296"/>
        </w:tabs>
        <w:rPr>
          <w:rFonts w:asciiTheme="minorHAnsi" w:eastAsiaTheme="minorEastAsia" w:hAnsiTheme="minorHAnsi" w:cstheme="minorBidi"/>
          <w:b w:val="0"/>
          <w:bCs w:val="0"/>
          <w:caps w:val="0"/>
          <w:noProof/>
          <w:sz w:val="21"/>
          <w:szCs w:val="22"/>
        </w:rPr>
      </w:pPr>
      <w:hyperlink w:anchor="_Toc440285277" w:history="1">
        <w:r w:rsidR="002748C3" w:rsidRPr="00125DA4">
          <w:rPr>
            <w:rStyle w:val="a7"/>
            <w:noProof/>
          </w:rPr>
          <w:t>2</w:t>
        </w:r>
        <w:r w:rsidR="002748C3" w:rsidRPr="00125DA4">
          <w:rPr>
            <w:rStyle w:val="a7"/>
            <w:rFonts w:hint="eastAsia"/>
            <w:noProof/>
          </w:rPr>
          <w:t>计划</w:t>
        </w:r>
        <w:r w:rsidR="002748C3">
          <w:rPr>
            <w:noProof/>
            <w:webHidden/>
          </w:rPr>
          <w:tab/>
        </w:r>
        <w:r w:rsidR="002748C3">
          <w:rPr>
            <w:noProof/>
            <w:webHidden/>
          </w:rPr>
          <w:fldChar w:fldCharType="begin"/>
        </w:r>
        <w:r w:rsidR="002748C3">
          <w:rPr>
            <w:noProof/>
            <w:webHidden/>
          </w:rPr>
          <w:instrText xml:space="preserve"> PAGEREF _Toc440285277 \h </w:instrText>
        </w:r>
        <w:r w:rsidR="002748C3">
          <w:rPr>
            <w:noProof/>
            <w:webHidden/>
          </w:rPr>
        </w:r>
        <w:r w:rsidR="002748C3">
          <w:rPr>
            <w:noProof/>
            <w:webHidden/>
          </w:rPr>
          <w:fldChar w:fldCharType="separate"/>
        </w:r>
        <w:r w:rsidR="002748C3">
          <w:rPr>
            <w:noProof/>
            <w:webHidden/>
          </w:rPr>
          <w:t>4</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278" w:history="1">
        <w:r w:rsidR="002748C3" w:rsidRPr="00125DA4">
          <w:rPr>
            <w:rStyle w:val="a7"/>
            <w:noProof/>
          </w:rPr>
          <w:t>2.1</w:t>
        </w:r>
        <w:r w:rsidR="002748C3" w:rsidRPr="00125DA4">
          <w:rPr>
            <w:rStyle w:val="a7"/>
            <w:rFonts w:hint="eastAsia"/>
            <w:noProof/>
          </w:rPr>
          <w:t>软件说明</w:t>
        </w:r>
        <w:r w:rsidR="002748C3">
          <w:rPr>
            <w:noProof/>
            <w:webHidden/>
          </w:rPr>
          <w:tab/>
        </w:r>
        <w:r w:rsidR="002748C3">
          <w:rPr>
            <w:noProof/>
            <w:webHidden/>
          </w:rPr>
          <w:fldChar w:fldCharType="begin"/>
        </w:r>
        <w:r w:rsidR="002748C3">
          <w:rPr>
            <w:noProof/>
            <w:webHidden/>
          </w:rPr>
          <w:instrText xml:space="preserve"> PAGEREF _Toc440285278 \h </w:instrText>
        </w:r>
        <w:r w:rsidR="002748C3">
          <w:rPr>
            <w:noProof/>
            <w:webHidden/>
          </w:rPr>
        </w:r>
        <w:r w:rsidR="002748C3">
          <w:rPr>
            <w:noProof/>
            <w:webHidden/>
          </w:rPr>
          <w:fldChar w:fldCharType="separate"/>
        </w:r>
        <w:r w:rsidR="002748C3">
          <w:rPr>
            <w:noProof/>
            <w:webHidden/>
          </w:rPr>
          <w:t>4</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79" w:history="1">
        <w:r w:rsidR="002748C3" w:rsidRPr="00125DA4">
          <w:rPr>
            <w:rStyle w:val="a7"/>
            <w:noProof/>
          </w:rPr>
          <w:t>2.1.1</w:t>
        </w:r>
        <w:r w:rsidR="002748C3" w:rsidRPr="00125DA4">
          <w:rPr>
            <w:rStyle w:val="a7"/>
            <w:rFonts w:hint="eastAsia"/>
            <w:noProof/>
          </w:rPr>
          <w:t>软件模块图</w:t>
        </w:r>
        <w:r w:rsidR="002748C3">
          <w:rPr>
            <w:noProof/>
            <w:webHidden/>
          </w:rPr>
          <w:tab/>
        </w:r>
        <w:r w:rsidR="002748C3">
          <w:rPr>
            <w:noProof/>
            <w:webHidden/>
          </w:rPr>
          <w:fldChar w:fldCharType="begin"/>
        </w:r>
        <w:r w:rsidR="002748C3">
          <w:rPr>
            <w:noProof/>
            <w:webHidden/>
          </w:rPr>
          <w:instrText xml:space="preserve"> PAGEREF _Toc440285279 \h </w:instrText>
        </w:r>
        <w:r w:rsidR="002748C3">
          <w:rPr>
            <w:noProof/>
            <w:webHidden/>
          </w:rPr>
        </w:r>
        <w:r w:rsidR="002748C3">
          <w:rPr>
            <w:noProof/>
            <w:webHidden/>
          </w:rPr>
          <w:fldChar w:fldCharType="separate"/>
        </w:r>
        <w:r w:rsidR="002748C3">
          <w:rPr>
            <w:noProof/>
            <w:webHidden/>
          </w:rPr>
          <w:t>4</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80" w:history="1">
        <w:r w:rsidR="002748C3" w:rsidRPr="00125DA4">
          <w:rPr>
            <w:rStyle w:val="a7"/>
            <w:noProof/>
          </w:rPr>
          <w:t>2.1.2</w:t>
        </w:r>
        <w:r w:rsidR="002748C3" w:rsidRPr="00125DA4">
          <w:rPr>
            <w:rStyle w:val="a7"/>
            <w:rFonts w:hint="eastAsia"/>
            <w:noProof/>
          </w:rPr>
          <w:t>服务器模块</w:t>
        </w:r>
        <w:r w:rsidR="002748C3">
          <w:rPr>
            <w:noProof/>
            <w:webHidden/>
          </w:rPr>
          <w:tab/>
        </w:r>
        <w:r w:rsidR="002748C3">
          <w:rPr>
            <w:noProof/>
            <w:webHidden/>
          </w:rPr>
          <w:fldChar w:fldCharType="begin"/>
        </w:r>
        <w:r w:rsidR="002748C3">
          <w:rPr>
            <w:noProof/>
            <w:webHidden/>
          </w:rPr>
          <w:instrText xml:space="preserve"> PAGEREF _Toc440285280 \h </w:instrText>
        </w:r>
        <w:r w:rsidR="002748C3">
          <w:rPr>
            <w:noProof/>
            <w:webHidden/>
          </w:rPr>
        </w:r>
        <w:r w:rsidR="002748C3">
          <w:rPr>
            <w:noProof/>
            <w:webHidden/>
          </w:rPr>
          <w:fldChar w:fldCharType="separate"/>
        </w:r>
        <w:r w:rsidR="002748C3">
          <w:rPr>
            <w:noProof/>
            <w:webHidden/>
          </w:rPr>
          <w:t>4</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81" w:history="1">
        <w:r w:rsidR="002748C3" w:rsidRPr="00125DA4">
          <w:rPr>
            <w:rStyle w:val="a7"/>
            <w:noProof/>
          </w:rPr>
          <w:t>2.1.3</w:t>
        </w:r>
        <w:r w:rsidR="002748C3" w:rsidRPr="00125DA4">
          <w:rPr>
            <w:rStyle w:val="a7"/>
            <w:rFonts w:hint="eastAsia"/>
            <w:noProof/>
          </w:rPr>
          <w:t>数据库模块</w:t>
        </w:r>
        <w:r w:rsidR="002748C3">
          <w:rPr>
            <w:noProof/>
            <w:webHidden/>
          </w:rPr>
          <w:tab/>
        </w:r>
        <w:r w:rsidR="002748C3">
          <w:rPr>
            <w:noProof/>
            <w:webHidden/>
          </w:rPr>
          <w:fldChar w:fldCharType="begin"/>
        </w:r>
        <w:r w:rsidR="002748C3">
          <w:rPr>
            <w:noProof/>
            <w:webHidden/>
          </w:rPr>
          <w:instrText xml:space="preserve"> PAGEREF _Toc440285281 \h </w:instrText>
        </w:r>
        <w:r w:rsidR="002748C3">
          <w:rPr>
            <w:noProof/>
            <w:webHidden/>
          </w:rPr>
        </w:r>
        <w:r w:rsidR="002748C3">
          <w:rPr>
            <w:noProof/>
            <w:webHidden/>
          </w:rPr>
          <w:fldChar w:fldCharType="separate"/>
        </w:r>
        <w:r w:rsidR="002748C3">
          <w:rPr>
            <w:noProof/>
            <w:webHidden/>
          </w:rPr>
          <w:t>4</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82" w:history="1">
        <w:r w:rsidR="002748C3" w:rsidRPr="00125DA4">
          <w:rPr>
            <w:rStyle w:val="a7"/>
            <w:noProof/>
          </w:rPr>
          <w:t>2.1.4</w:t>
        </w:r>
        <w:r w:rsidR="002748C3" w:rsidRPr="00125DA4">
          <w:rPr>
            <w:rStyle w:val="a7"/>
            <w:rFonts w:hint="eastAsia"/>
            <w:noProof/>
          </w:rPr>
          <w:t>客户端模块</w:t>
        </w:r>
        <w:r w:rsidR="002748C3">
          <w:rPr>
            <w:noProof/>
            <w:webHidden/>
          </w:rPr>
          <w:tab/>
        </w:r>
        <w:r w:rsidR="002748C3">
          <w:rPr>
            <w:noProof/>
            <w:webHidden/>
          </w:rPr>
          <w:fldChar w:fldCharType="begin"/>
        </w:r>
        <w:r w:rsidR="002748C3">
          <w:rPr>
            <w:noProof/>
            <w:webHidden/>
          </w:rPr>
          <w:instrText xml:space="preserve"> PAGEREF _Toc440285282 \h </w:instrText>
        </w:r>
        <w:r w:rsidR="002748C3">
          <w:rPr>
            <w:noProof/>
            <w:webHidden/>
          </w:rPr>
        </w:r>
        <w:r w:rsidR="002748C3">
          <w:rPr>
            <w:noProof/>
            <w:webHidden/>
          </w:rPr>
          <w:fldChar w:fldCharType="separate"/>
        </w:r>
        <w:r w:rsidR="002748C3">
          <w:rPr>
            <w:noProof/>
            <w:webHidden/>
          </w:rPr>
          <w:t>5</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283" w:history="1">
        <w:r w:rsidR="002748C3" w:rsidRPr="00125DA4">
          <w:rPr>
            <w:rStyle w:val="a7"/>
            <w:noProof/>
          </w:rPr>
          <w:t>2.2</w:t>
        </w:r>
        <w:r w:rsidR="002748C3" w:rsidRPr="00125DA4">
          <w:rPr>
            <w:rStyle w:val="a7"/>
            <w:rFonts w:hint="eastAsia"/>
            <w:noProof/>
          </w:rPr>
          <w:t>测试内容</w:t>
        </w:r>
        <w:r w:rsidR="002748C3">
          <w:rPr>
            <w:noProof/>
            <w:webHidden/>
          </w:rPr>
          <w:tab/>
        </w:r>
        <w:r w:rsidR="002748C3">
          <w:rPr>
            <w:noProof/>
            <w:webHidden/>
          </w:rPr>
          <w:fldChar w:fldCharType="begin"/>
        </w:r>
        <w:r w:rsidR="002748C3">
          <w:rPr>
            <w:noProof/>
            <w:webHidden/>
          </w:rPr>
          <w:instrText xml:space="preserve"> PAGEREF _Toc440285283 \h </w:instrText>
        </w:r>
        <w:r w:rsidR="002748C3">
          <w:rPr>
            <w:noProof/>
            <w:webHidden/>
          </w:rPr>
        </w:r>
        <w:r w:rsidR="002748C3">
          <w:rPr>
            <w:noProof/>
            <w:webHidden/>
          </w:rPr>
          <w:fldChar w:fldCharType="separate"/>
        </w:r>
        <w:r w:rsidR="002748C3">
          <w:rPr>
            <w:noProof/>
            <w:webHidden/>
          </w:rPr>
          <w:t>5</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84" w:history="1">
        <w:r w:rsidR="002748C3" w:rsidRPr="00125DA4">
          <w:rPr>
            <w:rStyle w:val="a7"/>
            <w:noProof/>
          </w:rPr>
          <w:t>2.2.1</w:t>
        </w:r>
        <w:r w:rsidR="002748C3" w:rsidRPr="00125DA4">
          <w:rPr>
            <w:rStyle w:val="a7"/>
            <w:rFonts w:hint="eastAsia"/>
            <w:noProof/>
          </w:rPr>
          <w:t>模块功能测试</w:t>
        </w:r>
        <w:r w:rsidR="002748C3">
          <w:rPr>
            <w:noProof/>
            <w:webHidden/>
          </w:rPr>
          <w:tab/>
        </w:r>
        <w:r w:rsidR="002748C3">
          <w:rPr>
            <w:noProof/>
            <w:webHidden/>
          </w:rPr>
          <w:fldChar w:fldCharType="begin"/>
        </w:r>
        <w:r w:rsidR="002748C3">
          <w:rPr>
            <w:noProof/>
            <w:webHidden/>
          </w:rPr>
          <w:instrText xml:space="preserve"> PAGEREF _Toc440285284 \h </w:instrText>
        </w:r>
        <w:r w:rsidR="002748C3">
          <w:rPr>
            <w:noProof/>
            <w:webHidden/>
          </w:rPr>
        </w:r>
        <w:r w:rsidR="002748C3">
          <w:rPr>
            <w:noProof/>
            <w:webHidden/>
          </w:rPr>
          <w:fldChar w:fldCharType="separate"/>
        </w:r>
        <w:r w:rsidR="002748C3">
          <w:rPr>
            <w:noProof/>
            <w:webHidden/>
          </w:rPr>
          <w:t>5</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85" w:history="1">
        <w:r w:rsidR="002748C3" w:rsidRPr="00125DA4">
          <w:rPr>
            <w:rStyle w:val="a7"/>
            <w:noProof/>
          </w:rPr>
          <w:t>2.2.2</w:t>
        </w:r>
        <w:r w:rsidR="002748C3" w:rsidRPr="00125DA4">
          <w:rPr>
            <w:rStyle w:val="a7"/>
            <w:rFonts w:hint="eastAsia"/>
            <w:noProof/>
          </w:rPr>
          <w:t>系统接口测试</w:t>
        </w:r>
        <w:r w:rsidR="002748C3">
          <w:rPr>
            <w:noProof/>
            <w:webHidden/>
          </w:rPr>
          <w:tab/>
        </w:r>
        <w:r w:rsidR="002748C3">
          <w:rPr>
            <w:noProof/>
            <w:webHidden/>
          </w:rPr>
          <w:fldChar w:fldCharType="begin"/>
        </w:r>
        <w:r w:rsidR="002748C3">
          <w:rPr>
            <w:noProof/>
            <w:webHidden/>
          </w:rPr>
          <w:instrText xml:space="preserve"> PAGEREF _Toc440285285 \h </w:instrText>
        </w:r>
        <w:r w:rsidR="002748C3">
          <w:rPr>
            <w:noProof/>
            <w:webHidden/>
          </w:rPr>
        </w:r>
        <w:r w:rsidR="002748C3">
          <w:rPr>
            <w:noProof/>
            <w:webHidden/>
          </w:rPr>
          <w:fldChar w:fldCharType="separate"/>
        </w:r>
        <w:r w:rsidR="002748C3">
          <w:rPr>
            <w:noProof/>
            <w:webHidden/>
          </w:rPr>
          <w:t>6</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286" w:history="1">
        <w:r w:rsidR="002748C3" w:rsidRPr="00125DA4">
          <w:rPr>
            <w:rStyle w:val="a7"/>
            <w:noProof/>
          </w:rPr>
          <w:t>2.3</w:t>
        </w:r>
        <w:r w:rsidR="002748C3" w:rsidRPr="00125DA4">
          <w:rPr>
            <w:rStyle w:val="a7"/>
            <w:rFonts w:hint="eastAsia"/>
            <w:noProof/>
          </w:rPr>
          <w:t>模块功能测试（</w:t>
        </w:r>
        <w:r w:rsidR="002748C3" w:rsidRPr="00125DA4">
          <w:rPr>
            <w:rStyle w:val="a7"/>
            <w:noProof/>
          </w:rPr>
          <w:t>Model-Test</w:t>
        </w:r>
        <w:r w:rsidR="002748C3" w:rsidRPr="00125DA4">
          <w:rPr>
            <w:rStyle w:val="a7"/>
            <w:rFonts w:hint="eastAsia"/>
            <w:noProof/>
          </w:rPr>
          <w:t>）</w:t>
        </w:r>
        <w:r w:rsidR="002748C3">
          <w:rPr>
            <w:noProof/>
            <w:webHidden/>
          </w:rPr>
          <w:tab/>
        </w:r>
        <w:r w:rsidR="002748C3">
          <w:rPr>
            <w:noProof/>
            <w:webHidden/>
          </w:rPr>
          <w:fldChar w:fldCharType="begin"/>
        </w:r>
        <w:r w:rsidR="002748C3">
          <w:rPr>
            <w:noProof/>
            <w:webHidden/>
          </w:rPr>
          <w:instrText xml:space="preserve"> PAGEREF _Toc440285286 \h </w:instrText>
        </w:r>
        <w:r w:rsidR="002748C3">
          <w:rPr>
            <w:noProof/>
            <w:webHidden/>
          </w:rPr>
        </w:r>
        <w:r w:rsidR="002748C3">
          <w:rPr>
            <w:noProof/>
            <w:webHidden/>
          </w:rPr>
          <w:fldChar w:fldCharType="separate"/>
        </w:r>
        <w:r w:rsidR="002748C3">
          <w:rPr>
            <w:noProof/>
            <w:webHidden/>
          </w:rPr>
          <w:t>7</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87" w:history="1">
        <w:r w:rsidR="002748C3" w:rsidRPr="00125DA4">
          <w:rPr>
            <w:rStyle w:val="a7"/>
            <w:noProof/>
          </w:rPr>
          <w:t>2.3.1</w:t>
        </w:r>
        <w:r w:rsidR="002748C3" w:rsidRPr="00125DA4">
          <w:rPr>
            <w:rStyle w:val="a7"/>
            <w:rFonts w:hint="eastAsia"/>
            <w:noProof/>
          </w:rPr>
          <w:t>进度安排</w:t>
        </w:r>
        <w:r w:rsidR="002748C3">
          <w:rPr>
            <w:noProof/>
            <w:webHidden/>
          </w:rPr>
          <w:tab/>
        </w:r>
        <w:r w:rsidR="002748C3">
          <w:rPr>
            <w:noProof/>
            <w:webHidden/>
          </w:rPr>
          <w:fldChar w:fldCharType="begin"/>
        </w:r>
        <w:r w:rsidR="002748C3">
          <w:rPr>
            <w:noProof/>
            <w:webHidden/>
          </w:rPr>
          <w:instrText xml:space="preserve"> PAGEREF _Toc440285287 \h </w:instrText>
        </w:r>
        <w:r w:rsidR="002748C3">
          <w:rPr>
            <w:noProof/>
            <w:webHidden/>
          </w:rPr>
        </w:r>
        <w:r w:rsidR="002748C3">
          <w:rPr>
            <w:noProof/>
            <w:webHidden/>
          </w:rPr>
          <w:fldChar w:fldCharType="separate"/>
        </w:r>
        <w:r w:rsidR="002748C3">
          <w:rPr>
            <w:noProof/>
            <w:webHidden/>
          </w:rPr>
          <w:t>7</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88" w:history="1">
        <w:r w:rsidR="002748C3" w:rsidRPr="00125DA4">
          <w:rPr>
            <w:rStyle w:val="a7"/>
            <w:noProof/>
          </w:rPr>
          <w:t>2.3.2</w:t>
        </w:r>
        <w:r w:rsidR="002748C3" w:rsidRPr="00125DA4">
          <w:rPr>
            <w:rStyle w:val="a7"/>
            <w:rFonts w:hint="eastAsia"/>
            <w:noProof/>
          </w:rPr>
          <w:t>条件</w:t>
        </w:r>
        <w:r w:rsidR="002748C3">
          <w:rPr>
            <w:noProof/>
            <w:webHidden/>
          </w:rPr>
          <w:tab/>
        </w:r>
        <w:r w:rsidR="002748C3">
          <w:rPr>
            <w:noProof/>
            <w:webHidden/>
          </w:rPr>
          <w:fldChar w:fldCharType="begin"/>
        </w:r>
        <w:r w:rsidR="002748C3">
          <w:rPr>
            <w:noProof/>
            <w:webHidden/>
          </w:rPr>
          <w:instrText xml:space="preserve"> PAGEREF _Toc440285288 \h </w:instrText>
        </w:r>
        <w:r w:rsidR="002748C3">
          <w:rPr>
            <w:noProof/>
            <w:webHidden/>
          </w:rPr>
        </w:r>
        <w:r w:rsidR="002748C3">
          <w:rPr>
            <w:noProof/>
            <w:webHidden/>
          </w:rPr>
          <w:fldChar w:fldCharType="separate"/>
        </w:r>
        <w:r w:rsidR="002748C3">
          <w:rPr>
            <w:noProof/>
            <w:webHidden/>
          </w:rPr>
          <w:t>10</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89" w:history="1">
        <w:r w:rsidR="002748C3" w:rsidRPr="00125DA4">
          <w:rPr>
            <w:rStyle w:val="a7"/>
            <w:noProof/>
          </w:rPr>
          <w:t>2.3.3</w:t>
        </w:r>
        <w:r w:rsidR="002748C3" w:rsidRPr="00125DA4">
          <w:rPr>
            <w:rStyle w:val="a7"/>
            <w:rFonts w:hint="eastAsia"/>
            <w:noProof/>
          </w:rPr>
          <w:t>测试资料</w:t>
        </w:r>
        <w:r w:rsidR="002748C3">
          <w:rPr>
            <w:noProof/>
            <w:webHidden/>
          </w:rPr>
          <w:tab/>
        </w:r>
        <w:r w:rsidR="002748C3">
          <w:rPr>
            <w:noProof/>
            <w:webHidden/>
          </w:rPr>
          <w:fldChar w:fldCharType="begin"/>
        </w:r>
        <w:r w:rsidR="002748C3">
          <w:rPr>
            <w:noProof/>
            <w:webHidden/>
          </w:rPr>
          <w:instrText xml:space="preserve"> PAGEREF _Toc440285289 \h </w:instrText>
        </w:r>
        <w:r w:rsidR="002748C3">
          <w:rPr>
            <w:noProof/>
            <w:webHidden/>
          </w:rPr>
        </w:r>
        <w:r w:rsidR="002748C3">
          <w:rPr>
            <w:noProof/>
            <w:webHidden/>
          </w:rPr>
          <w:fldChar w:fldCharType="separate"/>
        </w:r>
        <w:r w:rsidR="002748C3">
          <w:rPr>
            <w:noProof/>
            <w:webHidden/>
          </w:rPr>
          <w:t>11</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90" w:history="1">
        <w:r w:rsidR="002748C3" w:rsidRPr="00125DA4">
          <w:rPr>
            <w:rStyle w:val="a7"/>
            <w:noProof/>
          </w:rPr>
          <w:t>2.3.4</w:t>
        </w:r>
        <w:r w:rsidR="002748C3" w:rsidRPr="00125DA4">
          <w:rPr>
            <w:rStyle w:val="a7"/>
            <w:rFonts w:hint="eastAsia"/>
            <w:noProof/>
          </w:rPr>
          <w:t>测试培训</w:t>
        </w:r>
        <w:r w:rsidR="002748C3">
          <w:rPr>
            <w:noProof/>
            <w:webHidden/>
          </w:rPr>
          <w:tab/>
        </w:r>
        <w:r w:rsidR="002748C3">
          <w:rPr>
            <w:noProof/>
            <w:webHidden/>
          </w:rPr>
          <w:fldChar w:fldCharType="begin"/>
        </w:r>
        <w:r w:rsidR="002748C3">
          <w:rPr>
            <w:noProof/>
            <w:webHidden/>
          </w:rPr>
          <w:instrText xml:space="preserve"> PAGEREF _Toc440285290 \h </w:instrText>
        </w:r>
        <w:r w:rsidR="002748C3">
          <w:rPr>
            <w:noProof/>
            <w:webHidden/>
          </w:rPr>
        </w:r>
        <w:r w:rsidR="002748C3">
          <w:rPr>
            <w:noProof/>
            <w:webHidden/>
          </w:rPr>
          <w:fldChar w:fldCharType="separate"/>
        </w:r>
        <w:r w:rsidR="002748C3">
          <w:rPr>
            <w:noProof/>
            <w:webHidden/>
          </w:rPr>
          <w:t>13</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291" w:history="1">
        <w:r w:rsidR="002748C3" w:rsidRPr="00125DA4">
          <w:rPr>
            <w:rStyle w:val="a7"/>
            <w:noProof/>
          </w:rPr>
          <w:t>2.4</w:t>
        </w:r>
        <w:r w:rsidR="002748C3" w:rsidRPr="00125DA4">
          <w:rPr>
            <w:rStyle w:val="a7"/>
            <w:rFonts w:hint="eastAsia"/>
            <w:noProof/>
          </w:rPr>
          <w:t>系统接口测试（</w:t>
        </w:r>
        <w:r w:rsidR="002748C3" w:rsidRPr="00125DA4">
          <w:rPr>
            <w:rStyle w:val="a7"/>
            <w:noProof/>
          </w:rPr>
          <w:t>Interface-Test</w:t>
        </w:r>
        <w:r w:rsidR="002748C3" w:rsidRPr="00125DA4">
          <w:rPr>
            <w:rStyle w:val="a7"/>
            <w:rFonts w:hint="eastAsia"/>
            <w:noProof/>
          </w:rPr>
          <w:t>）</w:t>
        </w:r>
        <w:r w:rsidR="002748C3">
          <w:rPr>
            <w:noProof/>
            <w:webHidden/>
          </w:rPr>
          <w:tab/>
        </w:r>
        <w:r w:rsidR="002748C3">
          <w:rPr>
            <w:noProof/>
            <w:webHidden/>
          </w:rPr>
          <w:fldChar w:fldCharType="begin"/>
        </w:r>
        <w:r w:rsidR="002748C3">
          <w:rPr>
            <w:noProof/>
            <w:webHidden/>
          </w:rPr>
          <w:instrText xml:space="preserve"> PAGEREF _Toc440285291 \h </w:instrText>
        </w:r>
        <w:r w:rsidR="002748C3">
          <w:rPr>
            <w:noProof/>
            <w:webHidden/>
          </w:rPr>
        </w:r>
        <w:r w:rsidR="002748C3">
          <w:rPr>
            <w:noProof/>
            <w:webHidden/>
          </w:rPr>
          <w:fldChar w:fldCharType="separate"/>
        </w:r>
        <w:r w:rsidR="002748C3">
          <w:rPr>
            <w:noProof/>
            <w:webHidden/>
          </w:rPr>
          <w:t>13</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92" w:history="1">
        <w:r w:rsidR="002748C3" w:rsidRPr="00125DA4">
          <w:rPr>
            <w:rStyle w:val="a7"/>
            <w:noProof/>
          </w:rPr>
          <w:t>2.4.1</w:t>
        </w:r>
        <w:r w:rsidR="002748C3" w:rsidRPr="00125DA4">
          <w:rPr>
            <w:rStyle w:val="a7"/>
            <w:rFonts w:hint="eastAsia"/>
            <w:noProof/>
          </w:rPr>
          <w:t>进度安排</w:t>
        </w:r>
        <w:r w:rsidR="002748C3">
          <w:rPr>
            <w:noProof/>
            <w:webHidden/>
          </w:rPr>
          <w:tab/>
        </w:r>
        <w:r w:rsidR="002748C3">
          <w:rPr>
            <w:noProof/>
            <w:webHidden/>
          </w:rPr>
          <w:fldChar w:fldCharType="begin"/>
        </w:r>
        <w:r w:rsidR="002748C3">
          <w:rPr>
            <w:noProof/>
            <w:webHidden/>
          </w:rPr>
          <w:instrText xml:space="preserve"> PAGEREF _Toc440285292 \h </w:instrText>
        </w:r>
        <w:r w:rsidR="002748C3">
          <w:rPr>
            <w:noProof/>
            <w:webHidden/>
          </w:rPr>
        </w:r>
        <w:r w:rsidR="002748C3">
          <w:rPr>
            <w:noProof/>
            <w:webHidden/>
          </w:rPr>
          <w:fldChar w:fldCharType="separate"/>
        </w:r>
        <w:r w:rsidR="002748C3">
          <w:rPr>
            <w:noProof/>
            <w:webHidden/>
          </w:rPr>
          <w:t>14</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93" w:history="1">
        <w:r w:rsidR="002748C3" w:rsidRPr="00125DA4">
          <w:rPr>
            <w:rStyle w:val="a7"/>
            <w:noProof/>
          </w:rPr>
          <w:t>2.4.2</w:t>
        </w:r>
        <w:r w:rsidR="002748C3" w:rsidRPr="00125DA4">
          <w:rPr>
            <w:rStyle w:val="a7"/>
            <w:rFonts w:hint="eastAsia"/>
            <w:noProof/>
          </w:rPr>
          <w:t>条件</w:t>
        </w:r>
        <w:r w:rsidR="002748C3">
          <w:rPr>
            <w:noProof/>
            <w:webHidden/>
          </w:rPr>
          <w:tab/>
        </w:r>
        <w:r w:rsidR="002748C3">
          <w:rPr>
            <w:noProof/>
            <w:webHidden/>
          </w:rPr>
          <w:fldChar w:fldCharType="begin"/>
        </w:r>
        <w:r w:rsidR="002748C3">
          <w:rPr>
            <w:noProof/>
            <w:webHidden/>
          </w:rPr>
          <w:instrText xml:space="preserve"> PAGEREF _Toc440285293 \h </w:instrText>
        </w:r>
        <w:r w:rsidR="002748C3">
          <w:rPr>
            <w:noProof/>
            <w:webHidden/>
          </w:rPr>
        </w:r>
        <w:r w:rsidR="002748C3">
          <w:rPr>
            <w:noProof/>
            <w:webHidden/>
          </w:rPr>
          <w:fldChar w:fldCharType="separate"/>
        </w:r>
        <w:r w:rsidR="002748C3">
          <w:rPr>
            <w:noProof/>
            <w:webHidden/>
          </w:rPr>
          <w:t>15</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94" w:history="1">
        <w:r w:rsidR="002748C3" w:rsidRPr="00125DA4">
          <w:rPr>
            <w:rStyle w:val="a7"/>
            <w:noProof/>
          </w:rPr>
          <w:t>2.4.4</w:t>
        </w:r>
        <w:r w:rsidR="002748C3" w:rsidRPr="00125DA4">
          <w:rPr>
            <w:rStyle w:val="a7"/>
            <w:rFonts w:hint="eastAsia"/>
            <w:noProof/>
          </w:rPr>
          <w:t>测试培训</w:t>
        </w:r>
        <w:r w:rsidR="002748C3">
          <w:rPr>
            <w:noProof/>
            <w:webHidden/>
          </w:rPr>
          <w:tab/>
        </w:r>
        <w:r w:rsidR="002748C3">
          <w:rPr>
            <w:noProof/>
            <w:webHidden/>
          </w:rPr>
          <w:fldChar w:fldCharType="begin"/>
        </w:r>
        <w:r w:rsidR="002748C3">
          <w:rPr>
            <w:noProof/>
            <w:webHidden/>
          </w:rPr>
          <w:instrText xml:space="preserve"> PAGEREF _Toc440285294 \h </w:instrText>
        </w:r>
        <w:r w:rsidR="002748C3">
          <w:rPr>
            <w:noProof/>
            <w:webHidden/>
          </w:rPr>
        </w:r>
        <w:r w:rsidR="002748C3">
          <w:rPr>
            <w:noProof/>
            <w:webHidden/>
          </w:rPr>
          <w:fldChar w:fldCharType="separate"/>
        </w:r>
        <w:r w:rsidR="002748C3">
          <w:rPr>
            <w:noProof/>
            <w:webHidden/>
          </w:rPr>
          <w:t>16</w:t>
        </w:r>
        <w:r w:rsidR="002748C3">
          <w:rPr>
            <w:noProof/>
            <w:webHidden/>
          </w:rPr>
          <w:fldChar w:fldCharType="end"/>
        </w:r>
      </w:hyperlink>
    </w:p>
    <w:p w:rsidR="002748C3" w:rsidRDefault="00690CA0">
      <w:pPr>
        <w:pStyle w:val="10"/>
        <w:tabs>
          <w:tab w:val="right" w:leader="dot" w:pos="8296"/>
        </w:tabs>
        <w:rPr>
          <w:rFonts w:asciiTheme="minorHAnsi" w:eastAsiaTheme="minorEastAsia" w:hAnsiTheme="minorHAnsi" w:cstheme="minorBidi"/>
          <w:b w:val="0"/>
          <w:bCs w:val="0"/>
          <w:caps w:val="0"/>
          <w:noProof/>
          <w:sz w:val="21"/>
          <w:szCs w:val="22"/>
        </w:rPr>
      </w:pPr>
      <w:hyperlink w:anchor="_Toc440285295" w:history="1">
        <w:r w:rsidR="002748C3" w:rsidRPr="00125DA4">
          <w:rPr>
            <w:rStyle w:val="a7"/>
            <w:noProof/>
          </w:rPr>
          <w:t>3</w:t>
        </w:r>
        <w:r w:rsidR="002748C3" w:rsidRPr="00125DA4">
          <w:rPr>
            <w:rStyle w:val="a7"/>
            <w:rFonts w:hint="eastAsia"/>
            <w:noProof/>
          </w:rPr>
          <w:t>测试设计说明</w:t>
        </w:r>
        <w:r w:rsidR="002748C3">
          <w:rPr>
            <w:noProof/>
            <w:webHidden/>
          </w:rPr>
          <w:tab/>
        </w:r>
        <w:r w:rsidR="002748C3">
          <w:rPr>
            <w:noProof/>
            <w:webHidden/>
          </w:rPr>
          <w:fldChar w:fldCharType="begin"/>
        </w:r>
        <w:r w:rsidR="002748C3">
          <w:rPr>
            <w:noProof/>
            <w:webHidden/>
          </w:rPr>
          <w:instrText xml:space="preserve"> PAGEREF _Toc440285295 \h </w:instrText>
        </w:r>
        <w:r w:rsidR="002748C3">
          <w:rPr>
            <w:noProof/>
            <w:webHidden/>
          </w:rPr>
        </w:r>
        <w:r w:rsidR="002748C3">
          <w:rPr>
            <w:noProof/>
            <w:webHidden/>
          </w:rPr>
          <w:fldChar w:fldCharType="separate"/>
        </w:r>
        <w:r w:rsidR="002748C3">
          <w:rPr>
            <w:noProof/>
            <w:webHidden/>
          </w:rPr>
          <w:t>17</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296" w:history="1">
        <w:r w:rsidR="002748C3" w:rsidRPr="00125DA4">
          <w:rPr>
            <w:rStyle w:val="a7"/>
            <w:noProof/>
          </w:rPr>
          <w:t>3.1</w:t>
        </w:r>
        <w:r w:rsidR="002748C3" w:rsidRPr="00125DA4">
          <w:rPr>
            <w:rStyle w:val="a7"/>
            <w:rFonts w:hint="eastAsia"/>
            <w:noProof/>
          </w:rPr>
          <w:t>模块功能测试（</w:t>
        </w:r>
        <w:r w:rsidR="002748C3" w:rsidRPr="00125DA4">
          <w:rPr>
            <w:rStyle w:val="a7"/>
            <w:noProof/>
          </w:rPr>
          <w:t>Model-Test</w:t>
        </w:r>
        <w:r w:rsidR="002748C3" w:rsidRPr="00125DA4">
          <w:rPr>
            <w:rStyle w:val="a7"/>
            <w:rFonts w:hint="eastAsia"/>
            <w:noProof/>
          </w:rPr>
          <w:t>）</w:t>
        </w:r>
        <w:r w:rsidR="002748C3">
          <w:rPr>
            <w:noProof/>
            <w:webHidden/>
          </w:rPr>
          <w:tab/>
        </w:r>
        <w:r w:rsidR="002748C3">
          <w:rPr>
            <w:noProof/>
            <w:webHidden/>
          </w:rPr>
          <w:fldChar w:fldCharType="begin"/>
        </w:r>
        <w:r w:rsidR="002748C3">
          <w:rPr>
            <w:noProof/>
            <w:webHidden/>
          </w:rPr>
          <w:instrText xml:space="preserve"> PAGEREF _Toc440285296 \h </w:instrText>
        </w:r>
        <w:r w:rsidR="002748C3">
          <w:rPr>
            <w:noProof/>
            <w:webHidden/>
          </w:rPr>
        </w:r>
        <w:r w:rsidR="002748C3">
          <w:rPr>
            <w:noProof/>
            <w:webHidden/>
          </w:rPr>
          <w:fldChar w:fldCharType="separate"/>
        </w:r>
        <w:r w:rsidR="002748C3">
          <w:rPr>
            <w:noProof/>
            <w:webHidden/>
          </w:rPr>
          <w:t>17</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97" w:history="1">
        <w:r w:rsidR="002748C3" w:rsidRPr="00125DA4">
          <w:rPr>
            <w:rStyle w:val="a7"/>
            <w:noProof/>
          </w:rPr>
          <w:t>3.1.1</w:t>
        </w:r>
        <w:r w:rsidR="002748C3" w:rsidRPr="00125DA4">
          <w:rPr>
            <w:rStyle w:val="a7"/>
            <w:rFonts w:hint="eastAsia"/>
            <w:noProof/>
          </w:rPr>
          <w:t>控制</w:t>
        </w:r>
        <w:r w:rsidR="002748C3">
          <w:rPr>
            <w:noProof/>
            <w:webHidden/>
          </w:rPr>
          <w:tab/>
        </w:r>
        <w:r w:rsidR="002748C3">
          <w:rPr>
            <w:noProof/>
            <w:webHidden/>
          </w:rPr>
          <w:fldChar w:fldCharType="begin"/>
        </w:r>
        <w:r w:rsidR="002748C3">
          <w:rPr>
            <w:noProof/>
            <w:webHidden/>
          </w:rPr>
          <w:instrText xml:space="preserve"> PAGEREF _Toc440285297 \h </w:instrText>
        </w:r>
        <w:r w:rsidR="002748C3">
          <w:rPr>
            <w:noProof/>
            <w:webHidden/>
          </w:rPr>
        </w:r>
        <w:r w:rsidR="002748C3">
          <w:rPr>
            <w:noProof/>
            <w:webHidden/>
          </w:rPr>
          <w:fldChar w:fldCharType="separate"/>
        </w:r>
        <w:r w:rsidR="002748C3">
          <w:rPr>
            <w:noProof/>
            <w:webHidden/>
          </w:rPr>
          <w:t>17</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98" w:history="1">
        <w:r w:rsidR="002748C3" w:rsidRPr="00125DA4">
          <w:rPr>
            <w:rStyle w:val="a7"/>
            <w:noProof/>
          </w:rPr>
          <w:t>3.1.2</w:t>
        </w:r>
        <w:r w:rsidR="002748C3" w:rsidRPr="00125DA4">
          <w:rPr>
            <w:rStyle w:val="a7"/>
            <w:rFonts w:hint="eastAsia"/>
            <w:noProof/>
          </w:rPr>
          <w:t>输入</w:t>
        </w:r>
        <w:r w:rsidR="002748C3">
          <w:rPr>
            <w:noProof/>
            <w:webHidden/>
          </w:rPr>
          <w:tab/>
        </w:r>
        <w:r w:rsidR="002748C3">
          <w:rPr>
            <w:noProof/>
            <w:webHidden/>
          </w:rPr>
          <w:fldChar w:fldCharType="begin"/>
        </w:r>
        <w:r w:rsidR="002748C3">
          <w:rPr>
            <w:noProof/>
            <w:webHidden/>
          </w:rPr>
          <w:instrText xml:space="preserve"> PAGEREF _Toc440285298 \h </w:instrText>
        </w:r>
        <w:r w:rsidR="002748C3">
          <w:rPr>
            <w:noProof/>
            <w:webHidden/>
          </w:rPr>
        </w:r>
        <w:r w:rsidR="002748C3">
          <w:rPr>
            <w:noProof/>
            <w:webHidden/>
          </w:rPr>
          <w:fldChar w:fldCharType="separate"/>
        </w:r>
        <w:r w:rsidR="002748C3">
          <w:rPr>
            <w:noProof/>
            <w:webHidden/>
          </w:rPr>
          <w:t>17</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299" w:history="1">
        <w:r w:rsidR="002748C3" w:rsidRPr="00125DA4">
          <w:rPr>
            <w:rStyle w:val="a7"/>
            <w:noProof/>
          </w:rPr>
          <w:t>3.1.3</w:t>
        </w:r>
        <w:r w:rsidR="002748C3" w:rsidRPr="00125DA4">
          <w:rPr>
            <w:rStyle w:val="a7"/>
            <w:rFonts w:hint="eastAsia"/>
            <w:noProof/>
          </w:rPr>
          <w:t>输出</w:t>
        </w:r>
        <w:r w:rsidR="002748C3">
          <w:rPr>
            <w:noProof/>
            <w:webHidden/>
          </w:rPr>
          <w:tab/>
        </w:r>
        <w:r w:rsidR="002748C3">
          <w:rPr>
            <w:noProof/>
            <w:webHidden/>
          </w:rPr>
          <w:fldChar w:fldCharType="begin"/>
        </w:r>
        <w:r w:rsidR="002748C3">
          <w:rPr>
            <w:noProof/>
            <w:webHidden/>
          </w:rPr>
          <w:instrText xml:space="preserve"> PAGEREF _Toc440285299 \h </w:instrText>
        </w:r>
        <w:r w:rsidR="002748C3">
          <w:rPr>
            <w:noProof/>
            <w:webHidden/>
          </w:rPr>
        </w:r>
        <w:r w:rsidR="002748C3">
          <w:rPr>
            <w:noProof/>
            <w:webHidden/>
          </w:rPr>
          <w:fldChar w:fldCharType="separate"/>
        </w:r>
        <w:r w:rsidR="002748C3">
          <w:rPr>
            <w:noProof/>
            <w:webHidden/>
          </w:rPr>
          <w:t>17</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300" w:history="1">
        <w:r w:rsidR="002748C3" w:rsidRPr="00125DA4">
          <w:rPr>
            <w:rStyle w:val="a7"/>
            <w:noProof/>
          </w:rPr>
          <w:t>3.1.4</w:t>
        </w:r>
        <w:r w:rsidR="002748C3" w:rsidRPr="00125DA4">
          <w:rPr>
            <w:rStyle w:val="a7"/>
            <w:rFonts w:hint="eastAsia"/>
            <w:noProof/>
          </w:rPr>
          <w:t>过程</w:t>
        </w:r>
        <w:r w:rsidR="002748C3">
          <w:rPr>
            <w:noProof/>
            <w:webHidden/>
          </w:rPr>
          <w:tab/>
        </w:r>
        <w:r w:rsidR="002748C3">
          <w:rPr>
            <w:noProof/>
            <w:webHidden/>
          </w:rPr>
          <w:fldChar w:fldCharType="begin"/>
        </w:r>
        <w:r w:rsidR="002748C3">
          <w:rPr>
            <w:noProof/>
            <w:webHidden/>
          </w:rPr>
          <w:instrText xml:space="preserve"> PAGEREF _Toc440285300 \h </w:instrText>
        </w:r>
        <w:r w:rsidR="002748C3">
          <w:rPr>
            <w:noProof/>
            <w:webHidden/>
          </w:rPr>
        </w:r>
        <w:r w:rsidR="002748C3">
          <w:rPr>
            <w:noProof/>
            <w:webHidden/>
          </w:rPr>
          <w:fldChar w:fldCharType="separate"/>
        </w:r>
        <w:r w:rsidR="002748C3">
          <w:rPr>
            <w:noProof/>
            <w:webHidden/>
          </w:rPr>
          <w:t>17</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301" w:history="1">
        <w:r w:rsidR="002748C3" w:rsidRPr="00125DA4">
          <w:rPr>
            <w:rStyle w:val="a7"/>
            <w:noProof/>
          </w:rPr>
          <w:t>3.2</w:t>
        </w:r>
        <w:r w:rsidR="002748C3" w:rsidRPr="00125DA4">
          <w:rPr>
            <w:rStyle w:val="a7"/>
            <w:rFonts w:hint="eastAsia"/>
            <w:noProof/>
          </w:rPr>
          <w:t>系统接口测试（</w:t>
        </w:r>
        <w:r w:rsidR="002748C3" w:rsidRPr="00125DA4">
          <w:rPr>
            <w:rStyle w:val="a7"/>
            <w:noProof/>
          </w:rPr>
          <w:t>Interface-Test</w:t>
        </w:r>
        <w:r w:rsidR="002748C3" w:rsidRPr="00125DA4">
          <w:rPr>
            <w:rStyle w:val="a7"/>
            <w:rFonts w:hint="eastAsia"/>
            <w:noProof/>
          </w:rPr>
          <w:t>）</w:t>
        </w:r>
        <w:r w:rsidR="002748C3">
          <w:rPr>
            <w:noProof/>
            <w:webHidden/>
          </w:rPr>
          <w:tab/>
        </w:r>
        <w:r w:rsidR="002748C3">
          <w:rPr>
            <w:noProof/>
            <w:webHidden/>
          </w:rPr>
          <w:fldChar w:fldCharType="begin"/>
        </w:r>
        <w:r w:rsidR="002748C3">
          <w:rPr>
            <w:noProof/>
            <w:webHidden/>
          </w:rPr>
          <w:instrText xml:space="preserve"> PAGEREF _Toc440285301 \h </w:instrText>
        </w:r>
        <w:r w:rsidR="002748C3">
          <w:rPr>
            <w:noProof/>
            <w:webHidden/>
          </w:rPr>
        </w:r>
        <w:r w:rsidR="002748C3">
          <w:rPr>
            <w:noProof/>
            <w:webHidden/>
          </w:rPr>
          <w:fldChar w:fldCharType="separate"/>
        </w:r>
        <w:r w:rsidR="002748C3">
          <w:rPr>
            <w:noProof/>
            <w:webHidden/>
          </w:rPr>
          <w:t>19</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302" w:history="1">
        <w:r w:rsidR="002748C3" w:rsidRPr="00125DA4">
          <w:rPr>
            <w:rStyle w:val="a7"/>
            <w:noProof/>
          </w:rPr>
          <w:t>3.2.1</w:t>
        </w:r>
        <w:r w:rsidR="002748C3" w:rsidRPr="00125DA4">
          <w:rPr>
            <w:rStyle w:val="a7"/>
            <w:rFonts w:hint="eastAsia"/>
            <w:noProof/>
          </w:rPr>
          <w:t>控制</w:t>
        </w:r>
        <w:r w:rsidR="002748C3">
          <w:rPr>
            <w:noProof/>
            <w:webHidden/>
          </w:rPr>
          <w:tab/>
        </w:r>
        <w:r w:rsidR="002748C3">
          <w:rPr>
            <w:noProof/>
            <w:webHidden/>
          </w:rPr>
          <w:fldChar w:fldCharType="begin"/>
        </w:r>
        <w:r w:rsidR="002748C3">
          <w:rPr>
            <w:noProof/>
            <w:webHidden/>
          </w:rPr>
          <w:instrText xml:space="preserve"> PAGEREF _Toc440285302 \h </w:instrText>
        </w:r>
        <w:r w:rsidR="002748C3">
          <w:rPr>
            <w:noProof/>
            <w:webHidden/>
          </w:rPr>
        </w:r>
        <w:r w:rsidR="002748C3">
          <w:rPr>
            <w:noProof/>
            <w:webHidden/>
          </w:rPr>
          <w:fldChar w:fldCharType="separate"/>
        </w:r>
        <w:r w:rsidR="002748C3">
          <w:rPr>
            <w:noProof/>
            <w:webHidden/>
          </w:rPr>
          <w:t>19</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303" w:history="1">
        <w:r w:rsidR="002748C3" w:rsidRPr="00125DA4">
          <w:rPr>
            <w:rStyle w:val="a7"/>
            <w:noProof/>
          </w:rPr>
          <w:t>3.2.2</w:t>
        </w:r>
        <w:r w:rsidR="002748C3" w:rsidRPr="00125DA4">
          <w:rPr>
            <w:rStyle w:val="a7"/>
            <w:rFonts w:hint="eastAsia"/>
            <w:noProof/>
          </w:rPr>
          <w:t>输入</w:t>
        </w:r>
        <w:r w:rsidR="002748C3">
          <w:rPr>
            <w:noProof/>
            <w:webHidden/>
          </w:rPr>
          <w:tab/>
        </w:r>
        <w:r w:rsidR="002748C3">
          <w:rPr>
            <w:noProof/>
            <w:webHidden/>
          </w:rPr>
          <w:fldChar w:fldCharType="begin"/>
        </w:r>
        <w:r w:rsidR="002748C3">
          <w:rPr>
            <w:noProof/>
            <w:webHidden/>
          </w:rPr>
          <w:instrText xml:space="preserve"> PAGEREF _Toc440285303 \h </w:instrText>
        </w:r>
        <w:r w:rsidR="002748C3">
          <w:rPr>
            <w:noProof/>
            <w:webHidden/>
          </w:rPr>
        </w:r>
        <w:r w:rsidR="002748C3">
          <w:rPr>
            <w:noProof/>
            <w:webHidden/>
          </w:rPr>
          <w:fldChar w:fldCharType="separate"/>
        </w:r>
        <w:r w:rsidR="002748C3">
          <w:rPr>
            <w:noProof/>
            <w:webHidden/>
          </w:rPr>
          <w:t>19</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304" w:history="1">
        <w:r w:rsidR="002748C3" w:rsidRPr="00125DA4">
          <w:rPr>
            <w:rStyle w:val="a7"/>
            <w:noProof/>
          </w:rPr>
          <w:t>3.2.3</w:t>
        </w:r>
        <w:r w:rsidR="002748C3" w:rsidRPr="00125DA4">
          <w:rPr>
            <w:rStyle w:val="a7"/>
            <w:rFonts w:hint="eastAsia"/>
            <w:noProof/>
          </w:rPr>
          <w:t>输出</w:t>
        </w:r>
        <w:r w:rsidR="002748C3">
          <w:rPr>
            <w:noProof/>
            <w:webHidden/>
          </w:rPr>
          <w:tab/>
        </w:r>
        <w:r w:rsidR="002748C3">
          <w:rPr>
            <w:noProof/>
            <w:webHidden/>
          </w:rPr>
          <w:fldChar w:fldCharType="begin"/>
        </w:r>
        <w:r w:rsidR="002748C3">
          <w:rPr>
            <w:noProof/>
            <w:webHidden/>
          </w:rPr>
          <w:instrText xml:space="preserve"> PAGEREF _Toc440285304 \h </w:instrText>
        </w:r>
        <w:r w:rsidR="002748C3">
          <w:rPr>
            <w:noProof/>
            <w:webHidden/>
          </w:rPr>
        </w:r>
        <w:r w:rsidR="002748C3">
          <w:rPr>
            <w:noProof/>
            <w:webHidden/>
          </w:rPr>
          <w:fldChar w:fldCharType="separate"/>
        </w:r>
        <w:r w:rsidR="002748C3">
          <w:rPr>
            <w:noProof/>
            <w:webHidden/>
          </w:rPr>
          <w:t>19</w:t>
        </w:r>
        <w:r w:rsidR="002748C3">
          <w:rPr>
            <w:noProof/>
            <w:webHidden/>
          </w:rPr>
          <w:fldChar w:fldCharType="end"/>
        </w:r>
      </w:hyperlink>
    </w:p>
    <w:p w:rsidR="002748C3" w:rsidRDefault="00690CA0">
      <w:pPr>
        <w:pStyle w:val="30"/>
        <w:tabs>
          <w:tab w:val="right" w:leader="dot" w:pos="8296"/>
        </w:tabs>
        <w:rPr>
          <w:rFonts w:asciiTheme="minorHAnsi" w:eastAsiaTheme="minorEastAsia" w:hAnsiTheme="minorHAnsi" w:cstheme="minorBidi"/>
          <w:iCs w:val="0"/>
          <w:noProof/>
          <w:sz w:val="21"/>
          <w:szCs w:val="22"/>
        </w:rPr>
      </w:pPr>
      <w:hyperlink w:anchor="_Toc440285305" w:history="1">
        <w:r w:rsidR="002748C3" w:rsidRPr="00125DA4">
          <w:rPr>
            <w:rStyle w:val="a7"/>
            <w:noProof/>
          </w:rPr>
          <w:t>3.2.4</w:t>
        </w:r>
        <w:r w:rsidR="002748C3" w:rsidRPr="00125DA4">
          <w:rPr>
            <w:rStyle w:val="a7"/>
            <w:rFonts w:hint="eastAsia"/>
            <w:noProof/>
          </w:rPr>
          <w:t>过程</w:t>
        </w:r>
        <w:r w:rsidR="002748C3">
          <w:rPr>
            <w:noProof/>
            <w:webHidden/>
          </w:rPr>
          <w:tab/>
        </w:r>
        <w:r w:rsidR="002748C3">
          <w:rPr>
            <w:noProof/>
            <w:webHidden/>
          </w:rPr>
          <w:fldChar w:fldCharType="begin"/>
        </w:r>
        <w:r w:rsidR="002748C3">
          <w:rPr>
            <w:noProof/>
            <w:webHidden/>
          </w:rPr>
          <w:instrText xml:space="preserve"> PAGEREF _Toc440285305 \h </w:instrText>
        </w:r>
        <w:r w:rsidR="002748C3">
          <w:rPr>
            <w:noProof/>
            <w:webHidden/>
          </w:rPr>
        </w:r>
        <w:r w:rsidR="002748C3">
          <w:rPr>
            <w:noProof/>
            <w:webHidden/>
          </w:rPr>
          <w:fldChar w:fldCharType="separate"/>
        </w:r>
        <w:r w:rsidR="002748C3">
          <w:rPr>
            <w:noProof/>
            <w:webHidden/>
          </w:rPr>
          <w:t>19</w:t>
        </w:r>
        <w:r w:rsidR="002748C3">
          <w:rPr>
            <w:noProof/>
            <w:webHidden/>
          </w:rPr>
          <w:fldChar w:fldCharType="end"/>
        </w:r>
      </w:hyperlink>
    </w:p>
    <w:p w:rsidR="002748C3" w:rsidRDefault="00690CA0">
      <w:pPr>
        <w:pStyle w:val="10"/>
        <w:tabs>
          <w:tab w:val="right" w:leader="dot" w:pos="8296"/>
        </w:tabs>
        <w:rPr>
          <w:rFonts w:asciiTheme="minorHAnsi" w:eastAsiaTheme="minorEastAsia" w:hAnsiTheme="minorHAnsi" w:cstheme="minorBidi"/>
          <w:b w:val="0"/>
          <w:bCs w:val="0"/>
          <w:caps w:val="0"/>
          <w:noProof/>
          <w:sz w:val="21"/>
          <w:szCs w:val="22"/>
        </w:rPr>
      </w:pPr>
      <w:hyperlink w:anchor="_Toc440285306" w:history="1">
        <w:r w:rsidR="002748C3" w:rsidRPr="00125DA4">
          <w:rPr>
            <w:rStyle w:val="a7"/>
            <w:noProof/>
          </w:rPr>
          <w:t>4</w:t>
        </w:r>
        <w:r w:rsidR="002748C3" w:rsidRPr="00125DA4">
          <w:rPr>
            <w:rStyle w:val="a7"/>
            <w:rFonts w:hint="eastAsia"/>
            <w:noProof/>
          </w:rPr>
          <w:t>评价准则</w:t>
        </w:r>
        <w:r w:rsidR="002748C3">
          <w:rPr>
            <w:noProof/>
            <w:webHidden/>
          </w:rPr>
          <w:tab/>
        </w:r>
        <w:r w:rsidR="002748C3">
          <w:rPr>
            <w:noProof/>
            <w:webHidden/>
          </w:rPr>
          <w:fldChar w:fldCharType="begin"/>
        </w:r>
        <w:r w:rsidR="002748C3">
          <w:rPr>
            <w:noProof/>
            <w:webHidden/>
          </w:rPr>
          <w:instrText xml:space="preserve"> PAGEREF _Toc440285306 \h </w:instrText>
        </w:r>
        <w:r w:rsidR="002748C3">
          <w:rPr>
            <w:noProof/>
            <w:webHidden/>
          </w:rPr>
        </w:r>
        <w:r w:rsidR="002748C3">
          <w:rPr>
            <w:noProof/>
            <w:webHidden/>
          </w:rPr>
          <w:fldChar w:fldCharType="separate"/>
        </w:r>
        <w:r w:rsidR="002748C3">
          <w:rPr>
            <w:noProof/>
            <w:webHidden/>
          </w:rPr>
          <w:t>21</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307" w:history="1">
        <w:r w:rsidR="002748C3" w:rsidRPr="00125DA4">
          <w:rPr>
            <w:rStyle w:val="a7"/>
            <w:noProof/>
          </w:rPr>
          <w:t>4.1</w:t>
        </w:r>
        <w:r w:rsidR="002748C3" w:rsidRPr="00125DA4">
          <w:rPr>
            <w:rStyle w:val="a7"/>
            <w:rFonts w:hint="eastAsia"/>
            <w:noProof/>
          </w:rPr>
          <w:t>范围</w:t>
        </w:r>
        <w:r w:rsidR="002748C3">
          <w:rPr>
            <w:noProof/>
            <w:webHidden/>
          </w:rPr>
          <w:tab/>
        </w:r>
        <w:r w:rsidR="002748C3">
          <w:rPr>
            <w:noProof/>
            <w:webHidden/>
          </w:rPr>
          <w:fldChar w:fldCharType="begin"/>
        </w:r>
        <w:r w:rsidR="002748C3">
          <w:rPr>
            <w:noProof/>
            <w:webHidden/>
          </w:rPr>
          <w:instrText xml:space="preserve"> PAGEREF _Toc440285307 \h </w:instrText>
        </w:r>
        <w:r w:rsidR="002748C3">
          <w:rPr>
            <w:noProof/>
            <w:webHidden/>
          </w:rPr>
        </w:r>
        <w:r w:rsidR="002748C3">
          <w:rPr>
            <w:noProof/>
            <w:webHidden/>
          </w:rPr>
          <w:fldChar w:fldCharType="separate"/>
        </w:r>
        <w:r w:rsidR="002748C3">
          <w:rPr>
            <w:noProof/>
            <w:webHidden/>
          </w:rPr>
          <w:t>21</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308" w:history="1">
        <w:r w:rsidR="002748C3" w:rsidRPr="00125DA4">
          <w:rPr>
            <w:rStyle w:val="a7"/>
            <w:noProof/>
          </w:rPr>
          <w:t>4.2</w:t>
        </w:r>
        <w:r w:rsidR="002748C3" w:rsidRPr="00125DA4">
          <w:rPr>
            <w:rStyle w:val="a7"/>
            <w:rFonts w:hint="eastAsia"/>
            <w:noProof/>
          </w:rPr>
          <w:t>数据整理</w:t>
        </w:r>
        <w:r w:rsidR="002748C3">
          <w:rPr>
            <w:noProof/>
            <w:webHidden/>
          </w:rPr>
          <w:tab/>
        </w:r>
        <w:r w:rsidR="002748C3">
          <w:rPr>
            <w:noProof/>
            <w:webHidden/>
          </w:rPr>
          <w:fldChar w:fldCharType="begin"/>
        </w:r>
        <w:r w:rsidR="002748C3">
          <w:rPr>
            <w:noProof/>
            <w:webHidden/>
          </w:rPr>
          <w:instrText xml:space="preserve"> PAGEREF _Toc440285308 \h </w:instrText>
        </w:r>
        <w:r w:rsidR="002748C3">
          <w:rPr>
            <w:noProof/>
            <w:webHidden/>
          </w:rPr>
        </w:r>
        <w:r w:rsidR="002748C3">
          <w:rPr>
            <w:noProof/>
            <w:webHidden/>
          </w:rPr>
          <w:fldChar w:fldCharType="separate"/>
        </w:r>
        <w:r w:rsidR="002748C3">
          <w:rPr>
            <w:noProof/>
            <w:webHidden/>
          </w:rPr>
          <w:t>21</w:t>
        </w:r>
        <w:r w:rsidR="002748C3">
          <w:rPr>
            <w:noProof/>
            <w:webHidden/>
          </w:rPr>
          <w:fldChar w:fldCharType="end"/>
        </w:r>
      </w:hyperlink>
    </w:p>
    <w:p w:rsidR="002748C3" w:rsidRDefault="00690CA0">
      <w:pPr>
        <w:pStyle w:val="20"/>
        <w:rPr>
          <w:rFonts w:asciiTheme="minorHAnsi" w:eastAsiaTheme="minorEastAsia" w:hAnsiTheme="minorHAnsi" w:cstheme="minorBidi"/>
          <w:smallCaps w:val="0"/>
          <w:noProof/>
          <w:sz w:val="21"/>
          <w:szCs w:val="22"/>
        </w:rPr>
      </w:pPr>
      <w:hyperlink w:anchor="_Toc440285309" w:history="1">
        <w:r w:rsidR="002748C3" w:rsidRPr="00125DA4">
          <w:rPr>
            <w:rStyle w:val="a7"/>
            <w:noProof/>
          </w:rPr>
          <w:t>4.3</w:t>
        </w:r>
        <w:r w:rsidR="002748C3" w:rsidRPr="00125DA4">
          <w:rPr>
            <w:rStyle w:val="a7"/>
            <w:rFonts w:hint="eastAsia"/>
            <w:noProof/>
          </w:rPr>
          <w:t>尺度</w:t>
        </w:r>
        <w:r w:rsidR="002748C3">
          <w:rPr>
            <w:noProof/>
            <w:webHidden/>
          </w:rPr>
          <w:tab/>
        </w:r>
        <w:r w:rsidR="002748C3">
          <w:rPr>
            <w:noProof/>
            <w:webHidden/>
          </w:rPr>
          <w:fldChar w:fldCharType="begin"/>
        </w:r>
        <w:r w:rsidR="002748C3">
          <w:rPr>
            <w:noProof/>
            <w:webHidden/>
          </w:rPr>
          <w:instrText xml:space="preserve"> PAGEREF _Toc440285309 \h </w:instrText>
        </w:r>
        <w:r w:rsidR="002748C3">
          <w:rPr>
            <w:noProof/>
            <w:webHidden/>
          </w:rPr>
        </w:r>
        <w:r w:rsidR="002748C3">
          <w:rPr>
            <w:noProof/>
            <w:webHidden/>
          </w:rPr>
          <w:fldChar w:fldCharType="separate"/>
        </w:r>
        <w:r w:rsidR="002748C3">
          <w:rPr>
            <w:noProof/>
            <w:webHidden/>
          </w:rPr>
          <w:t>21</w:t>
        </w:r>
        <w:r w:rsidR="002748C3">
          <w:rPr>
            <w:noProof/>
            <w:webHidden/>
          </w:rPr>
          <w:fldChar w:fldCharType="end"/>
        </w:r>
      </w:hyperlink>
    </w:p>
    <w:p w:rsidR="00352D2E" w:rsidRDefault="009E3D6C" w:rsidP="00352D2E">
      <w:pPr>
        <w:rPr>
          <w:b/>
          <w:bCs/>
          <w:sz w:val="44"/>
        </w:rPr>
      </w:pPr>
      <w:r>
        <w:rPr>
          <w:b/>
          <w:bCs/>
          <w:sz w:val="44"/>
        </w:rPr>
        <w:lastRenderedPageBreak/>
        <w:fldChar w:fldCharType="end"/>
      </w:r>
    </w:p>
    <w:p w:rsidR="00352D2E" w:rsidRDefault="00352D2E" w:rsidP="00352D2E">
      <w:pPr>
        <w:rPr>
          <w:b/>
          <w:bCs/>
          <w:sz w:val="44"/>
        </w:rPr>
        <w:sectPr w:rsidR="00352D2E" w:rsidSect="00352D2E">
          <w:footerReference w:type="default" r:id="rId17"/>
          <w:pgSz w:w="11906" w:h="16838"/>
          <w:pgMar w:top="1440" w:right="1800" w:bottom="1440" w:left="1800" w:header="851" w:footer="992" w:gutter="0"/>
          <w:pgNumType w:start="1"/>
          <w:cols w:space="425"/>
          <w:docGrid w:type="lines" w:linePitch="312"/>
        </w:sectPr>
      </w:pPr>
    </w:p>
    <w:p w:rsidR="009E3D6C" w:rsidRDefault="00352D2E" w:rsidP="00352D2E">
      <w:pPr>
        <w:jc w:val="center"/>
        <w:rPr>
          <w:b/>
          <w:bCs/>
          <w:sz w:val="44"/>
        </w:rPr>
      </w:pPr>
      <w:r>
        <w:rPr>
          <w:rFonts w:hint="eastAsia"/>
          <w:b/>
          <w:bCs/>
          <w:sz w:val="44"/>
        </w:rPr>
        <w:lastRenderedPageBreak/>
        <w:t>软件</w:t>
      </w:r>
      <w:r w:rsidR="009E3D6C">
        <w:rPr>
          <w:rFonts w:hint="eastAsia"/>
          <w:b/>
          <w:bCs/>
          <w:sz w:val="44"/>
        </w:rPr>
        <w:t>测试计划</w:t>
      </w:r>
      <w:r>
        <w:rPr>
          <w:rFonts w:hint="eastAsia"/>
          <w:b/>
          <w:bCs/>
          <w:sz w:val="44"/>
        </w:rPr>
        <w:t>书</w:t>
      </w:r>
    </w:p>
    <w:p w:rsidR="009E3D6C" w:rsidRDefault="009E3D6C" w:rsidP="009E3D6C">
      <w:pPr>
        <w:pStyle w:val="1"/>
      </w:pPr>
      <w:bookmarkStart w:id="0" w:name="_Toc274740838"/>
      <w:bookmarkStart w:id="1" w:name="_Toc274740916"/>
      <w:bookmarkStart w:id="2" w:name="_Toc440285268"/>
      <w:r>
        <w:rPr>
          <w:rFonts w:hint="eastAsia"/>
        </w:rPr>
        <w:t>1</w:t>
      </w:r>
      <w:r>
        <w:rPr>
          <w:rFonts w:hint="eastAsia"/>
        </w:rPr>
        <w:t>引言</w:t>
      </w:r>
      <w:bookmarkEnd w:id="0"/>
      <w:bookmarkEnd w:id="1"/>
      <w:bookmarkEnd w:id="2"/>
    </w:p>
    <w:p w:rsidR="009E3D6C" w:rsidRDefault="009E3D6C" w:rsidP="009E3D6C">
      <w:pPr>
        <w:pStyle w:val="2"/>
      </w:pPr>
      <w:bookmarkStart w:id="3" w:name="_Toc274740839"/>
      <w:bookmarkStart w:id="4" w:name="_Toc274740917"/>
      <w:bookmarkStart w:id="5" w:name="_Toc440285269"/>
      <w:r>
        <w:rPr>
          <w:rFonts w:hint="eastAsia"/>
        </w:rPr>
        <w:t>1.1</w:t>
      </w:r>
      <w:r>
        <w:rPr>
          <w:rFonts w:hint="eastAsia"/>
        </w:rPr>
        <w:t>编写目的</w:t>
      </w:r>
      <w:bookmarkEnd w:id="3"/>
      <w:bookmarkEnd w:id="4"/>
      <w:bookmarkEnd w:id="5"/>
    </w:p>
    <w:p w:rsidR="00022421" w:rsidRPr="00443C7A" w:rsidRDefault="00835A61" w:rsidP="00443C7A">
      <w:pPr>
        <w:spacing w:line="360" w:lineRule="auto"/>
        <w:ind w:firstLineChars="200" w:firstLine="480"/>
        <w:rPr>
          <w:sz w:val="24"/>
        </w:rPr>
      </w:pPr>
      <w:r>
        <w:rPr>
          <w:rFonts w:hint="eastAsia"/>
          <w:sz w:val="24"/>
        </w:rPr>
        <w:t>本文档是项目开发人员在软件开发初步工作完成以及系统测试完成后，对测试得到的结果进行分析的文档</w:t>
      </w:r>
      <w:r w:rsidR="00022421" w:rsidRPr="00443C7A">
        <w:rPr>
          <w:rFonts w:hint="eastAsia"/>
          <w:sz w:val="24"/>
        </w:rPr>
        <w:t>。</w:t>
      </w:r>
    </w:p>
    <w:p w:rsidR="009E3D6C" w:rsidRPr="00443C7A" w:rsidRDefault="00022421" w:rsidP="00443C7A">
      <w:pPr>
        <w:spacing w:line="360" w:lineRule="auto"/>
        <w:ind w:firstLineChars="200" w:firstLine="480"/>
        <w:rPr>
          <w:sz w:val="24"/>
        </w:rPr>
      </w:pPr>
      <w:r w:rsidRPr="00443C7A">
        <w:rPr>
          <w:rFonts w:hint="eastAsia"/>
          <w:sz w:val="24"/>
        </w:rPr>
        <w:t>本文档依据系统</w:t>
      </w:r>
      <w:r w:rsidR="00835A61">
        <w:rPr>
          <w:rFonts w:hint="eastAsia"/>
          <w:sz w:val="24"/>
        </w:rPr>
        <w:t>测试计划书</w:t>
      </w:r>
      <w:r w:rsidRPr="00443C7A">
        <w:rPr>
          <w:rFonts w:hint="eastAsia"/>
          <w:sz w:val="24"/>
        </w:rPr>
        <w:t>等文档编写。</w:t>
      </w:r>
      <w:r w:rsidR="00835A61">
        <w:rPr>
          <w:rFonts w:hint="eastAsia"/>
          <w:sz w:val="24"/>
        </w:rPr>
        <w:t>对</w:t>
      </w:r>
      <w:r w:rsidRPr="00443C7A">
        <w:rPr>
          <w:rFonts w:hint="eastAsia"/>
          <w:sz w:val="24"/>
        </w:rPr>
        <w:t>根据</w:t>
      </w:r>
      <w:r w:rsidR="00835A61">
        <w:rPr>
          <w:rFonts w:hint="eastAsia"/>
          <w:sz w:val="24"/>
        </w:rPr>
        <w:t>软件系统测试计划书中所述的测试用例、测试方法进行测试得到的结果进行分析</w:t>
      </w:r>
      <w:r w:rsidRPr="00443C7A">
        <w:rPr>
          <w:rFonts w:hint="eastAsia"/>
          <w:sz w:val="24"/>
        </w:rPr>
        <w:t>。目标在于</w:t>
      </w:r>
      <w:r w:rsidR="00835A61">
        <w:rPr>
          <w:rFonts w:hint="eastAsia"/>
          <w:sz w:val="24"/>
        </w:rPr>
        <w:t>针对测试所得到的结果进行分析，</w:t>
      </w:r>
      <w:r w:rsidRPr="00443C7A">
        <w:rPr>
          <w:rFonts w:hint="eastAsia"/>
          <w:sz w:val="24"/>
        </w:rPr>
        <w:t>发现程序中的错误</w:t>
      </w:r>
      <w:r w:rsidR="00835A61">
        <w:rPr>
          <w:rFonts w:hint="eastAsia"/>
          <w:sz w:val="24"/>
        </w:rPr>
        <w:t>，对软件进行评估。然后可以针对性地</w:t>
      </w:r>
      <w:r w:rsidRPr="00443C7A">
        <w:rPr>
          <w:rFonts w:hint="eastAsia"/>
          <w:sz w:val="24"/>
        </w:rPr>
        <w:t>改正。尽量减低系统运行的故障</w:t>
      </w:r>
      <w:r w:rsidR="00835A61">
        <w:rPr>
          <w:rFonts w:hint="eastAsia"/>
          <w:sz w:val="24"/>
        </w:rPr>
        <w:t>率，保证系统安全可靠。</w:t>
      </w:r>
      <w:r w:rsidRPr="00443C7A">
        <w:rPr>
          <w:rFonts w:hint="eastAsia"/>
          <w:sz w:val="24"/>
        </w:rPr>
        <w:t>测试主要针对系统总体结构，功能分配，关键问题解决方案，用户界面设计，外部接口设计，内部接口设计，数据结构设计等方面的详细测试目的，测试步骤等。</w:t>
      </w:r>
    </w:p>
    <w:p w:rsidR="009E3D6C" w:rsidRDefault="009E3D6C" w:rsidP="009E3D6C">
      <w:pPr>
        <w:pStyle w:val="2"/>
      </w:pPr>
      <w:bookmarkStart w:id="6" w:name="_Toc274740840"/>
      <w:bookmarkStart w:id="7" w:name="_Toc274740918"/>
      <w:bookmarkStart w:id="8" w:name="_Toc440285270"/>
      <w:r>
        <w:rPr>
          <w:rFonts w:hint="eastAsia"/>
        </w:rPr>
        <w:t>1.2</w:t>
      </w:r>
      <w:bookmarkEnd w:id="6"/>
      <w:bookmarkEnd w:id="7"/>
      <w:bookmarkEnd w:id="8"/>
      <w:r w:rsidR="00914664">
        <w:rPr>
          <w:rFonts w:hint="eastAsia"/>
        </w:rPr>
        <w:t>系统概述</w:t>
      </w:r>
    </w:p>
    <w:p w:rsidR="009E3D6C" w:rsidRDefault="00660C23" w:rsidP="00660C23">
      <w:pPr>
        <w:pStyle w:val="3"/>
        <w:spacing w:before="156" w:after="156"/>
      </w:pPr>
      <w:bookmarkStart w:id="9" w:name="_Toc440285271"/>
      <w:r>
        <w:rPr>
          <w:rFonts w:hint="eastAsia"/>
        </w:rPr>
        <w:t>1.</w:t>
      </w:r>
      <w:r>
        <w:t>2.</w:t>
      </w:r>
      <w:r>
        <w:rPr>
          <w:rFonts w:hint="eastAsia"/>
        </w:rPr>
        <w:t>1</w:t>
      </w:r>
      <w:r>
        <w:rPr>
          <w:rFonts w:hint="eastAsia"/>
        </w:rPr>
        <w:t>项目名称：</w:t>
      </w:r>
      <w:bookmarkEnd w:id="9"/>
    </w:p>
    <w:p w:rsidR="00660C23" w:rsidRPr="000A19D3" w:rsidRDefault="00660C23" w:rsidP="00443C7A">
      <w:pPr>
        <w:spacing w:line="360" w:lineRule="auto"/>
        <w:ind w:firstLineChars="200" w:firstLine="420"/>
        <w:rPr>
          <w:rFonts w:ascii="宋体" w:hAnsi="宋体"/>
          <w:szCs w:val="21"/>
        </w:rPr>
      </w:pPr>
      <w:r>
        <w:tab/>
      </w:r>
      <w:r w:rsidR="003966FE">
        <w:rPr>
          <w:rFonts w:hint="eastAsia"/>
          <w:sz w:val="24"/>
        </w:rPr>
        <w:t>B</w:t>
      </w:r>
      <w:r w:rsidR="003966FE">
        <w:rPr>
          <w:sz w:val="24"/>
        </w:rPr>
        <w:t>UAATALK</w:t>
      </w:r>
      <w:r w:rsidR="00BA2FBD" w:rsidRPr="000A19D3">
        <w:rPr>
          <w:rFonts w:ascii="宋体" w:hAnsi="宋体" w:hint="eastAsia"/>
          <w:szCs w:val="21"/>
        </w:rPr>
        <w:t xml:space="preserve"> </w:t>
      </w:r>
    </w:p>
    <w:p w:rsidR="00660C23" w:rsidRDefault="00660C23" w:rsidP="00660C23">
      <w:pPr>
        <w:pStyle w:val="3"/>
        <w:spacing w:before="156" w:after="156"/>
      </w:pPr>
      <w:bookmarkStart w:id="10" w:name="_Toc440285272"/>
      <w:r>
        <w:t>1</w:t>
      </w:r>
      <w:r>
        <w:rPr>
          <w:rFonts w:hint="eastAsia"/>
        </w:rPr>
        <w:t>.2.2</w:t>
      </w:r>
      <w:r>
        <w:rPr>
          <w:rFonts w:hint="eastAsia"/>
        </w:rPr>
        <w:t>项目背景信息</w:t>
      </w:r>
      <w:r>
        <w:t>:</w:t>
      </w:r>
      <w:bookmarkEnd w:id="10"/>
    </w:p>
    <w:p w:rsidR="00603386" w:rsidRPr="00443C7A" w:rsidRDefault="00B63566" w:rsidP="00443C7A">
      <w:pPr>
        <w:spacing w:line="360" w:lineRule="auto"/>
        <w:ind w:firstLineChars="200" w:firstLine="480"/>
        <w:rPr>
          <w:sz w:val="24"/>
        </w:rPr>
      </w:pPr>
      <w:r w:rsidRPr="00443C7A">
        <w:rPr>
          <w:rFonts w:hint="eastAsia"/>
          <w:sz w:val="24"/>
        </w:rPr>
        <w:t>近年来，</w:t>
      </w:r>
      <w:r w:rsidR="00996FBC">
        <w:rPr>
          <w:rFonts w:hint="eastAsia"/>
          <w:sz w:val="24"/>
        </w:rPr>
        <w:t>互联网技术不断发达并走入校园，</w:t>
      </w:r>
      <w:r w:rsidR="00996FBC">
        <w:rPr>
          <w:rFonts w:hint="eastAsia"/>
          <w:sz w:val="24"/>
        </w:rPr>
        <w:t>IM</w:t>
      </w:r>
      <w:r w:rsidR="00996FBC">
        <w:rPr>
          <w:rFonts w:hint="eastAsia"/>
          <w:sz w:val="24"/>
        </w:rPr>
        <w:t>社交工具层出不穷，然而并没有很好地针对校园的相关软件，导致校园用户必须在不同的软件间不断切换，这虽然解决了问题，但是无形中增加了用户的时间成本</w:t>
      </w:r>
      <w:r w:rsidRPr="00443C7A">
        <w:rPr>
          <w:rFonts w:hint="eastAsia"/>
          <w:sz w:val="24"/>
        </w:rPr>
        <w:t>。我小组在多方面考察、分析、研究现有的</w:t>
      </w:r>
      <w:r w:rsidR="004E1D58">
        <w:rPr>
          <w:rFonts w:hint="eastAsia"/>
          <w:sz w:val="24"/>
        </w:rPr>
        <w:t>IM</w:t>
      </w:r>
      <w:r w:rsidR="00BC6757">
        <w:rPr>
          <w:rFonts w:hint="eastAsia"/>
          <w:sz w:val="24"/>
        </w:rPr>
        <w:t>社交软件</w:t>
      </w:r>
      <w:r w:rsidRPr="00443C7A">
        <w:rPr>
          <w:rFonts w:hint="eastAsia"/>
          <w:sz w:val="24"/>
        </w:rPr>
        <w:t>的基础之上，以提高</w:t>
      </w:r>
      <w:r w:rsidR="007050BB">
        <w:rPr>
          <w:rFonts w:hint="eastAsia"/>
          <w:sz w:val="24"/>
        </w:rPr>
        <w:t>校园用户体验</w:t>
      </w:r>
      <w:r w:rsidRPr="00443C7A">
        <w:rPr>
          <w:rFonts w:hint="eastAsia"/>
          <w:sz w:val="24"/>
        </w:rPr>
        <w:t>为</w:t>
      </w:r>
      <w:r w:rsidR="007050BB">
        <w:rPr>
          <w:rFonts w:hint="eastAsia"/>
          <w:sz w:val="24"/>
        </w:rPr>
        <w:t>基本</w:t>
      </w:r>
      <w:r w:rsidRPr="00443C7A">
        <w:rPr>
          <w:rFonts w:hint="eastAsia"/>
          <w:sz w:val="24"/>
        </w:rPr>
        <w:t>目标，</w:t>
      </w:r>
      <w:r w:rsidRPr="00443C7A">
        <w:rPr>
          <w:rFonts w:hint="eastAsia"/>
          <w:sz w:val="24"/>
        </w:rPr>
        <w:lastRenderedPageBreak/>
        <w:t>致力于开发一套</w:t>
      </w:r>
      <w:r w:rsidR="00F25427">
        <w:rPr>
          <w:rFonts w:hint="eastAsia"/>
          <w:sz w:val="24"/>
        </w:rPr>
        <w:t>交互友好</w:t>
      </w:r>
      <w:r w:rsidRPr="00443C7A">
        <w:rPr>
          <w:rFonts w:hint="eastAsia"/>
          <w:sz w:val="24"/>
        </w:rPr>
        <w:t>、功能全面、集</w:t>
      </w:r>
      <w:r w:rsidR="00F25427">
        <w:rPr>
          <w:rFonts w:hint="eastAsia"/>
          <w:sz w:val="24"/>
        </w:rPr>
        <w:t>社交教务等于</w:t>
      </w:r>
      <w:r w:rsidRPr="00443C7A">
        <w:rPr>
          <w:rFonts w:hint="eastAsia"/>
          <w:sz w:val="24"/>
        </w:rPr>
        <w:t>一体的</w:t>
      </w:r>
      <w:r w:rsidR="00D3246A">
        <w:rPr>
          <w:rFonts w:hint="eastAsia"/>
          <w:sz w:val="24"/>
        </w:rPr>
        <w:t>校园社交软件</w:t>
      </w:r>
      <w:r w:rsidR="00D3246A">
        <w:rPr>
          <w:rFonts w:hint="eastAsia"/>
          <w:sz w:val="24"/>
        </w:rPr>
        <w:t>BUAATALK</w:t>
      </w:r>
      <w:r w:rsidRPr="00443C7A">
        <w:rPr>
          <w:rFonts w:hint="eastAsia"/>
          <w:sz w:val="24"/>
        </w:rPr>
        <w:t>，通过集成</w:t>
      </w:r>
      <w:r w:rsidR="003821E9">
        <w:rPr>
          <w:rFonts w:hint="eastAsia"/>
          <w:sz w:val="24"/>
        </w:rPr>
        <w:t>即时通信，校园社交，校园教务等功能便于校园师生的校园活动和交流，打开现在校园</w:t>
      </w:r>
      <w:r w:rsidR="007A071D">
        <w:rPr>
          <w:rFonts w:hint="eastAsia"/>
          <w:sz w:val="24"/>
        </w:rPr>
        <w:t>定制</w:t>
      </w:r>
      <w:r w:rsidR="003821E9">
        <w:rPr>
          <w:rFonts w:hint="eastAsia"/>
          <w:sz w:val="24"/>
        </w:rPr>
        <w:t>应用的僵局。</w:t>
      </w:r>
    </w:p>
    <w:p w:rsidR="00603386" w:rsidRPr="00443C7A" w:rsidRDefault="00603386" w:rsidP="00443C7A">
      <w:pPr>
        <w:spacing w:line="360" w:lineRule="auto"/>
        <w:ind w:firstLineChars="200" w:firstLine="480"/>
        <w:rPr>
          <w:sz w:val="24"/>
        </w:rPr>
      </w:pPr>
      <w:r w:rsidRPr="00443C7A">
        <w:rPr>
          <w:sz w:val="24"/>
        </w:rPr>
        <w:t>经过小组合作开发</w:t>
      </w:r>
      <w:r w:rsidR="0073318A">
        <w:rPr>
          <w:rFonts w:hint="eastAsia"/>
          <w:sz w:val="24"/>
        </w:rPr>
        <w:t>，</w:t>
      </w:r>
      <w:r w:rsidRPr="00443C7A">
        <w:rPr>
          <w:sz w:val="24"/>
        </w:rPr>
        <w:t>现已基本完成项目</w:t>
      </w:r>
      <w:r w:rsidR="002E4655">
        <w:rPr>
          <w:rFonts w:hint="eastAsia"/>
          <w:sz w:val="24"/>
        </w:rPr>
        <w:t>设计</w:t>
      </w:r>
      <w:r w:rsidRPr="00443C7A">
        <w:rPr>
          <w:sz w:val="24"/>
        </w:rPr>
        <w:t>。在此次测试之前，已经完成的工作有：</w:t>
      </w:r>
      <w:r w:rsidRPr="00443C7A">
        <w:rPr>
          <w:rFonts w:hint="eastAsia"/>
          <w:sz w:val="24"/>
        </w:rPr>
        <w:t>项目确立及申报、项目软件开发计划制定、项目软件开发计划完善、项目软件功能说明、软件系统开发过程。软件具体的开发过程包括移动客户端的开发、后台数据库的搭建、服务器搭建及平台的上线运行等。已经能够使系统满足设计文档中的功能。因此可以对系统进行软件测试工作。</w:t>
      </w:r>
    </w:p>
    <w:p w:rsidR="00D429CC" w:rsidRPr="00443C7A" w:rsidRDefault="00D429CC" w:rsidP="00443C7A">
      <w:pPr>
        <w:spacing w:line="360" w:lineRule="auto"/>
        <w:ind w:firstLineChars="200" w:firstLine="480"/>
        <w:rPr>
          <w:sz w:val="24"/>
        </w:rPr>
      </w:pPr>
      <w:r w:rsidRPr="00443C7A">
        <w:rPr>
          <w:sz w:val="24"/>
        </w:rPr>
        <w:t>环境要求：</w:t>
      </w:r>
      <w:r w:rsidRPr="00443C7A">
        <w:rPr>
          <w:rFonts w:hint="eastAsia"/>
          <w:sz w:val="24"/>
        </w:rPr>
        <w:t>应用和数据库服务器端</w:t>
      </w:r>
      <w:r w:rsidRPr="00443C7A">
        <w:rPr>
          <w:sz w:val="24"/>
        </w:rPr>
        <w:t>CPU:</w:t>
      </w:r>
      <w:r w:rsidR="00A53AF9" w:rsidRPr="00A53AF9">
        <w:rPr>
          <w:rFonts w:hint="eastAsia"/>
        </w:rPr>
        <w:t xml:space="preserve"> </w:t>
      </w:r>
      <w:r w:rsidR="00A53AF9" w:rsidRPr="00A53AF9">
        <w:rPr>
          <w:rFonts w:hint="eastAsia"/>
          <w:sz w:val="24"/>
        </w:rPr>
        <w:t>Intel</w:t>
      </w:r>
      <w:r w:rsidR="00A53AF9" w:rsidRPr="00A53AF9">
        <w:rPr>
          <w:rFonts w:hint="eastAsia"/>
          <w:sz w:val="24"/>
        </w:rPr>
        <w:t>至强</w:t>
      </w:r>
      <w:r w:rsidR="00A53AF9" w:rsidRPr="00A53AF9">
        <w:rPr>
          <w:rFonts w:hint="eastAsia"/>
          <w:sz w:val="24"/>
        </w:rPr>
        <w:t>E3 1231 V3</w:t>
      </w:r>
      <w:r w:rsidRPr="00443C7A">
        <w:rPr>
          <w:sz w:val="24"/>
        </w:rPr>
        <w:t>，</w:t>
      </w:r>
      <w:r w:rsidRPr="00443C7A">
        <w:rPr>
          <w:rFonts w:hint="eastAsia"/>
          <w:sz w:val="24"/>
        </w:rPr>
        <w:t>内存：</w:t>
      </w:r>
      <w:r w:rsidR="00A53AF9">
        <w:rPr>
          <w:sz w:val="24"/>
        </w:rPr>
        <w:t>16</w:t>
      </w:r>
      <w:r w:rsidRPr="00443C7A">
        <w:rPr>
          <w:rFonts w:hint="eastAsia"/>
          <w:sz w:val="24"/>
        </w:rPr>
        <w:t>GB</w:t>
      </w:r>
      <w:r w:rsidRPr="00443C7A">
        <w:rPr>
          <w:rFonts w:hint="eastAsia"/>
          <w:sz w:val="24"/>
        </w:rPr>
        <w:t>，显卡：</w:t>
      </w:r>
      <w:r w:rsidR="00A53AF9">
        <w:rPr>
          <w:rFonts w:hint="eastAsia"/>
          <w:sz w:val="24"/>
        </w:rPr>
        <w:t>均可</w:t>
      </w:r>
      <w:r w:rsidRPr="00443C7A">
        <w:rPr>
          <w:rFonts w:hint="eastAsia"/>
          <w:sz w:val="24"/>
        </w:rPr>
        <w:t>，硬盘：</w:t>
      </w:r>
      <w:r w:rsidR="005E30C7">
        <w:rPr>
          <w:rFonts w:hint="eastAsia"/>
          <w:sz w:val="24"/>
        </w:rPr>
        <w:t>镁光</w:t>
      </w:r>
      <w:r w:rsidR="005E30C7">
        <w:rPr>
          <w:rFonts w:hint="eastAsia"/>
          <w:sz w:val="24"/>
        </w:rPr>
        <w:t xml:space="preserve">MX200 512GB + </w:t>
      </w:r>
      <w:r w:rsidR="005E30C7">
        <w:rPr>
          <w:rFonts w:hint="eastAsia"/>
          <w:sz w:val="24"/>
        </w:rPr>
        <w:t>西部数据</w:t>
      </w:r>
      <w:r w:rsidR="005E30C7">
        <w:rPr>
          <w:rFonts w:hint="eastAsia"/>
          <w:sz w:val="24"/>
        </w:rPr>
        <w:t>1TB</w:t>
      </w:r>
      <w:r w:rsidRPr="00443C7A">
        <w:rPr>
          <w:rFonts w:hint="eastAsia"/>
          <w:sz w:val="24"/>
        </w:rPr>
        <w:t>，主板：</w:t>
      </w:r>
      <w:r w:rsidR="00920081" w:rsidRPr="00920081">
        <w:rPr>
          <w:rFonts w:hint="eastAsia"/>
          <w:sz w:val="24"/>
        </w:rPr>
        <w:t>华硕</w:t>
      </w:r>
      <w:r w:rsidR="00FB04CE">
        <w:rPr>
          <w:rFonts w:hint="eastAsia"/>
          <w:sz w:val="24"/>
        </w:rPr>
        <w:t>B85</w:t>
      </w:r>
      <w:r w:rsidR="00920081" w:rsidRPr="00920081">
        <w:rPr>
          <w:rFonts w:hint="eastAsia"/>
          <w:sz w:val="24"/>
        </w:rPr>
        <w:t xml:space="preserve"> GAMER</w:t>
      </w:r>
      <w:r w:rsidRPr="00443C7A">
        <w:rPr>
          <w:rFonts w:hint="eastAsia"/>
          <w:sz w:val="24"/>
        </w:rPr>
        <w:t>，操作系统：</w:t>
      </w:r>
      <w:r w:rsidR="008B0663">
        <w:rPr>
          <w:rFonts w:hint="eastAsia"/>
          <w:sz w:val="24"/>
        </w:rPr>
        <w:t>Ubuntu</w:t>
      </w:r>
      <w:r w:rsidRPr="00443C7A">
        <w:rPr>
          <w:sz w:val="24"/>
        </w:rPr>
        <w:t>，</w:t>
      </w:r>
      <w:r w:rsidRPr="00443C7A">
        <w:rPr>
          <w:rFonts w:hint="eastAsia"/>
          <w:sz w:val="24"/>
        </w:rPr>
        <w:t>数据库平台：</w:t>
      </w:r>
      <w:r w:rsidR="008B0663">
        <w:rPr>
          <w:rFonts w:hint="eastAsia"/>
          <w:sz w:val="24"/>
        </w:rPr>
        <w:t>Oracle MySQL</w:t>
      </w:r>
      <w:r w:rsidRPr="00443C7A">
        <w:rPr>
          <w:rFonts w:hint="eastAsia"/>
          <w:sz w:val="24"/>
        </w:rPr>
        <w:t>，应用平台：</w:t>
      </w:r>
      <w:r w:rsidRPr="00443C7A">
        <w:rPr>
          <w:rFonts w:hint="eastAsia"/>
          <w:sz w:val="24"/>
        </w:rPr>
        <w:t>Apache Tomcat</w:t>
      </w:r>
      <w:r w:rsidRPr="00443C7A">
        <w:rPr>
          <w:rFonts w:hint="eastAsia"/>
          <w:sz w:val="24"/>
        </w:rPr>
        <w:t>，客户端软件：</w:t>
      </w:r>
      <w:r w:rsidRPr="00443C7A">
        <w:rPr>
          <w:rFonts w:hint="eastAsia"/>
          <w:sz w:val="24"/>
        </w:rPr>
        <w:t>Android</w:t>
      </w:r>
      <w:r w:rsidR="00F77DD9">
        <w:rPr>
          <w:sz w:val="24"/>
        </w:rPr>
        <w:t>, iOS</w:t>
      </w:r>
      <w:r w:rsidRPr="00443C7A">
        <w:rPr>
          <w:rFonts w:hint="eastAsia"/>
          <w:sz w:val="24"/>
        </w:rPr>
        <w:t>。</w:t>
      </w:r>
    </w:p>
    <w:p w:rsidR="00550C7B" w:rsidRPr="00443C7A" w:rsidRDefault="00603386" w:rsidP="00443C7A">
      <w:pPr>
        <w:spacing w:line="360" w:lineRule="auto"/>
        <w:ind w:firstLineChars="200" w:firstLine="480"/>
        <w:rPr>
          <w:sz w:val="24"/>
        </w:rPr>
      </w:pPr>
      <w:r w:rsidRPr="00443C7A">
        <w:rPr>
          <w:sz w:val="24"/>
        </w:rPr>
        <w:t>在此次测试之前，需要完成测试</w:t>
      </w:r>
      <w:r w:rsidR="00550C7B" w:rsidRPr="00443C7A">
        <w:rPr>
          <w:sz w:val="24"/>
        </w:rPr>
        <w:t>计划书的编写工作，对本次的测试有详细的计划与说明；设计测试用例，检测系统的每一部分是否符合要求；设计测试环境，并按照要求将环境搭建完成，使系统上线等等。</w:t>
      </w:r>
    </w:p>
    <w:p w:rsidR="009E3D6C" w:rsidRDefault="009E3D6C" w:rsidP="009E3D6C">
      <w:pPr>
        <w:pStyle w:val="2"/>
      </w:pPr>
      <w:bookmarkStart w:id="11" w:name="_Toc274740841"/>
      <w:bookmarkStart w:id="12" w:name="_Toc274740919"/>
      <w:bookmarkStart w:id="13" w:name="_Toc440285273"/>
      <w:r>
        <w:rPr>
          <w:rFonts w:hint="eastAsia"/>
        </w:rPr>
        <w:t>1.3</w:t>
      </w:r>
      <w:bookmarkEnd w:id="11"/>
      <w:bookmarkEnd w:id="12"/>
      <w:bookmarkEnd w:id="13"/>
      <w:r w:rsidR="00BD53E9">
        <w:rPr>
          <w:rFonts w:hint="eastAsia"/>
        </w:rPr>
        <w:t>文档概述</w:t>
      </w:r>
    </w:p>
    <w:p w:rsidR="00525B1F" w:rsidRPr="00443C7A" w:rsidRDefault="00525B1F" w:rsidP="00525B1F">
      <w:pPr>
        <w:spacing w:line="360" w:lineRule="auto"/>
        <w:ind w:firstLineChars="200" w:firstLine="480"/>
        <w:rPr>
          <w:sz w:val="24"/>
        </w:rPr>
      </w:pPr>
      <w:r>
        <w:rPr>
          <w:rFonts w:hint="eastAsia"/>
          <w:sz w:val="24"/>
        </w:rPr>
        <w:t>本文档是项目开发人员在软件开发初步工作完成以及系统测试完成后，对测试得到的结果进行分析的文档</w:t>
      </w:r>
      <w:r w:rsidRPr="00443C7A">
        <w:rPr>
          <w:rFonts w:hint="eastAsia"/>
          <w:sz w:val="24"/>
        </w:rPr>
        <w:t>。</w:t>
      </w:r>
    </w:p>
    <w:p w:rsidR="00525B1F" w:rsidRPr="00525B1F" w:rsidRDefault="00525B1F" w:rsidP="00525B1F">
      <w:pPr>
        <w:spacing w:line="360" w:lineRule="auto"/>
        <w:ind w:firstLineChars="200" w:firstLine="480"/>
        <w:rPr>
          <w:rFonts w:hint="eastAsia"/>
          <w:sz w:val="24"/>
        </w:rPr>
      </w:pPr>
      <w:r w:rsidRPr="00443C7A">
        <w:rPr>
          <w:rFonts w:hint="eastAsia"/>
          <w:sz w:val="24"/>
        </w:rPr>
        <w:t>本文档依据系统</w:t>
      </w:r>
      <w:r>
        <w:rPr>
          <w:rFonts w:hint="eastAsia"/>
          <w:sz w:val="24"/>
        </w:rPr>
        <w:t>测试计划书</w:t>
      </w:r>
      <w:r w:rsidRPr="00443C7A">
        <w:rPr>
          <w:rFonts w:hint="eastAsia"/>
          <w:sz w:val="24"/>
        </w:rPr>
        <w:t>等文档编写。</w:t>
      </w:r>
      <w:r>
        <w:rPr>
          <w:rFonts w:hint="eastAsia"/>
          <w:sz w:val="24"/>
        </w:rPr>
        <w:t>对</w:t>
      </w:r>
      <w:r w:rsidRPr="00443C7A">
        <w:rPr>
          <w:rFonts w:hint="eastAsia"/>
          <w:sz w:val="24"/>
        </w:rPr>
        <w:t>根据</w:t>
      </w:r>
      <w:r>
        <w:rPr>
          <w:rFonts w:hint="eastAsia"/>
          <w:sz w:val="24"/>
        </w:rPr>
        <w:t>软件系统测试计划书中所述的测试用例、测试方法进行测试得到的结果进行分析</w:t>
      </w:r>
      <w:r w:rsidRPr="00443C7A">
        <w:rPr>
          <w:rFonts w:hint="eastAsia"/>
          <w:sz w:val="24"/>
        </w:rPr>
        <w:t>。目标在于</w:t>
      </w:r>
      <w:r>
        <w:rPr>
          <w:rFonts w:hint="eastAsia"/>
          <w:sz w:val="24"/>
        </w:rPr>
        <w:t>针对测试所得到的结果进行分析，</w:t>
      </w:r>
      <w:r w:rsidRPr="00443C7A">
        <w:rPr>
          <w:rFonts w:hint="eastAsia"/>
          <w:sz w:val="24"/>
        </w:rPr>
        <w:t>发现程序中的错误</w:t>
      </w:r>
      <w:r>
        <w:rPr>
          <w:rFonts w:hint="eastAsia"/>
          <w:sz w:val="24"/>
        </w:rPr>
        <w:t>，对软件进行评估。然后可以针对性地</w:t>
      </w:r>
      <w:r w:rsidRPr="00443C7A">
        <w:rPr>
          <w:rFonts w:hint="eastAsia"/>
          <w:sz w:val="24"/>
        </w:rPr>
        <w:t>改正。</w:t>
      </w:r>
      <w:r w:rsidRPr="00443C7A">
        <w:rPr>
          <w:rFonts w:hint="eastAsia"/>
          <w:sz w:val="24"/>
        </w:rPr>
        <w:lastRenderedPageBreak/>
        <w:t>尽量减低系统运行的故障</w:t>
      </w:r>
      <w:r>
        <w:rPr>
          <w:rFonts w:hint="eastAsia"/>
          <w:sz w:val="24"/>
        </w:rPr>
        <w:t>率，保证系统安全可靠。</w:t>
      </w:r>
      <w:r w:rsidRPr="00443C7A">
        <w:rPr>
          <w:rFonts w:hint="eastAsia"/>
          <w:sz w:val="24"/>
        </w:rPr>
        <w:t>测试主要针对系统总体结构，功能分配，关键问题解决方案，用户界面设计，外部接口设计，内部接口设计，数据结构设计等方面的详细测试目的，测试步骤等。</w:t>
      </w:r>
    </w:p>
    <w:p w:rsidR="00BD53E9" w:rsidRPr="00BD53E9" w:rsidRDefault="00BD53E9" w:rsidP="00BD53E9">
      <w:pPr>
        <w:pStyle w:val="2"/>
        <w:rPr>
          <w:rFonts w:hint="eastAsia"/>
        </w:rPr>
      </w:pPr>
      <w:r>
        <w:rPr>
          <w:rFonts w:hint="eastAsia"/>
        </w:rPr>
        <w:t>1.4</w:t>
      </w:r>
      <w:r>
        <w:t xml:space="preserve"> </w:t>
      </w:r>
      <w:r>
        <w:t>术语和缩略词</w:t>
      </w:r>
    </w:p>
    <w:p w:rsidR="009E06FD" w:rsidRPr="00B63566" w:rsidRDefault="00BD53E9" w:rsidP="00B63566">
      <w:pPr>
        <w:pStyle w:val="3"/>
        <w:spacing w:before="156" w:after="156"/>
      </w:pPr>
      <w:bookmarkStart w:id="14" w:name="_Toc440285274"/>
      <w:bookmarkStart w:id="15" w:name="_Toc274740842"/>
      <w:bookmarkStart w:id="16" w:name="_Toc274740920"/>
      <w:r>
        <w:rPr>
          <w:rFonts w:hint="eastAsia"/>
        </w:rPr>
        <w:t>1.4</w:t>
      </w:r>
      <w:r w:rsidR="009E06FD" w:rsidRPr="00B63566">
        <w:rPr>
          <w:rFonts w:hint="eastAsia"/>
        </w:rPr>
        <w:t>.1</w:t>
      </w:r>
      <w:r w:rsidR="00E25EF6">
        <w:rPr>
          <w:rFonts w:hint="eastAsia"/>
        </w:rPr>
        <w:tab/>
      </w:r>
      <w:r w:rsidR="00D3493B">
        <w:t>IM</w:t>
      </w:r>
      <w:bookmarkEnd w:id="14"/>
    </w:p>
    <w:p w:rsidR="00D3493B" w:rsidRPr="00443C7A" w:rsidRDefault="00D3493B" w:rsidP="00443C7A">
      <w:pPr>
        <w:spacing w:line="360" w:lineRule="auto"/>
        <w:ind w:firstLineChars="200" w:firstLine="480"/>
        <w:rPr>
          <w:sz w:val="24"/>
        </w:rPr>
      </w:pPr>
      <w:r w:rsidRPr="00D3493B">
        <w:rPr>
          <w:rFonts w:hint="eastAsia"/>
          <w:sz w:val="24"/>
        </w:rPr>
        <w:t>Instant</w:t>
      </w:r>
      <w:r w:rsidR="004B34DC">
        <w:rPr>
          <w:sz w:val="24"/>
        </w:rPr>
        <w:t xml:space="preserve"> </w:t>
      </w:r>
      <w:r w:rsidRPr="00D3493B">
        <w:rPr>
          <w:rFonts w:hint="eastAsia"/>
          <w:sz w:val="24"/>
        </w:rPr>
        <w:t>Messaging</w:t>
      </w:r>
      <w:r w:rsidRPr="00D3493B">
        <w:rPr>
          <w:rFonts w:hint="eastAsia"/>
          <w:sz w:val="24"/>
        </w:rPr>
        <w:t>（即时通讯、实时通讯）的缩写是</w:t>
      </w:r>
      <w:r w:rsidRPr="00D3493B">
        <w:rPr>
          <w:rFonts w:hint="eastAsia"/>
          <w:sz w:val="24"/>
        </w:rPr>
        <w:t>IM</w:t>
      </w:r>
      <w:r w:rsidRPr="00D3493B">
        <w:rPr>
          <w:rFonts w:hint="eastAsia"/>
          <w:sz w:val="24"/>
        </w:rPr>
        <w:t>，这是一种可以让使用者在网络上建立某种私人聊天室（</w:t>
      </w:r>
      <w:r w:rsidRPr="00D3493B">
        <w:rPr>
          <w:rFonts w:hint="eastAsia"/>
          <w:sz w:val="24"/>
        </w:rPr>
        <w:t>chatroom</w:t>
      </w:r>
      <w:r w:rsidRPr="00D3493B">
        <w:rPr>
          <w:rFonts w:hint="eastAsia"/>
          <w:sz w:val="24"/>
        </w:rPr>
        <w:t>）的实时通讯服务。大部分的即时通讯服务提供了状态信息的特性──显示联络人名单，联络人是否在线及能否与联络人交谈。目前在互联网上受欢迎的即时通讯软件包括腾讯</w:t>
      </w:r>
      <w:r w:rsidRPr="00D3493B">
        <w:rPr>
          <w:rFonts w:hint="eastAsia"/>
          <w:sz w:val="24"/>
        </w:rPr>
        <w:t>QQ</w:t>
      </w:r>
      <w:r w:rsidRPr="00D3493B">
        <w:rPr>
          <w:rFonts w:hint="eastAsia"/>
          <w:sz w:val="24"/>
        </w:rPr>
        <w:t>、百度</w:t>
      </w:r>
      <w:r w:rsidRPr="00D3493B">
        <w:rPr>
          <w:rFonts w:hint="eastAsia"/>
          <w:sz w:val="24"/>
        </w:rPr>
        <w:t>HI</w:t>
      </w:r>
      <w:r w:rsidRPr="00D3493B">
        <w:rPr>
          <w:rFonts w:hint="eastAsia"/>
          <w:sz w:val="24"/>
        </w:rPr>
        <w:t>、飞信、易信、阿里旺旺、</w:t>
      </w:r>
      <w:r w:rsidRPr="00D3493B">
        <w:rPr>
          <w:rFonts w:hint="eastAsia"/>
          <w:sz w:val="24"/>
        </w:rPr>
        <w:t>yy</w:t>
      </w:r>
      <w:r w:rsidRPr="00D3493B">
        <w:rPr>
          <w:rFonts w:hint="eastAsia"/>
          <w:sz w:val="24"/>
        </w:rPr>
        <w:t>、</w:t>
      </w:r>
      <w:r w:rsidRPr="00D3493B">
        <w:rPr>
          <w:rFonts w:hint="eastAsia"/>
          <w:sz w:val="24"/>
        </w:rPr>
        <w:t>Skype</w:t>
      </w:r>
      <w:r w:rsidRPr="00D3493B">
        <w:rPr>
          <w:rFonts w:hint="eastAsia"/>
          <w:sz w:val="24"/>
        </w:rPr>
        <w:t>、</w:t>
      </w:r>
      <w:r w:rsidRPr="00D3493B">
        <w:rPr>
          <w:rFonts w:hint="eastAsia"/>
          <w:sz w:val="24"/>
        </w:rPr>
        <w:t>Google Talk</w:t>
      </w:r>
      <w:r w:rsidRPr="00D3493B">
        <w:rPr>
          <w:rFonts w:hint="eastAsia"/>
          <w:sz w:val="24"/>
        </w:rPr>
        <w:t>、</w:t>
      </w:r>
      <w:r w:rsidRPr="00D3493B">
        <w:rPr>
          <w:rFonts w:hint="eastAsia"/>
          <w:sz w:val="24"/>
        </w:rPr>
        <w:t>icq</w:t>
      </w:r>
      <w:r w:rsidRPr="00D3493B">
        <w:rPr>
          <w:rFonts w:hint="eastAsia"/>
          <w:sz w:val="24"/>
        </w:rPr>
        <w:t>、</w:t>
      </w:r>
      <w:r w:rsidRPr="00D3493B">
        <w:rPr>
          <w:rFonts w:hint="eastAsia"/>
          <w:sz w:val="24"/>
        </w:rPr>
        <w:t>FastMsg</w:t>
      </w:r>
      <w:r w:rsidRPr="00D3493B">
        <w:rPr>
          <w:rFonts w:hint="eastAsia"/>
          <w:sz w:val="24"/>
        </w:rPr>
        <w:t>等。</w:t>
      </w:r>
    </w:p>
    <w:p w:rsidR="009E06FD" w:rsidRPr="00B63566" w:rsidRDefault="009E06FD" w:rsidP="00B63566">
      <w:pPr>
        <w:pStyle w:val="3"/>
        <w:spacing w:before="156" w:after="156"/>
      </w:pPr>
      <w:bookmarkStart w:id="17" w:name="_Toc440285275"/>
      <w:r w:rsidRPr="00B63566">
        <w:rPr>
          <w:rFonts w:hint="eastAsia"/>
        </w:rPr>
        <w:t>1.</w:t>
      </w:r>
      <w:r w:rsidR="00BD53E9">
        <w:rPr>
          <w:rFonts w:hint="eastAsia"/>
        </w:rPr>
        <w:t>4</w:t>
      </w:r>
      <w:r w:rsidRPr="00B63566">
        <w:rPr>
          <w:rFonts w:hint="eastAsia"/>
        </w:rPr>
        <w:t>.2</w:t>
      </w:r>
      <w:r w:rsidR="00D3493B">
        <w:tab/>
      </w:r>
      <w:r w:rsidR="00D3493B" w:rsidRPr="00D3493B">
        <w:t>UDP</w:t>
      </w:r>
      <w:bookmarkEnd w:id="17"/>
    </w:p>
    <w:p w:rsidR="00C20427" w:rsidRPr="00C20427" w:rsidRDefault="00C20427" w:rsidP="00C20427">
      <w:pPr>
        <w:spacing w:line="360" w:lineRule="auto"/>
        <w:ind w:firstLineChars="200" w:firstLine="480"/>
        <w:rPr>
          <w:sz w:val="24"/>
        </w:rPr>
      </w:pPr>
      <w:r w:rsidRPr="00C20427">
        <w:rPr>
          <w:rFonts w:hint="eastAsia"/>
          <w:sz w:val="24"/>
        </w:rPr>
        <w:t xml:space="preserve">UDP </w:t>
      </w:r>
      <w:r w:rsidRPr="00C20427">
        <w:rPr>
          <w:rFonts w:hint="eastAsia"/>
          <w:sz w:val="24"/>
        </w:rPr>
        <w:t>是</w:t>
      </w:r>
      <w:r w:rsidRPr="00C20427">
        <w:rPr>
          <w:rFonts w:hint="eastAsia"/>
          <w:sz w:val="24"/>
        </w:rPr>
        <w:t>User Datagram Protocol</w:t>
      </w:r>
      <w:r w:rsidRPr="00C20427">
        <w:rPr>
          <w:rFonts w:hint="eastAsia"/>
          <w:sz w:val="24"/>
        </w:rPr>
        <w:t>的简称，</w:t>
      </w:r>
      <w:r w:rsidRPr="00C20427">
        <w:rPr>
          <w:rFonts w:hint="eastAsia"/>
          <w:sz w:val="24"/>
        </w:rPr>
        <w:t xml:space="preserve"> </w:t>
      </w:r>
      <w:r w:rsidRPr="00C20427">
        <w:rPr>
          <w:rFonts w:hint="eastAsia"/>
          <w:sz w:val="24"/>
        </w:rPr>
        <w:t>中文名是用户数据报协议，是</w:t>
      </w:r>
      <w:r w:rsidRPr="00C20427">
        <w:rPr>
          <w:rFonts w:hint="eastAsia"/>
          <w:sz w:val="24"/>
        </w:rPr>
        <w:t>OSI</w:t>
      </w:r>
      <w:r w:rsidRPr="00C20427">
        <w:rPr>
          <w:rFonts w:hint="eastAsia"/>
          <w:sz w:val="24"/>
        </w:rPr>
        <w:t>（</w:t>
      </w:r>
      <w:r w:rsidRPr="00C20427">
        <w:rPr>
          <w:rFonts w:hint="eastAsia"/>
          <w:sz w:val="24"/>
        </w:rPr>
        <w:t>Open System Interconnection</w:t>
      </w:r>
      <w:r w:rsidRPr="00C20427">
        <w:rPr>
          <w:rFonts w:hint="eastAsia"/>
          <w:sz w:val="24"/>
        </w:rPr>
        <w:t>，开放式系统互联）</w:t>
      </w:r>
      <w:r w:rsidRPr="00C20427">
        <w:rPr>
          <w:rFonts w:hint="eastAsia"/>
          <w:sz w:val="24"/>
        </w:rPr>
        <w:t xml:space="preserve"> </w:t>
      </w:r>
      <w:r w:rsidRPr="00C20427">
        <w:rPr>
          <w:rFonts w:hint="eastAsia"/>
          <w:sz w:val="24"/>
        </w:rPr>
        <w:t>参考模型中一种无连接的传输层协议，提供面向事务的简单不可靠信息传送服务，</w:t>
      </w:r>
      <w:r w:rsidRPr="00C20427">
        <w:rPr>
          <w:rFonts w:hint="eastAsia"/>
          <w:sz w:val="24"/>
        </w:rPr>
        <w:t>IETF RFC 768</w:t>
      </w:r>
      <w:r w:rsidRPr="00C20427">
        <w:rPr>
          <w:rFonts w:hint="eastAsia"/>
          <w:sz w:val="24"/>
        </w:rPr>
        <w:t>是</w:t>
      </w:r>
      <w:r w:rsidRPr="00C20427">
        <w:rPr>
          <w:rFonts w:hint="eastAsia"/>
          <w:sz w:val="24"/>
        </w:rPr>
        <w:t>UDP</w:t>
      </w:r>
      <w:r w:rsidRPr="00C20427">
        <w:rPr>
          <w:rFonts w:hint="eastAsia"/>
          <w:sz w:val="24"/>
        </w:rPr>
        <w:t>的正式规范。</w:t>
      </w:r>
      <w:r w:rsidRPr="00C20427">
        <w:rPr>
          <w:rFonts w:hint="eastAsia"/>
          <w:sz w:val="24"/>
        </w:rPr>
        <w:t>UDP</w:t>
      </w:r>
      <w:r w:rsidRPr="00C20427">
        <w:rPr>
          <w:rFonts w:hint="eastAsia"/>
          <w:sz w:val="24"/>
        </w:rPr>
        <w:t>在</w:t>
      </w:r>
      <w:r w:rsidRPr="00C20427">
        <w:rPr>
          <w:rFonts w:hint="eastAsia"/>
          <w:sz w:val="24"/>
        </w:rPr>
        <w:t>IP</w:t>
      </w:r>
      <w:r w:rsidRPr="00C20427">
        <w:rPr>
          <w:rFonts w:hint="eastAsia"/>
          <w:sz w:val="24"/>
        </w:rPr>
        <w:t>报文的协议号是</w:t>
      </w:r>
      <w:r w:rsidRPr="00C20427">
        <w:rPr>
          <w:rFonts w:hint="eastAsia"/>
          <w:sz w:val="24"/>
        </w:rPr>
        <w:t>17</w:t>
      </w:r>
      <w:r w:rsidRPr="00C20427">
        <w:rPr>
          <w:rFonts w:hint="eastAsia"/>
          <w:sz w:val="24"/>
        </w:rPr>
        <w:t>。</w:t>
      </w:r>
    </w:p>
    <w:p w:rsidR="00C20427" w:rsidRPr="00C20427" w:rsidRDefault="00C20427" w:rsidP="00C20427">
      <w:pPr>
        <w:spacing w:line="360" w:lineRule="auto"/>
        <w:ind w:firstLineChars="200" w:firstLine="480"/>
        <w:rPr>
          <w:sz w:val="24"/>
        </w:rPr>
      </w:pPr>
      <w:r w:rsidRPr="00C20427">
        <w:rPr>
          <w:rFonts w:hint="eastAsia"/>
          <w:sz w:val="24"/>
        </w:rPr>
        <w:t>UDP</w:t>
      </w:r>
      <w:r w:rsidRPr="00C20427">
        <w:rPr>
          <w:rFonts w:hint="eastAsia"/>
          <w:sz w:val="24"/>
        </w:rPr>
        <w:t>协议全称是用户数据报协议</w:t>
      </w:r>
      <w:r w:rsidRPr="00C20427">
        <w:rPr>
          <w:rFonts w:hint="eastAsia"/>
          <w:sz w:val="24"/>
        </w:rPr>
        <w:t xml:space="preserve">[1]  </w:t>
      </w:r>
      <w:r w:rsidRPr="00C20427">
        <w:rPr>
          <w:rFonts w:hint="eastAsia"/>
          <w:sz w:val="24"/>
        </w:rPr>
        <w:t>，在网络中它与</w:t>
      </w:r>
      <w:r w:rsidRPr="00C20427">
        <w:rPr>
          <w:rFonts w:hint="eastAsia"/>
          <w:sz w:val="24"/>
        </w:rPr>
        <w:t>TCP</w:t>
      </w:r>
      <w:r w:rsidRPr="00C20427">
        <w:rPr>
          <w:rFonts w:hint="eastAsia"/>
          <w:sz w:val="24"/>
        </w:rPr>
        <w:t>协议一样用于处理数据包，是一种无连接的协议。在</w:t>
      </w:r>
      <w:r w:rsidRPr="00C20427">
        <w:rPr>
          <w:rFonts w:hint="eastAsia"/>
          <w:sz w:val="24"/>
        </w:rPr>
        <w:t>OSI</w:t>
      </w:r>
      <w:r w:rsidRPr="00C20427">
        <w:rPr>
          <w:rFonts w:hint="eastAsia"/>
          <w:sz w:val="24"/>
        </w:rPr>
        <w:t>模型中，在第四层——传输层，处于</w:t>
      </w:r>
      <w:r w:rsidRPr="00C20427">
        <w:rPr>
          <w:rFonts w:hint="eastAsia"/>
          <w:sz w:val="24"/>
        </w:rPr>
        <w:t>IP</w:t>
      </w:r>
      <w:r w:rsidRPr="00C20427">
        <w:rPr>
          <w:rFonts w:hint="eastAsia"/>
          <w:sz w:val="24"/>
        </w:rPr>
        <w:t>协议的上一层。</w:t>
      </w:r>
      <w:r w:rsidRPr="00C20427">
        <w:rPr>
          <w:rFonts w:hint="eastAsia"/>
          <w:sz w:val="24"/>
        </w:rPr>
        <w:t>UDP</w:t>
      </w:r>
      <w:r w:rsidRPr="00C20427">
        <w:rPr>
          <w:rFonts w:hint="eastAsia"/>
          <w:sz w:val="24"/>
        </w:rPr>
        <w:t>有不提供数据包分组、组装和不能对数据包进行排序的缺点，也就是说，当报文发送之后，是无法得知其是否安全完整到达的。</w:t>
      </w:r>
      <w:r w:rsidRPr="00C20427">
        <w:rPr>
          <w:rFonts w:hint="eastAsia"/>
          <w:sz w:val="24"/>
        </w:rPr>
        <w:t>UDP</w:t>
      </w:r>
      <w:r w:rsidRPr="00C20427">
        <w:rPr>
          <w:rFonts w:hint="eastAsia"/>
          <w:sz w:val="24"/>
        </w:rPr>
        <w:t>用来支持那些需要在计算机之间传输数据的网络应用。包括网络视频会议系统在内的众多的客户</w:t>
      </w:r>
      <w:r w:rsidRPr="00C20427">
        <w:rPr>
          <w:rFonts w:hint="eastAsia"/>
          <w:sz w:val="24"/>
        </w:rPr>
        <w:t>/</w:t>
      </w:r>
      <w:r w:rsidRPr="00C20427">
        <w:rPr>
          <w:rFonts w:hint="eastAsia"/>
          <w:sz w:val="24"/>
        </w:rPr>
        <w:t>服务器模式的网络应用都需要使用</w:t>
      </w:r>
      <w:r w:rsidRPr="00C20427">
        <w:rPr>
          <w:rFonts w:hint="eastAsia"/>
          <w:sz w:val="24"/>
        </w:rPr>
        <w:t>UDP</w:t>
      </w:r>
      <w:r w:rsidRPr="00C20427">
        <w:rPr>
          <w:rFonts w:hint="eastAsia"/>
          <w:sz w:val="24"/>
        </w:rPr>
        <w:t>协议。</w:t>
      </w:r>
      <w:r w:rsidRPr="00C20427">
        <w:rPr>
          <w:rFonts w:hint="eastAsia"/>
          <w:sz w:val="24"/>
        </w:rPr>
        <w:t>UDP</w:t>
      </w:r>
      <w:r w:rsidRPr="00C20427">
        <w:rPr>
          <w:rFonts w:hint="eastAsia"/>
          <w:sz w:val="24"/>
        </w:rPr>
        <w:t>协议从问世至今</w:t>
      </w:r>
      <w:r w:rsidRPr="00C20427">
        <w:rPr>
          <w:rFonts w:hint="eastAsia"/>
          <w:sz w:val="24"/>
        </w:rPr>
        <w:lastRenderedPageBreak/>
        <w:t>已经被使用了很多年，虽然其最初的光彩已经被一些类似协议所掩盖，但是即使是在今天</w:t>
      </w:r>
      <w:r w:rsidRPr="00C20427">
        <w:rPr>
          <w:rFonts w:hint="eastAsia"/>
          <w:sz w:val="24"/>
        </w:rPr>
        <w:t>UDP</w:t>
      </w:r>
      <w:r w:rsidRPr="00C20427">
        <w:rPr>
          <w:rFonts w:hint="eastAsia"/>
          <w:sz w:val="24"/>
        </w:rPr>
        <w:t>仍然不失为一项非常实用和可行的网络传输层协议。</w:t>
      </w:r>
    </w:p>
    <w:p w:rsidR="000A19D3" w:rsidRDefault="00F80BE4" w:rsidP="00E677B9">
      <w:pPr>
        <w:pStyle w:val="2"/>
      </w:pPr>
      <w:bookmarkStart w:id="18" w:name="_Toc32382"/>
      <w:bookmarkStart w:id="19" w:name="_Toc440285276"/>
      <w:bookmarkEnd w:id="15"/>
      <w:bookmarkEnd w:id="16"/>
      <w:r>
        <w:rPr>
          <w:rFonts w:hint="eastAsia"/>
        </w:rPr>
        <w:t>1.5</w:t>
      </w:r>
      <w:r w:rsidR="000A19D3">
        <w:rPr>
          <w:rFonts w:hint="eastAsia"/>
        </w:rPr>
        <w:t>参考资料</w:t>
      </w:r>
      <w:bookmarkEnd w:id="18"/>
      <w:bookmarkEnd w:id="19"/>
    </w:p>
    <w:p w:rsidR="000A19D3" w:rsidRPr="00443C7A" w:rsidRDefault="000A19D3" w:rsidP="00443C7A">
      <w:pPr>
        <w:spacing w:line="360" w:lineRule="auto"/>
        <w:ind w:firstLineChars="200" w:firstLine="480"/>
        <w:rPr>
          <w:sz w:val="24"/>
        </w:rPr>
      </w:pPr>
      <w:r w:rsidRPr="00443C7A">
        <w:rPr>
          <w:sz w:val="24"/>
        </w:rPr>
        <w:t>1.Shari Lawrence Pfleeger,Joanne M.Atlee,</w:t>
      </w:r>
      <w:r w:rsidRPr="00443C7A">
        <w:rPr>
          <w:sz w:val="24"/>
        </w:rPr>
        <w:t>《软件工程（第</w:t>
      </w:r>
      <w:r w:rsidRPr="00443C7A">
        <w:rPr>
          <w:sz w:val="24"/>
        </w:rPr>
        <w:t>4</w:t>
      </w:r>
      <w:r w:rsidRPr="00443C7A">
        <w:rPr>
          <w:sz w:val="24"/>
        </w:rPr>
        <w:t>版）》，人民邮电出版社，</w:t>
      </w:r>
      <w:r w:rsidRPr="00443C7A">
        <w:rPr>
          <w:sz w:val="24"/>
        </w:rPr>
        <w:t>2010</w:t>
      </w:r>
    </w:p>
    <w:p w:rsidR="000A19D3" w:rsidRPr="00443C7A" w:rsidRDefault="000A19D3" w:rsidP="00443C7A">
      <w:pPr>
        <w:spacing w:line="360" w:lineRule="auto"/>
        <w:ind w:firstLineChars="200" w:firstLine="480"/>
        <w:rPr>
          <w:sz w:val="24"/>
        </w:rPr>
      </w:pPr>
      <w:r w:rsidRPr="00443C7A">
        <w:rPr>
          <w:sz w:val="24"/>
        </w:rPr>
        <w:t>2.</w:t>
      </w:r>
      <w:r w:rsidRPr="00443C7A">
        <w:rPr>
          <w:sz w:val="24"/>
        </w:rPr>
        <w:t>冯玉琳，赵保华，《软件工程：方法、工具和实践》，中国科学技术大学出版社，</w:t>
      </w:r>
      <w:r w:rsidRPr="00443C7A">
        <w:rPr>
          <w:sz w:val="24"/>
        </w:rPr>
        <w:t>1992</w:t>
      </w:r>
    </w:p>
    <w:p w:rsidR="007006A8" w:rsidRPr="005437F7" w:rsidRDefault="000A19D3" w:rsidP="005437F7">
      <w:pPr>
        <w:spacing w:line="360" w:lineRule="auto"/>
        <w:ind w:firstLineChars="200" w:firstLine="480"/>
        <w:rPr>
          <w:sz w:val="24"/>
        </w:rPr>
      </w:pPr>
      <w:r w:rsidRPr="00443C7A">
        <w:rPr>
          <w:sz w:val="24"/>
        </w:rPr>
        <w:t xml:space="preserve">3.Roger S.Pressman, </w:t>
      </w:r>
      <w:r w:rsidRPr="00443C7A">
        <w:rPr>
          <w:sz w:val="24"/>
        </w:rPr>
        <w:t>《软件工程实践者的研究方法》，机械工业出版社，</w:t>
      </w:r>
      <w:r w:rsidRPr="00443C7A">
        <w:rPr>
          <w:sz w:val="24"/>
        </w:rPr>
        <w:t>2007</w:t>
      </w:r>
      <w:bookmarkStart w:id="20" w:name="_Toc274740843"/>
      <w:bookmarkStart w:id="21" w:name="_Toc274740921"/>
      <w:r w:rsidR="00B4166A">
        <w:rPr>
          <w:rFonts w:ascii="宋体" w:hAnsi="宋体"/>
          <w:szCs w:val="21"/>
        </w:rPr>
        <w:br w:type="page"/>
      </w:r>
      <w:bookmarkEnd w:id="20"/>
      <w:bookmarkEnd w:id="21"/>
    </w:p>
    <w:p w:rsidR="007006A8" w:rsidRDefault="007006A8" w:rsidP="00FB1EFE">
      <w:pPr>
        <w:pStyle w:val="1"/>
        <w:rPr>
          <w:rFonts w:ascii="宋体" w:hAnsi="宋体"/>
          <w:szCs w:val="21"/>
        </w:rPr>
      </w:pPr>
      <w:r>
        <w:rPr>
          <w:rFonts w:ascii="宋体" w:hAnsi="宋体" w:hint="eastAsia"/>
          <w:szCs w:val="21"/>
        </w:rPr>
        <w:lastRenderedPageBreak/>
        <w:t>2引用文档</w:t>
      </w:r>
    </w:p>
    <w:tbl>
      <w:tblPr>
        <w:tblStyle w:val="a6"/>
        <w:tblW w:w="0" w:type="auto"/>
        <w:tblLook w:val="04A0" w:firstRow="1" w:lastRow="0" w:firstColumn="1" w:lastColumn="0" w:noHBand="0" w:noVBand="1"/>
      </w:tblPr>
      <w:tblGrid>
        <w:gridCol w:w="2074"/>
        <w:gridCol w:w="2074"/>
        <w:gridCol w:w="2074"/>
        <w:gridCol w:w="2074"/>
      </w:tblGrid>
      <w:tr w:rsidR="005437F7" w:rsidTr="005437F7">
        <w:tc>
          <w:tcPr>
            <w:tcW w:w="2074" w:type="dxa"/>
          </w:tcPr>
          <w:p w:rsidR="005437F7" w:rsidRDefault="005437F7" w:rsidP="007006A8">
            <w:pPr>
              <w:rPr>
                <w:rFonts w:ascii="宋体" w:hAnsi="宋体" w:hint="eastAsia"/>
                <w:szCs w:val="21"/>
              </w:rPr>
            </w:pPr>
            <w:r>
              <w:rPr>
                <w:rFonts w:ascii="宋体" w:hAnsi="宋体" w:hint="eastAsia"/>
                <w:szCs w:val="21"/>
              </w:rPr>
              <w:t>文档编号</w:t>
            </w:r>
          </w:p>
        </w:tc>
        <w:tc>
          <w:tcPr>
            <w:tcW w:w="2074" w:type="dxa"/>
          </w:tcPr>
          <w:p w:rsidR="005437F7" w:rsidRDefault="005437F7" w:rsidP="007006A8">
            <w:pPr>
              <w:rPr>
                <w:rFonts w:ascii="宋体" w:hAnsi="宋体" w:hint="eastAsia"/>
                <w:szCs w:val="21"/>
              </w:rPr>
            </w:pPr>
            <w:r>
              <w:rPr>
                <w:rFonts w:ascii="宋体" w:hAnsi="宋体" w:hint="eastAsia"/>
                <w:szCs w:val="21"/>
              </w:rPr>
              <w:t>文档标题</w:t>
            </w:r>
          </w:p>
        </w:tc>
        <w:tc>
          <w:tcPr>
            <w:tcW w:w="2074" w:type="dxa"/>
          </w:tcPr>
          <w:p w:rsidR="005437F7" w:rsidRDefault="005437F7" w:rsidP="007006A8">
            <w:pPr>
              <w:rPr>
                <w:rFonts w:ascii="宋体" w:hAnsi="宋体" w:hint="eastAsia"/>
                <w:szCs w:val="21"/>
              </w:rPr>
            </w:pPr>
            <w:r>
              <w:rPr>
                <w:rFonts w:ascii="宋体" w:hAnsi="宋体" w:hint="eastAsia"/>
                <w:szCs w:val="21"/>
              </w:rPr>
              <w:t>修订版本</w:t>
            </w:r>
          </w:p>
        </w:tc>
        <w:tc>
          <w:tcPr>
            <w:tcW w:w="2074" w:type="dxa"/>
          </w:tcPr>
          <w:p w:rsidR="005437F7" w:rsidRDefault="005437F7" w:rsidP="007006A8">
            <w:pPr>
              <w:rPr>
                <w:rFonts w:ascii="宋体" w:hAnsi="宋体" w:hint="eastAsia"/>
                <w:szCs w:val="21"/>
              </w:rPr>
            </w:pPr>
            <w:r>
              <w:rPr>
                <w:rFonts w:ascii="宋体" w:hAnsi="宋体" w:hint="eastAsia"/>
                <w:szCs w:val="21"/>
              </w:rPr>
              <w:t>修改日期</w:t>
            </w:r>
          </w:p>
        </w:tc>
      </w:tr>
      <w:tr w:rsidR="005437F7" w:rsidTr="005437F7">
        <w:tc>
          <w:tcPr>
            <w:tcW w:w="2074" w:type="dxa"/>
          </w:tcPr>
          <w:p w:rsidR="005437F7" w:rsidRDefault="005437F7" w:rsidP="007006A8">
            <w:pPr>
              <w:rPr>
                <w:rFonts w:ascii="宋体" w:hAnsi="宋体" w:hint="eastAsia"/>
                <w:szCs w:val="21"/>
              </w:rPr>
            </w:pPr>
            <w:r w:rsidRPr="005437F7">
              <w:rPr>
                <w:rFonts w:ascii="宋体" w:hAnsi="宋体"/>
                <w:szCs w:val="21"/>
              </w:rPr>
              <w:t>A2015-00-03-00</w:t>
            </w:r>
          </w:p>
        </w:tc>
        <w:tc>
          <w:tcPr>
            <w:tcW w:w="2074" w:type="dxa"/>
          </w:tcPr>
          <w:p w:rsidR="005437F7" w:rsidRDefault="005437F7" w:rsidP="007006A8">
            <w:pPr>
              <w:rPr>
                <w:rFonts w:ascii="宋体" w:hAnsi="宋体" w:hint="eastAsia"/>
                <w:szCs w:val="21"/>
              </w:rPr>
            </w:pPr>
            <w:r w:rsidRPr="005437F7">
              <w:rPr>
                <w:rFonts w:ascii="宋体" w:hAnsi="宋体" w:hint="eastAsia"/>
                <w:szCs w:val="21"/>
              </w:rPr>
              <w:t>BUAATALK项目测试计划书</w:t>
            </w:r>
          </w:p>
        </w:tc>
        <w:tc>
          <w:tcPr>
            <w:tcW w:w="2074" w:type="dxa"/>
          </w:tcPr>
          <w:p w:rsidR="005437F7" w:rsidRDefault="005437F7" w:rsidP="007006A8">
            <w:pPr>
              <w:rPr>
                <w:rFonts w:ascii="宋体" w:hAnsi="宋体" w:hint="eastAsia"/>
                <w:szCs w:val="21"/>
              </w:rPr>
            </w:pPr>
            <w:r>
              <w:rPr>
                <w:rFonts w:ascii="宋体" w:hAnsi="宋体" w:hint="eastAsia"/>
                <w:szCs w:val="21"/>
              </w:rPr>
              <w:t>1.0</w:t>
            </w:r>
          </w:p>
        </w:tc>
        <w:tc>
          <w:tcPr>
            <w:tcW w:w="2074" w:type="dxa"/>
          </w:tcPr>
          <w:p w:rsidR="005437F7" w:rsidRDefault="005437F7" w:rsidP="007006A8">
            <w:pPr>
              <w:rPr>
                <w:rFonts w:ascii="宋体" w:hAnsi="宋体" w:hint="eastAsia"/>
                <w:szCs w:val="21"/>
              </w:rPr>
            </w:pPr>
            <w:r>
              <w:rPr>
                <w:rFonts w:ascii="宋体" w:hAnsi="宋体" w:hint="eastAsia"/>
                <w:szCs w:val="21"/>
              </w:rPr>
              <w:t>2016/1/2</w:t>
            </w:r>
          </w:p>
        </w:tc>
      </w:tr>
    </w:tbl>
    <w:p w:rsidR="005437F7" w:rsidRDefault="005437F7" w:rsidP="007006A8">
      <w:pPr>
        <w:rPr>
          <w:rFonts w:ascii="宋体" w:hAnsi="宋体" w:hint="eastAsia"/>
          <w:szCs w:val="21"/>
        </w:rPr>
      </w:pPr>
    </w:p>
    <w:p w:rsidR="009E3D6C" w:rsidRPr="00443C7A" w:rsidRDefault="007006A8" w:rsidP="00B4166A">
      <w:pPr>
        <w:pStyle w:val="1"/>
        <w:rPr>
          <w:rFonts w:ascii="宋体" w:hAnsi="宋体"/>
          <w:szCs w:val="21"/>
        </w:rPr>
      </w:pPr>
      <w:r>
        <w:t>3</w:t>
      </w:r>
      <w:r w:rsidR="00A47A0F">
        <w:rPr>
          <w:rFonts w:hint="eastAsia"/>
        </w:rPr>
        <w:t>任务概述</w:t>
      </w:r>
    </w:p>
    <w:p w:rsidR="009E3D6C" w:rsidRDefault="00D078DC" w:rsidP="009E3D6C">
      <w:pPr>
        <w:pStyle w:val="2"/>
      </w:pPr>
      <w:bookmarkStart w:id="22" w:name="_Toc274740844"/>
      <w:bookmarkStart w:id="23" w:name="_Toc274740922"/>
      <w:bookmarkStart w:id="24" w:name="_Toc440285278"/>
      <w:r>
        <w:rPr>
          <w:rFonts w:hint="eastAsia"/>
        </w:rPr>
        <w:t>3</w:t>
      </w:r>
      <w:r w:rsidR="009E3D6C">
        <w:rPr>
          <w:rFonts w:hint="eastAsia"/>
        </w:rPr>
        <w:t>.1</w:t>
      </w:r>
      <w:r w:rsidR="009E3D6C">
        <w:rPr>
          <w:rFonts w:hint="eastAsia"/>
        </w:rPr>
        <w:t>软件说明</w:t>
      </w:r>
      <w:bookmarkEnd w:id="22"/>
      <w:bookmarkEnd w:id="23"/>
      <w:bookmarkEnd w:id="24"/>
    </w:p>
    <w:p w:rsidR="009E3D6C" w:rsidRDefault="00D078DC" w:rsidP="00E07301">
      <w:pPr>
        <w:pStyle w:val="3"/>
        <w:spacing w:before="156" w:after="156"/>
      </w:pPr>
      <w:bookmarkStart w:id="25" w:name="_Toc440285279"/>
      <w:r>
        <w:rPr>
          <w:rFonts w:hint="eastAsia"/>
        </w:rPr>
        <w:t>3</w:t>
      </w:r>
      <w:r w:rsidR="00E07301">
        <w:rPr>
          <w:rFonts w:hint="eastAsia"/>
        </w:rPr>
        <w:t>.1.1</w:t>
      </w:r>
      <w:r w:rsidR="00E07301">
        <w:rPr>
          <w:rFonts w:hint="eastAsia"/>
        </w:rPr>
        <w:t>软件模块图</w:t>
      </w:r>
      <w:bookmarkEnd w:id="25"/>
    </w:p>
    <w:p w:rsidR="00342647" w:rsidRPr="00342647" w:rsidRDefault="003934D3" w:rsidP="00342647">
      <w:r w:rsidRPr="001B5F94">
        <w:rPr>
          <w:noProof/>
        </w:rPr>
        <w:drawing>
          <wp:inline distT="0" distB="0" distL="0" distR="0">
            <wp:extent cx="5772150" cy="28765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150" cy="2876550"/>
                    </a:xfrm>
                    <a:prstGeom prst="rect">
                      <a:avLst/>
                    </a:prstGeom>
                    <a:noFill/>
                    <a:ln>
                      <a:noFill/>
                    </a:ln>
                  </pic:spPr>
                </pic:pic>
              </a:graphicData>
            </a:graphic>
          </wp:inline>
        </w:drawing>
      </w:r>
    </w:p>
    <w:p w:rsidR="00E07301" w:rsidRDefault="00D078DC" w:rsidP="00335B61">
      <w:pPr>
        <w:pStyle w:val="3"/>
        <w:spacing w:before="156" w:after="156"/>
      </w:pPr>
      <w:bookmarkStart w:id="26" w:name="_Toc374482432"/>
      <w:bookmarkStart w:id="27" w:name="_Toc440285280"/>
      <w:r>
        <w:rPr>
          <w:rFonts w:hint="eastAsia"/>
        </w:rPr>
        <w:t>3</w:t>
      </w:r>
      <w:r w:rsidR="00E07301">
        <w:rPr>
          <w:rFonts w:hint="eastAsia"/>
        </w:rPr>
        <w:t>.</w:t>
      </w:r>
      <w:r w:rsidR="00E07301">
        <w:t>1.2</w:t>
      </w:r>
      <w:bookmarkEnd w:id="26"/>
      <w:r w:rsidR="00247450">
        <w:t>服务器模块</w:t>
      </w:r>
      <w:bookmarkEnd w:id="27"/>
    </w:p>
    <w:tbl>
      <w:tblPr>
        <w:tblpPr w:leftFromText="180" w:rightFromText="180" w:vertAnchor="text" w:horzAnchor="page" w:tblpX="1851" w:tblpY="4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3021"/>
        <w:gridCol w:w="2214"/>
        <w:gridCol w:w="2712"/>
      </w:tblGrid>
      <w:tr w:rsidR="00E07301" w:rsidTr="00960D5B">
        <w:tc>
          <w:tcPr>
            <w:tcW w:w="525" w:type="dxa"/>
            <w:vMerge w:val="restart"/>
            <w:vAlign w:val="center"/>
          </w:tcPr>
          <w:p w:rsidR="00E07301" w:rsidRDefault="00E07301" w:rsidP="00960D5B">
            <w:pPr>
              <w:ind w:firstLine="420"/>
            </w:pPr>
            <w:r>
              <w:rPr>
                <w:rFonts w:hint="eastAsia"/>
              </w:rPr>
              <w:t>训</w:t>
            </w:r>
            <w:r w:rsidR="00482720">
              <w:lastRenderedPageBreak/>
              <w:t>服务器模块</w:t>
            </w:r>
          </w:p>
        </w:tc>
        <w:tc>
          <w:tcPr>
            <w:tcW w:w="3021" w:type="dxa"/>
            <w:vAlign w:val="center"/>
          </w:tcPr>
          <w:p w:rsidR="00E07301" w:rsidRDefault="00E07301" w:rsidP="00FF56D6">
            <w:r>
              <w:rPr>
                <w:rFonts w:hint="eastAsia"/>
              </w:rPr>
              <w:lastRenderedPageBreak/>
              <w:t>输入</w:t>
            </w:r>
          </w:p>
        </w:tc>
        <w:tc>
          <w:tcPr>
            <w:tcW w:w="2214" w:type="dxa"/>
            <w:vAlign w:val="center"/>
          </w:tcPr>
          <w:p w:rsidR="00E07301" w:rsidRDefault="00E07301" w:rsidP="00960D5B">
            <w:r>
              <w:rPr>
                <w:rFonts w:hint="eastAsia"/>
              </w:rPr>
              <w:t>处理</w:t>
            </w:r>
          </w:p>
        </w:tc>
        <w:tc>
          <w:tcPr>
            <w:tcW w:w="2712" w:type="dxa"/>
            <w:vAlign w:val="center"/>
          </w:tcPr>
          <w:p w:rsidR="00E07301" w:rsidRDefault="00E07301" w:rsidP="00960D5B">
            <w:r>
              <w:rPr>
                <w:rFonts w:hint="eastAsia"/>
              </w:rPr>
              <w:t>输出</w:t>
            </w:r>
          </w:p>
        </w:tc>
      </w:tr>
      <w:tr w:rsidR="00E07301" w:rsidTr="00482720">
        <w:trPr>
          <w:trHeight w:val="1372"/>
        </w:trPr>
        <w:tc>
          <w:tcPr>
            <w:tcW w:w="525" w:type="dxa"/>
            <w:vMerge/>
            <w:vAlign w:val="center"/>
          </w:tcPr>
          <w:p w:rsidR="00E07301" w:rsidRDefault="00E07301" w:rsidP="00960D5B">
            <w:pPr>
              <w:ind w:firstLine="420"/>
            </w:pPr>
          </w:p>
        </w:tc>
        <w:tc>
          <w:tcPr>
            <w:tcW w:w="3021" w:type="dxa"/>
            <w:vAlign w:val="center"/>
          </w:tcPr>
          <w:p w:rsidR="00E07301" w:rsidRDefault="00247450" w:rsidP="00960D5B">
            <w:pPr>
              <w:ind w:firstLine="42"/>
            </w:pPr>
            <w:r>
              <w:rPr>
                <w:rFonts w:hint="eastAsia"/>
              </w:rPr>
              <w:t>用户名和用户密码</w:t>
            </w:r>
          </w:p>
        </w:tc>
        <w:tc>
          <w:tcPr>
            <w:tcW w:w="2214" w:type="dxa"/>
            <w:vAlign w:val="center"/>
          </w:tcPr>
          <w:p w:rsidR="00E07301" w:rsidRDefault="00247450" w:rsidP="00960D5B">
            <w:r>
              <w:rPr>
                <w:rFonts w:hint="eastAsia"/>
              </w:rPr>
              <w:t>系统自动验证用户名和密码是否正确</w:t>
            </w:r>
          </w:p>
        </w:tc>
        <w:tc>
          <w:tcPr>
            <w:tcW w:w="2712" w:type="dxa"/>
            <w:vAlign w:val="center"/>
          </w:tcPr>
          <w:p w:rsidR="00E07301" w:rsidRDefault="00247450" w:rsidP="00960D5B">
            <w:r>
              <w:rPr>
                <w:rFonts w:hint="eastAsia"/>
              </w:rPr>
              <w:t>验证成功</w:t>
            </w:r>
            <w:r>
              <w:rPr>
                <w:rFonts w:hint="eastAsia"/>
              </w:rPr>
              <w:t>/</w:t>
            </w:r>
            <w:r>
              <w:rPr>
                <w:rFonts w:hint="eastAsia"/>
              </w:rPr>
              <w:t>失败</w:t>
            </w:r>
          </w:p>
        </w:tc>
      </w:tr>
      <w:tr w:rsidR="00E07301" w:rsidTr="00482720">
        <w:trPr>
          <w:trHeight w:val="1392"/>
        </w:trPr>
        <w:tc>
          <w:tcPr>
            <w:tcW w:w="525" w:type="dxa"/>
            <w:vMerge/>
            <w:vAlign w:val="center"/>
          </w:tcPr>
          <w:p w:rsidR="00E07301" w:rsidRDefault="00E07301" w:rsidP="00960D5B">
            <w:pPr>
              <w:ind w:firstLine="420"/>
            </w:pPr>
          </w:p>
        </w:tc>
        <w:tc>
          <w:tcPr>
            <w:tcW w:w="3021" w:type="dxa"/>
            <w:vAlign w:val="center"/>
          </w:tcPr>
          <w:p w:rsidR="00E07301" w:rsidRDefault="00482720" w:rsidP="00960D5B">
            <w:pPr>
              <w:ind w:firstLine="42"/>
            </w:pPr>
            <w:r>
              <w:rPr>
                <w:rFonts w:hint="eastAsia"/>
              </w:rPr>
              <w:t>输入各种处理信息</w:t>
            </w:r>
          </w:p>
        </w:tc>
        <w:tc>
          <w:tcPr>
            <w:tcW w:w="2214" w:type="dxa"/>
            <w:vAlign w:val="center"/>
          </w:tcPr>
          <w:p w:rsidR="00E07301" w:rsidRDefault="00482720" w:rsidP="00960D5B">
            <w:r>
              <w:rPr>
                <w:rFonts w:hint="eastAsia"/>
              </w:rPr>
              <w:t>系统对信息进行处理</w:t>
            </w:r>
          </w:p>
        </w:tc>
        <w:tc>
          <w:tcPr>
            <w:tcW w:w="2712" w:type="dxa"/>
            <w:vAlign w:val="center"/>
          </w:tcPr>
          <w:p w:rsidR="00E07301" w:rsidRDefault="00482720" w:rsidP="00960D5B">
            <w:r>
              <w:rPr>
                <w:rFonts w:hint="eastAsia"/>
              </w:rPr>
              <w:t>发出处理命令</w:t>
            </w:r>
          </w:p>
        </w:tc>
      </w:tr>
    </w:tbl>
    <w:p w:rsidR="00E07301" w:rsidRDefault="00D078DC" w:rsidP="00E07301">
      <w:pPr>
        <w:pStyle w:val="3"/>
        <w:spacing w:before="156" w:after="156"/>
      </w:pPr>
      <w:bookmarkStart w:id="28" w:name="_Toc374482433"/>
      <w:bookmarkStart w:id="29" w:name="_Toc440285281"/>
      <w:r>
        <w:t>3</w:t>
      </w:r>
      <w:r w:rsidR="00E07301">
        <w:t>.1.3</w:t>
      </w:r>
      <w:bookmarkEnd w:id="28"/>
      <w:r w:rsidR="00247450">
        <w:t>数据库模块</w:t>
      </w:r>
      <w:bookmarkEnd w:id="29"/>
    </w:p>
    <w:tbl>
      <w:tblPr>
        <w:tblpPr w:leftFromText="180" w:rightFromText="180" w:vertAnchor="text" w:horzAnchor="page" w:tblpX="1851" w:tblpY="4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3021"/>
        <w:gridCol w:w="2214"/>
        <w:gridCol w:w="2712"/>
      </w:tblGrid>
      <w:tr w:rsidR="00E07301" w:rsidTr="00960D5B">
        <w:tc>
          <w:tcPr>
            <w:tcW w:w="525" w:type="dxa"/>
            <w:vMerge w:val="restart"/>
            <w:vAlign w:val="center"/>
          </w:tcPr>
          <w:p w:rsidR="00482720" w:rsidRDefault="00482720" w:rsidP="00482720">
            <w:r>
              <w:t>数据库模块</w:t>
            </w:r>
          </w:p>
          <w:p w:rsidR="00E07301" w:rsidRDefault="00E07301" w:rsidP="00960D5B">
            <w:pPr>
              <w:ind w:firstLine="420"/>
            </w:pPr>
          </w:p>
        </w:tc>
        <w:tc>
          <w:tcPr>
            <w:tcW w:w="3021" w:type="dxa"/>
            <w:vAlign w:val="center"/>
          </w:tcPr>
          <w:p w:rsidR="00E07301" w:rsidRDefault="00E07301" w:rsidP="00960D5B">
            <w:pPr>
              <w:ind w:firstLine="42"/>
            </w:pPr>
            <w:r>
              <w:rPr>
                <w:rFonts w:hint="eastAsia"/>
              </w:rPr>
              <w:t>输入</w:t>
            </w:r>
          </w:p>
        </w:tc>
        <w:tc>
          <w:tcPr>
            <w:tcW w:w="2214" w:type="dxa"/>
            <w:vAlign w:val="center"/>
          </w:tcPr>
          <w:p w:rsidR="00E07301" w:rsidRDefault="00E07301" w:rsidP="00960D5B">
            <w:r>
              <w:rPr>
                <w:rFonts w:hint="eastAsia"/>
              </w:rPr>
              <w:t>处理</w:t>
            </w:r>
          </w:p>
        </w:tc>
        <w:tc>
          <w:tcPr>
            <w:tcW w:w="2712" w:type="dxa"/>
            <w:vAlign w:val="center"/>
          </w:tcPr>
          <w:p w:rsidR="00E07301" w:rsidRDefault="00E07301" w:rsidP="00960D5B">
            <w:r>
              <w:rPr>
                <w:rFonts w:hint="eastAsia"/>
              </w:rPr>
              <w:t>输出</w:t>
            </w:r>
          </w:p>
        </w:tc>
      </w:tr>
      <w:tr w:rsidR="00E07301" w:rsidTr="00960D5B">
        <w:trPr>
          <w:trHeight w:val="1391"/>
        </w:trPr>
        <w:tc>
          <w:tcPr>
            <w:tcW w:w="525" w:type="dxa"/>
            <w:vMerge/>
            <w:vAlign w:val="center"/>
          </w:tcPr>
          <w:p w:rsidR="00E07301" w:rsidRDefault="00E07301" w:rsidP="00960D5B">
            <w:pPr>
              <w:ind w:firstLine="420"/>
            </w:pPr>
          </w:p>
        </w:tc>
        <w:tc>
          <w:tcPr>
            <w:tcW w:w="3021" w:type="dxa"/>
            <w:vAlign w:val="center"/>
          </w:tcPr>
          <w:p w:rsidR="00E07301" w:rsidRDefault="00482720" w:rsidP="000A7A2A">
            <w:pPr>
              <w:ind w:firstLine="42"/>
            </w:pPr>
            <w:r>
              <w:rPr>
                <w:rFonts w:hint="eastAsia"/>
              </w:rPr>
              <w:t>输入</w:t>
            </w:r>
            <w:r w:rsidR="00D0133D">
              <w:rPr>
                <w:rFonts w:hint="eastAsia"/>
              </w:rPr>
              <w:t>注册</w:t>
            </w:r>
            <w:r>
              <w:rPr>
                <w:rFonts w:hint="eastAsia"/>
              </w:rPr>
              <w:t>信息</w:t>
            </w:r>
          </w:p>
        </w:tc>
        <w:tc>
          <w:tcPr>
            <w:tcW w:w="2214" w:type="dxa"/>
            <w:vAlign w:val="center"/>
          </w:tcPr>
          <w:p w:rsidR="00E07301" w:rsidRDefault="007C5DC9" w:rsidP="00960D5B">
            <w:r>
              <w:rPr>
                <w:rFonts w:hint="eastAsia"/>
              </w:rPr>
              <w:t>系</w:t>
            </w:r>
            <w:r w:rsidR="00B20379">
              <w:rPr>
                <w:rFonts w:hint="eastAsia"/>
              </w:rPr>
              <w:t>统</w:t>
            </w:r>
            <w:r w:rsidR="003D2843">
              <w:rPr>
                <w:rFonts w:hint="eastAsia"/>
              </w:rPr>
              <w:t>保存</w:t>
            </w:r>
            <w:r w:rsidR="00B20379">
              <w:rPr>
                <w:rFonts w:hint="eastAsia"/>
              </w:rPr>
              <w:t>注册</w:t>
            </w:r>
            <w:r w:rsidR="00482720">
              <w:rPr>
                <w:rFonts w:hint="eastAsia"/>
              </w:rPr>
              <w:t>信息到数据库中</w:t>
            </w:r>
          </w:p>
        </w:tc>
        <w:tc>
          <w:tcPr>
            <w:tcW w:w="2712" w:type="dxa"/>
            <w:vAlign w:val="center"/>
          </w:tcPr>
          <w:p w:rsidR="00E07301" w:rsidRDefault="00482720" w:rsidP="00960D5B">
            <w:r>
              <w:rPr>
                <w:rFonts w:hint="eastAsia"/>
              </w:rPr>
              <w:t>保存成功</w:t>
            </w:r>
            <w:r>
              <w:rPr>
                <w:rFonts w:hint="eastAsia"/>
              </w:rPr>
              <w:t>/</w:t>
            </w:r>
            <w:r>
              <w:rPr>
                <w:rFonts w:hint="eastAsia"/>
              </w:rPr>
              <w:t>失败</w:t>
            </w:r>
          </w:p>
        </w:tc>
      </w:tr>
      <w:tr w:rsidR="00E07301" w:rsidTr="00960D5B">
        <w:tc>
          <w:tcPr>
            <w:tcW w:w="525" w:type="dxa"/>
            <w:vMerge/>
            <w:vAlign w:val="center"/>
          </w:tcPr>
          <w:p w:rsidR="00E07301" w:rsidRDefault="00E07301" w:rsidP="00960D5B">
            <w:pPr>
              <w:ind w:firstLine="420"/>
            </w:pPr>
          </w:p>
        </w:tc>
        <w:tc>
          <w:tcPr>
            <w:tcW w:w="3021" w:type="dxa"/>
            <w:vAlign w:val="center"/>
          </w:tcPr>
          <w:p w:rsidR="00E07301" w:rsidRDefault="00482720" w:rsidP="00960D5B">
            <w:pPr>
              <w:ind w:firstLine="42"/>
            </w:pPr>
            <w:r>
              <w:rPr>
                <w:rFonts w:hint="eastAsia"/>
              </w:rPr>
              <w:t>输入各种查询命令</w:t>
            </w:r>
          </w:p>
        </w:tc>
        <w:tc>
          <w:tcPr>
            <w:tcW w:w="2214" w:type="dxa"/>
            <w:vAlign w:val="center"/>
          </w:tcPr>
          <w:p w:rsidR="00E07301" w:rsidRDefault="00482720" w:rsidP="00960D5B">
            <w:r>
              <w:rPr>
                <w:rFonts w:hint="eastAsia"/>
              </w:rPr>
              <w:t>在数据库中查找用户要查询的数据</w:t>
            </w:r>
          </w:p>
        </w:tc>
        <w:tc>
          <w:tcPr>
            <w:tcW w:w="2712" w:type="dxa"/>
            <w:vAlign w:val="center"/>
          </w:tcPr>
          <w:p w:rsidR="00E07301" w:rsidRDefault="00482720" w:rsidP="00960D5B">
            <w:r>
              <w:rPr>
                <w:rFonts w:hint="eastAsia"/>
              </w:rPr>
              <w:t>输出找到的数据</w:t>
            </w:r>
          </w:p>
        </w:tc>
      </w:tr>
      <w:tr w:rsidR="00E07301" w:rsidTr="00960D5B">
        <w:trPr>
          <w:trHeight w:val="1883"/>
        </w:trPr>
        <w:tc>
          <w:tcPr>
            <w:tcW w:w="525" w:type="dxa"/>
            <w:vMerge/>
            <w:vAlign w:val="center"/>
          </w:tcPr>
          <w:p w:rsidR="00E07301" w:rsidRDefault="00E07301" w:rsidP="00960D5B">
            <w:pPr>
              <w:ind w:firstLine="420"/>
            </w:pPr>
          </w:p>
        </w:tc>
        <w:tc>
          <w:tcPr>
            <w:tcW w:w="3021" w:type="dxa"/>
            <w:vAlign w:val="center"/>
          </w:tcPr>
          <w:p w:rsidR="00E07301" w:rsidRDefault="00482720" w:rsidP="00960D5B">
            <w:r>
              <w:rPr>
                <w:rFonts w:hint="eastAsia"/>
              </w:rPr>
              <w:t>输入要修改的信息</w:t>
            </w:r>
          </w:p>
        </w:tc>
        <w:tc>
          <w:tcPr>
            <w:tcW w:w="2214" w:type="dxa"/>
            <w:vAlign w:val="center"/>
          </w:tcPr>
          <w:p w:rsidR="00E07301" w:rsidRDefault="00482720" w:rsidP="00960D5B">
            <w:r>
              <w:rPr>
                <w:rFonts w:hint="eastAsia"/>
              </w:rPr>
              <w:t>系统将数据库原来的数据删除，并且将新的信息存入数据库</w:t>
            </w:r>
          </w:p>
        </w:tc>
        <w:tc>
          <w:tcPr>
            <w:tcW w:w="2712" w:type="dxa"/>
            <w:vAlign w:val="center"/>
          </w:tcPr>
          <w:p w:rsidR="00E07301" w:rsidRDefault="00482720" w:rsidP="00960D5B">
            <w:r>
              <w:rPr>
                <w:rFonts w:hint="eastAsia"/>
              </w:rPr>
              <w:t>修改成功</w:t>
            </w:r>
            <w:r>
              <w:rPr>
                <w:rFonts w:hint="eastAsia"/>
              </w:rPr>
              <w:t>/</w:t>
            </w:r>
            <w:r>
              <w:rPr>
                <w:rFonts w:hint="eastAsia"/>
              </w:rPr>
              <w:t>失败</w:t>
            </w:r>
          </w:p>
        </w:tc>
      </w:tr>
    </w:tbl>
    <w:p w:rsidR="00E07301" w:rsidRDefault="00D078DC" w:rsidP="00E07301">
      <w:pPr>
        <w:pStyle w:val="3"/>
        <w:spacing w:before="156" w:after="156"/>
      </w:pPr>
      <w:bookmarkStart w:id="30" w:name="_Toc374482435"/>
      <w:bookmarkStart w:id="31" w:name="_Toc440285282"/>
      <w:r>
        <w:t>3</w:t>
      </w:r>
      <w:r w:rsidR="00E07301" w:rsidRPr="00980045">
        <w:t>.</w:t>
      </w:r>
      <w:r w:rsidR="00E07301">
        <w:t>1</w:t>
      </w:r>
      <w:r w:rsidR="00E07301" w:rsidRPr="00980045">
        <w:t>.</w:t>
      </w:r>
      <w:bookmarkEnd w:id="30"/>
      <w:r w:rsidR="009B43FE">
        <w:t>4</w:t>
      </w:r>
      <w:r w:rsidR="00247450">
        <w:rPr>
          <w:rFonts w:hint="eastAsia"/>
        </w:rPr>
        <w:t>客户</w:t>
      </w:r>
      <w:r w:rsidR="0091296F">
        <w:rPr>
          <w:rFonts w:hint="eastAsia"/>
        </w:rPr>
        <w:t>端</w:t>
      </w:r>
      <w:r w:rsidR="00247450">
        <w:t>模块</w:t>
      </w:r>
      <w:bookmarkEnd w:id="31"/>
    </w:p>
    <w:tbl>
      <w:tblPr>
        <w:tblpPr w:leftFromText="180" w:rightFromText="180" w:vertAnchor="text" w:horzAnchor="margin" w:tblpY="28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3021"/>
        <w:gridCol w:w="2214"/>
        <w:gridCol w:w="2712"/>
      </w:tblGrid>
      <w:tr w:rsidR="004D56FA" w:rsidTr="004D56FA">
        <w:trPr>
          <w:trHeight w:val="863"/>
        </w:trPr>
        <w:tc>
          <w:tcPr>
            <w:tcW w:w="525" w:type="dxa"/>
            <w:vMerge w:val="restart"/>
            <w:vAlign w:val="center"/>
          </w:tcPr>
          <w:p w:rsidR="004D56FA" w:rsidRDefault="004D56FA" w:rsidP="003A5978">
            <w:pPr>
              <w:ind w:firstLine="420"/>
            </w:pPr>
            <w:r>
              <w:rPr>
                <w:rFonts w:hint="eastAsia"/>
              </w:rPr>
              <w:t>运</w:t>
            </w:r>
            <w:r w:rsidR="00AB121E">
              <w:rPr>
                <w:rFonts w:hint="eastAsia"/>
              </w:rPr>
              <w:t>客户</w:t>
            </w:r>
            <w:r w:rsidR="002F5C4F">
              <w:rPr>
                <w:rFonts w:hint="eastAsia"/>
              </w:rPr>
              <w:t>端</w:t>
            </w:r>
            <w:r w:rsidR="00AB121E">
              <w:t>模</w:t>
            </w:r>
            <w:r w:rsidR="00AB121E">
              <w:lastRenderedPageBreak/>
              <w:t>块</w:t>
            </w:r>
          </w:p>
        </w:tc>
        <w:tc>
          <w:tcPr>
            <w:tcW w:w="3021" w:type="dxa"/>
            <w:vAlign w:val="center"/>
          </w:tcPr>
          <w:p w:rsidR="004D56FA" w:rsidRDefault="004D56FA" w:rsidP="004D56FA">
            <w:pPr>
              <w:ind w:firstLine="42"/>
            </w:pPr>
            <w:r>
              <w:rPr>
                <w:rFonts w:hint="eastAsia"/>
              </w:rPr>
              <w:lastRenderedPageBreak/>
              <w:t>输入</w:t>
            </w:r>
          </w:p>
        </w:tc>
        <w:tc>
          <w:tcPr>
            <w:tcW w:w="2214" w:type="dxa"/>
            <w:vAlign w:val="center"/>
          </w:tcPr>
          <w:p w:rsidR="004D56FA" w:rsidRDefault="004D56FA" w:rsidP="004D56FA">
            <w:r>
              <w:rPr>
                <w:rFonts w:hint="eastAsia"/>
              </w:rPr>
              <w:t>处理</w:t>
            </w:r>
          </w:p>
        </w:tc>
        <w:tc>
          <w:tcPr>
            <w:tcW w:w="2712" w:type="dxa"/>
            <w:vAlign w:val="center"/>
          </w:tcPr>
          <w:p w:rsidR="004D56FA" w:rsidRDefault="004D56FA" w:rsidP="004D56FA">
            <w:r>
              <w:rPr>
                <w:rFonts w:hint="eastAsia"/>
              </w:rPr>
              <w:t>输出</w:t>
            </w:r>
          </w:p>
        </w:tc>
      </w:tr>
      <w:tr w:rsidR="004D56FA" w:rsidTr="00AB121E">
        <w:trPr>
          <w:trHeight w:val="1245"/>
        </w:trPr>
        <w:tc>
          <w:tcPr>
            <w:tcW w:w="525" w:type="dxa"/>
            <w:vMerge/>
            <w:vAlign w:val="center"/>
          </w:tcPr>
          <w:p w:rsidR="004D56FA" w:rsidRDefault="004D56FA" w:rsidP="004D56FA">
            <w:pPr>
              <w:ind w:firstLine="420"/>
            </w:pPr>
          </w:p>
        </w:tc>
        <w:tc>
          <w:tcPr>
            <w:tcW w:w="3021" w:type="dxa"/>
            <w:vAlign w:val="center"/>
          </w:tcPr>
          <w:p w:rsidR="004D56FA" w:rsidRDefault="00533A25" w:rsidP="004D56FA">
            <w:pPr>
              <w:ind w:firstLine="42"/>
            </w:pPr>
            <w:r>
              <w:rPr>
                <w:rFonts w:hint="eastAsia"/>
              </w:rPr>
              <w:t>U</w:t>
            </w:r>
            <w:r>
              <w:t>I</w:t>
            </w:r>
            <w:r>
              <w:rPr>
                <w:rFonts w:hint="eastAsia"/>
              </w:rPr>
              <w:t>操作</w:t>
            </w:r>
          </w:p>
        </w:tc>
        <w:tc>
          <w:tcPr>
            <w:tcW w:w="2214" w:type="dxa"/>
            <w:vAlign w:val="center"/>
          </w:tcPr>
          <w:p w:rsidR="004D56FA" w:rsidRDefault="009818AE" w:rsidP="004D56FA">
            <w:r>
              <w:rPr>
                <w:rFonts w:hint="eastAsia"/>
              </w:rPr>
              <w:t>系统对</w:t>
            </w:r>
            <w:r>
              <w:rPr>
                <w:rFonts w:hint="eastAsia"/>
              </w:rPr>
              <w:t>UI</w:t>
            </w:r>
            <w:r>
              <w:rPr>
                <w:rFonts w:hint="eastAsia"/>
              </w:rPr>
              <w:t>进行重绘</w:t>
            </w:r>
          </w:p>
        </w:tc>
        <w:tc>
          <w:tcPr>
            <w:tcW w:w="2712" w:type="dxa"/>
            <w:vAlign w:val="center"/>
          </w:tcPr>
          <w:p w:rsidR="004D56FA" w:rsidRDefault="009818AE" w:rsidP="004D56FA">
            <w:r>
              <w:rPr>
                <w:rFonts w:hint="eastAsia"/>
              </w:rPr>
              <w:t>绘制出符合原型</w:t>
            </w:r>
            <w:r>
              <w:rPr>
                <w:rFonts w:hint="eastAsia"/>
              </w:rPr>
              <w:t>UI</w:t>
            </w:r>
            <w:r>
              <w:rPr>
                <w:rFonts w:hint="eastAsia"/>
              </w:rPr>
              <w:t>设计的图形界面</w:t>
            </w:r>
          </w:p>
        </w:tc>
      </w:tr>
      <w:tr w:rsidR="004D56FA" w:rsidTr="004D56FA">
        <w:trPr>
          <w:trHeight w:val="989"/>
        </w:trPr>
        <w:tc>
          <w:tcPr>
            <w:tcW w:w="525" w:type="dxa"/>
            <w:vMerge/>
            <w:vAlign w:val="center"/>
          </w:tcPr>
          <w:p w:rsidR="004D56FA" w:rsidRDefault="004D56FA" w:rsidP="004D56FA">
            <w:pPr>
              <w:ind w:firstLine="420"/>
            </w:pPr>
          </w:p>
        </w:tc>
        <w:tc>
          <w:tcPr>
            <w:tcW w:w="3021" w:type="dxa"/>
            <w:vAlign w:val="center"/>
          </w:tcPr>
          <w:p w:rsidR="004D56FA" w:rsidRDefault="00882BA6" w:rsidP="004D56FA">
            <w:pPr>
              <w:ind w:firstLine="42"/>
            </w:pPr>
            <w:r>
              <w:rPr>
                <w:rFonts w:hint="eastAsia"/>
              </w:rPr>
              <w:t>向</w:t>
            </w:r>
            <w:r w:rsidR="00E427A0">
              <w:rPr>
                <w:rFonts w:hint="eastAsia"/>
              </w:rPr>
              <w:t>服务器发送相关操作指令</w:t>
            </w:r>
          </w:p>
        </w:tc>
        <w:tc>
          <w:tcPr>
            <w:tcW w:w="2214" w:type="dxa"/>
            <w:vAlign w:val="center"/>
          </w:tcPr>
          <w:p w:rsidR="004D56FA" w:rsidRPr="00AB121E" w:rsidRDefault="00882BA6" w:rsidP="004D56FA">
            <w:r>
              <w:rPr>
                <w:rFonts w:hint="eastAsia"/>
              </w:rPr>
              <w:t>通过网络调用服务器</w:t>
            </w:r>
            <w:r>
              <w:rPr>
                <w:rFonts w:hint="eastAsia"/>
              </w:rPr>
              <w:t>API</w:t>
            </w:r>
          </w:p>
        </w:tc>
        <w:tc>
          <w:tcPr>
            <w:tcW w:w="2712" w:type="dxa"/>
            <w:vAlign w:val="center"/>
          </w:tcPr>
          <w:p w:rsidR="004D56FA" w:rsidRDefault="00882BA6" w:rsidP="004D56FA">
            <w:r>
              <w:rPr>
                <w:rFonts w:hint="eastAsia"/>
              </w:rPr>
              <w:t>操作返回信息</w:t>
            </w:r>
          </w:p>
        </w:tc>
      </w:tr>
    </w:tbl>
    <w:p w:rsidR="004D56FA" w:rsidRDefault="004D56FA" w:rsidP="004D56FA"/>
    <w:p w:rsidR="009E3D6C" w:rsidRDefault="00D078DC" w:rsidP="009E3D6C">
      <w:pPr>
        <w:pStyle w:val="2"/>
      </w:pPr>
      <w:bookmarkStart w:id="32" w:name="_Toc274740845"/>
      <w:bookmarkStart w:id="33" w:name="_Toc274740923"/>
      <w:bookmarkStart w:id="34" w:name="_Toc440285283"/>
      <w:r>
        <w:rPr>
          <w:rFonts w:hint="eastAsia"/>
        </w:rPr>
        <w:t>3</w:t>
      </w:r>
      <w:r w:rsidR="009E3D6C">
        <w:rPr>
          <w:rFonts w:hint="eastAsia"/>
        </w:rPr>
        <w:t>.2</w:t>
      </w:r>
      <w:r w:rsidR="009E3D6C">
        <w:rPr>
          <w:rFonts w:hint="eastAsia"/>
        </w:rPr>
        <w:t>测试内容</w:t>
      </w:r>
      <w:bookmarkEnd w:id="32"/>
      <w:bookmarkEnd w:id="33"/>
      <w:bookmarkEnd w:id="34"/>
    </w:p>
    <w:p w:rsidR="009126BF" w:rsidRDefault="00D078DC" w:rsidP="009126BF">
      <w:pPr>
        <w:pStyle w:val="3"/>
        <w:spacing w:before="156" w:after="156"/>
      </w:pPr>
      <w:bookmarkStart w:id="35" w:name="_Toc440285284"/>
      <w:r>
        <w:rPr>
          <w:rFonts w:hint="eastAsia"/>
        </w:rPr>
        <w:t>3</w:t>
      </w:r>
      <w:r w:rsidR="009126BF">
        <w:rPr>
          <w:rFonts w:hint="eastAsia"/>
        </w:rPr>
        <w:t>.</w:t>
      </w:r>
      <w:r w:rsidR="009126BF">
        <w:t>2.1</w:t>
      </w:r>
      <w:r w:rsidR="009126BF">
        <w:t>模块功能测试</w:t>
      </w:r>
      <w:bookmarkEnd w:id="35"/>
    </w:p>
    <w:p w:rsidR="00C720E4" w:rsidRPr="00443C7A" w:rsidRDefault="00C720E4" w:rsidP="00443C7A">
      <w:pPr>
        <w:spacing w:line="360" w:lineRule="auto"/>
        <w:ind w:firstLineChars="200" w:firstLine="480"/>
        <w:rPr>
          <w:sz w:val="24"/>
        </w:rPr>
      </w:pPr>
      <w:r w:rsidRPr="00443C7A">
        <w:rPr>
          <w:sz w:val="24"/>
        </w:rPr>
        <w:t>标识符：</w:t>
      </w:r>
      <w:r w:rsidRPr="00443C7A">
        <w:rPr>
          <w:sz w:val="24"/>
        </w:rPr>
        <w:t>Model-Test</w:t>
      </w:r>
    </w:p>
    <w:p w:rsidR="00C720E4" w:rsidRPr="00443C7A" w:rsidRDefault="004D56FA" w:rsidP="00443C7A">
      <w:pPr>
        <w:spacing w:line="360" w:lineRule="auto"/>
        <w:ind w:firstLineChars="200" w:firstLine="480"/>
        <w:rPr>
          <w:sz w:val="24"/>
        </w:rPr>
      </w:pPr>
      <w:r w:rsidRPr="00443C7A">
        <w:rPr>
          <w:sz w:val="24"/>
        </w:rPr>
        <w:t>进度安排</w:t>
      </w:r>
      <w:r w:rsidR="00C720E4" w:rsidRPr="00443C7A">
        <w:rPr>
          <w:sz w:val="24"/>
        </w:rPr>
        <w:t>：</w:t>
      </w:r>
    </w:p>
    <w:tbl>
      <w:tblPr>
        <w:tblpPr w:leftFromText="180" w:rightFromText="180" w:vertAnchor="text" w:horzAnchor="margin" w:tblpY="51"/>
        <w:tblW w:w="0" w:type="auto"/>
        <w:shd w:val="clear" w:color="auto" w:fill="FFFFFF"/>
        <w:tblCellMar>
          <w:left w:w="0" w:type="dxa"/>
          <w:right w:w="0" w:type="dxa"/>
        </w:tblCellMar>
        <w:tblLook w:val="04A0" w:firstRow="1" w:lastRow="0" w:firstColumn="1" w:lastColumn="0" w:noHBand="0" w:noVBand="1"/>
      </w:tblPr>
      <w:tblGrid>
        <w:gridCol w:w="1678"/>
        <w:gridCol w:w="1921"/>
        <w:gridCol w:w="1326"/>
        <w:gridCol w:w="1107"/>
        <w:gridCol w:w="2254"/>
      </w:tblGrid>
      <w:tr w:rsidR="004D56FA" w:rsidRPr="00C720E4" w:rsidTr="004D56FA">
        <w:tc>
          <w:tcPr>
            <w:tcW w:w="172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测试</w:t>
            </w:r>
            <w:r>
              <w:t>阶段</w:t>
            </w:r>
          </w:p>
        </w:tc>
        <w:tc>
          <w:tcPr>
            <w:tcW w:w="1980"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测试任务</w:t>
            </w:r>
          </w:p>
        </w:tc>
        <w:tc>
          <w:tcPr>
            <w:tcW w:w="13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工作量估计</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人员分配</w:t>
            </w:r>
          </w:p>
        </w:tc>
        <w:tc>
          <w:tcPr>
            <w:tcW w:w="2318"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起止时间</w:t>
            </w:r>
          </w:p>
        </w:tc>
      </w:tr>
      <w:tr w:rsidR="004D56FA" w:rsidRPr="00C720E4" w:rsidTr="004D56FA">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D56FA" w:rsidRPr="00C720E4" w:rsidRDefault="004D56FA" w:rsidP="004D56FA">
            <w:pPr>
              <w:rPr>
                <w:szCs w:val="21"/>
              </w:rPr>
            </w:pPr>
            <w:r>
              <w:t>模块功能测试</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56FA" w:rsidRDefault="004D56FA" w:rsidP="004D56FA">
            <w:r>
              <w:rPr>
                <w:rFonts w:hint="eastAsia"/>
              </w:rPr>
              <w:t>1.</w:t>
            </w:r>
            <w:r w:rsidR="0017117B">
              <w:t>服务器模块</w:t>
            </w:r>
          </w:p>
          <w:p w:rsidR="004D56FA" w:rsidRDefault="004D56FA" w:rsidP="004D56FA">
            <w:r>
              <w:rPr>
                <w:rFonts w:hint="eastAsia"/>
              </w:rPr>
              <w:t>2.</w:t>
            </w:r>
            <w:r w:rsidR="0017117B">
              <w:t>数据库模块</w:t>
            </w:r>
          </w:p>
          <w:p w:rsidR="0017117B" w:rsidRPr="00EF48AF" w:rsidRDefault="009078A5" w:rsidP="004D56FA">
            <w:r>
              <w:rPr>
                <w:rFonts w:hint="eastAsia"/>
              </w:rPr>
              <w:t>3</w:t>
            </w:r>
            <w:r w:rsidR="004D56FA">
              <w:rPr>
                <w:rFonts w:hint="eastAsia"/>
              </w:rPr>
              <w:t>.</w:t>
            </w:r>
            <w:r w:rsidR="0017117B">
              <w:rPr>
                <w:rFonts w:hint="eastAsia"/>
              </w:rPr>
              <w:t>客户</w:t>
            </w:r>
            <w:r w:rsidR="00EF48AF">
              <w:rPr>
                <w:rFonts w:hint="eastAsia"/>
              </w:rPr>
              <w:t>端</w:t>
            </w:r>
            <w:r w:rsidR="0017117B">
              <w:t>模块</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56FA" w:rsidRPr="00C720E4" w:rsidRDefault="004D56FA" w:rsidP="004D56FA">
            <w:pPr>
              <w:rPr>
                <w:szCs w:val="21"/>
              </w:rPr>
            </w:pPr>
            <w:r>
              <w:t>14</w:t>
            </w:r>
            <w:r w:rsidRPr="00C720E4">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56FA" w:rsidRPr="00C720E4" w:rsidRDefault="004D56FA" w:rsidP="004D56FA">
            <w:pPr>
              <w:rPr>
                <w:szCs w:val="21"/>
              </w:rPr>
            </w:pPr>
            <w:r>
              <w:t>开发小组成员</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56FA" w:rsidRPr="00C720E4" w:rsidRDefault="004D56FA" w:rsidP="0017117B">
            <w:pPr>
              <w:rPr>
                <w:szCs w:val="21"/>
              </w:rPr>
            </w:pPr>
            <w:r>
              <w:t>201</w:t>
            </w:r>
            <w:r w:rsidR="00AC2CD0">
              <w:rPr>
                <w:rFonts w:hint="eastAsia"/>
              </w:rPr>
              <w:t>6</w:t>
            </w:r>
            <w:r>
              <w:t>年</w:t>
            </w:r>
            <w:r>
              <w:rPr>
                <w:rFonts w:hint="eastAsia"/>
              </w:rPr>
              <w:t>1</w:t>
            </w:r>
            <w:r>
              <w:rPr>
                <w:rFonts w:hint="eastAsia"/>
              </w:rPr>
              <w:t>月</w:t>
            </w:r>
            <w:r w:rsidR="00491355">
              <w:rPr>
                <w:rFonts w:hint="eastAsia"/>
              </w:rPr>
              <w:t>2</w:t>
            </w:r>
            <w:r>
              <w:rPr>
                <w:rFonts w:hint="eastAsia"/>
              </w:rPr>
              <w:t>日</w:t>
            </w:r>
            <w:r>
              <w:rPr>
                <w:rFonts w:hint="eastAsia"/>
              </w:rPr>
              <w:t>-</w:t>
            </w:r>
            <w:r w:rsidR="00AC2CD0">
              <w:t>2016</w:t>
            </w:r>
            <w:r>
              <w:t>年</w:t>
            </w:r>
            <w:r>
              <w:rPr>
                <w:rFonts w:hint="eastAsia"/>
              </w:rPr>
              <w:t>1</w:t>
            </w:r>
            <w:r>
              <w:rPr>
                <w:rFonts w:hint="eastAsia"/>
              </w:rPr>
              <w:t>月</w:t>
            </w:r>
            <w:r>
              <w:t>14</w:t>
            </w:r>
            <w:r>
              <w:rPr>
                <w:rFonts w:hint="eastAsia"/>
              </w:rPr>
              <w:t>日</w:t>
            </w:r>
          </w:p>
        </w:tc>
      </w:tr>
    </w:tbl>
    <w:p w:rsidR="004D56FA" w:rsidRDefault="00144FEA" w:rsidP="00C720E4">
      <w:pPr>
        <w:rPr>
          <w:szCs w:val="21"/>
        </w:rPr>
      </w:pPr>
      <w:r>
        <w:rPr>
          <w:szCs w:val="21"/>
        </w:rPr>
        <w:tab/>
      </w:r>
      <w:r>
        <w:rPr>
          <w:szCs w:val="21"/>
        </w:rPr>
        <w:t>测试结果</w:t>
      </w:r>
      <w:r>
        <w:rPr>
          <w:rFonts w:hint="eastAsia"/>
          <w:szCs w:val="21"/>
        </w:rPr>
        <w:t>：</w:t>
      </w:r>
    </w:p>
    <w:tbl>
      <w:tblPr>
        <w:tblpPr w:leftFromText="180" w:rightFromText="180" w:vertAnchor="text" w:horzAnchor="margin" w:tblpXSpec="center" w:tblpY="51"/>
        <w:tblW w:w="9062" w:type="dxa"/>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332"/>
        <w:gridCol w:w="1493"/>
        <w:gridCol w:w="1276"/>
        <w:gridCol w:w="1701"/>
        <w:gridCol w:w="1559"/>
        <w:gridCol w:w="1701"/>
      </w:tblGrid>
      <w:tr w:rsidR="006C7D60" w:rsidRPr="00C720E4" w:rsidTr="006C7D60">
        <w:tc>
          <w:tcPr>
            <w:tcW w:w="1332"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测试</w:t>
            </w:r>
            <w:r>
              <w:t>阶段</w:t>
            </w:r>
          </w:p>
        </w:tc>
        <w:tc>
          <w:tcPr>
            <w:tcW w:w="1493"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测试任务</w:t>
            </w:r>
          </w:p>
        </w:tc>
        <w:tc>
          <w:tcPr>
            <w:tcW w:w="1276"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工作量估计</w:t>
            </w:r>
          </w:p>
        </w:tc>
        <w:tc>
          <w:tcPr>
            <w:tcW w:w="1701"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人员分配</w:t>
            </w:r>
          </w:p>
        </w:tc>
        <w:tc>
          <w:tcPr>
            <w:tcW w:w="1559"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起止时间</w:t>
            </w:r>
          </w:p>
        </w:tc>
        <w:tc>
          <w:tcPr>
            <w:tcW w:w="1701" w:type="dxa"/>
            <w:shd w:val="clear" w:color="auto" w:fill="999999"/>
          </w:tcPr>
          <w:p w:rsidR="006C7D60" w:rsidRDefault="006C7D60" w:rsidP="006C7D60">
            <w:pPr>
              <w:jc w:val="center"/>
            </w:pPr>
          </w:p>
          <w:p w:rsidR="006C7D60" w:rsidRPr="00C720E4" w:rsidRDefault="006C7D60" w:rsidP="006C7D60">
            <w:pPr>
              <w:jc w:val="center"/>
            </w:pPr>
            <w:r>
              <w:t>测试结果</w:t>
            </w:r>
          </w:p>
        </w:tc>
      </w:tr>
      <w:tr w:rsidR="006C7D60" w:rsidRPr="00C720E4" w:rsidTr="006C7D60">
        <w:tc>
          <w:tcPr>
            <w:tcW w:w="1332" w:type="dxa"/>
            <w:vMerge w:val="restart"/>
            <w:shd w:val="clear" w:color="auto" w:fill="E6E6E6"/>
            <w:tcMar>
              <w:top w:w="0" w:type="dxa"/>
              <w:left w:w="108" w:type="dxa"/>
              <w:bottom w:w="0" w:type="dxa"/>
              <w:right w:w="108" w:type="dxa"/>
            </w:tcMar>
            <w:hideMark/>
          </w:tcPr>
          <w:p w:rsidR="006C7D60" w:rsidRDefault="006C7D60" w:rsidP="00373CE7">
            <w:pPr>
              <w:jc w:val="center"/>
            </w:pPr>
          </w:p>
          <w:p w:rsidR="006C7D60" w:rsidRDefault="006C7D60" w:rsidP="00373CE7">
            <w:pPr>
              <w:jc w:val="center"/>
            </w:pPr>
          </w:p>
          <w:p w:rsidR="006C7D60" w:rsidRDefault="006C7D60" w:rsidP="00373CE7">
            <w:pPr>
              <w:jc w:val="center"/>
            </w:pPr>
          </w:p>
          <w:p w:rsidR="006C7D60" w:rsidRPr="00C720E4" w:rsidRDefault="006C7D60" w:rsidP="00373CE7">
            <w:pPr>
              <w:jc w:val="center"/>
              <w:rPr>
                <w:szCs w:val="21"/>
              </w:rPr>
            </w:pPr>
            <w:r>
              <w:t>模块功能测试</w:t>
            </w:r>
          </w:p>
        </w:tc>
        <w:tc>
          <w:tcPr>
            <w:tcW w:w="1493" w:type="dxa"/>
            <w:shd w:val="clear" w:color="auto" w:fill="FFFFFF"/>
            <w:tcMar>
              <w:top w:w="0" w:type="dxa"/>
              <w:left w:w="108" w:type="dxa"/>
              <w:bottom w:w="0" w:type="dxa"/>
              <w:right w:w="108" w:type="dxa"/>
            </w:tcMar>
            <w:hideMark/>
          </w:tcPr>
          <w:p w:rsidR="006C7D60" w:rsidRDefault="006C7D60" w:rsidP="00373CE7"/>
          <w:p w:rsidR="006C7D60" w:rsidRDefault="006C7D60" w:rsidP="00373CE7"/>
          <w:p w:rsidR="006C7D60" w:rsidRPr="00EF48AF" w:rsidRDefault="006C7D60" w:rsidP="00373CE7">
            <w:r>
              <w:t>服务器模块</w:t>
            </w:r>
          </w:p>
        </w:tc>
        <w:tc>
          <w:tcPr>
            <w:tcW w:w="1276" w:type="dxa"/>
            <w:shd w:val="clear" w:color="auto" w:fill="FFFFFF"/>
            <w:tcMar>
              <w:top w:w="0" w:type="dxa"/>
              <w:left w:w="108" w:type="dxa"/>
              <w:bottom w:w="0" w:type="dxa"/>
              <w:right w:w="108" w:type="dxa"/>
            </w:tcMar>
            <w:hideMark/>
          </w:tcPr>
          <w:p w:rsidR="006C7D60" w:rsidRDefault="006C7D60" w:rsidP="0065535B"/>
          <w:p w:rsidR="006C7D60" w:rsidRDefault="006C7D60" w:rsidP="0065535B"/>
          <w:p w:rsidR="006C7D60" w:rsidRPr="00C720E4" w:rsidRDefault="006C7D60" w:rsidP="006C7D60">
            <w:pPr>
              <w:jc w:val="center"/>
              <w:rPr>
                <w:szCs w:val="21"/>
              </w:rPr>
            </w:pPr>
            <w:r>
              <w:t>14</w:t>
            </w:r>
            <w:r w:rsidRPr="00C720E4">
              <w:t>日</w:t>
            </w:r>
          </w:p>
        </w:tc>
        <w:tc>
          <w:tcPr>
            <w:tcW w:w="1701" w:type="dxa"/>
            <w:shd w:val="clear" w:color="auto" w:fill="FFFFFF"/>
            <w:tcMar>
              <w:top w:w="0" w:type="dxa"/>
              <w:left w:w="108" w:type="dxa"/>
              <w:bottom w:w="0" w:type="dxa"/>
              <w:right w:w="108" w:type="dxa"/>
            </w:tcMar>
            <w:hideMark/>
          </w:tcPr>
          <w:p w:rsidR="006C7D60" w:rsidRDefault="006C7D60" w:rsidP="0065535B"/>
          <w:p w:rsidR="00F4613F" w:rsidRDefault="00F4613F" w:rsidP="0065535B"/>
          <w:p w:rsidR="006C7D60" w:rsidRPr="00C720E4" w:rsidRDefault="006C7D60" w:rsidP="0065535B">
            <w:pPr>
              <w:rPr>
                <w:szCs w:val="21"/>
              </w:rPr>
            </w:pPr>
            <w:r>
              <w:t>开发小组成员</w:t>
            </w:r>
          </w:p>
        </w:tc>
        <w:tc>
          <w:tcPr>
            <w:tcW w:w="1559" w:type="dxa"/>
            <w:shd w:val="clear" w:color="auto" w:fill="FFFFFF"/>
            <w:tcMar>
              <w:top w:w="0" w:type="dxa"/>
              <w:left w:w="108" w:type="dxa"/>
              <w:bottom w:w="0" w:type="dxa"/>
              <w:right w:w="108" w:type="dxa"/>
            </w:tcMar>
            <w:hideMark/>
          </w:tcPr>
          <w:p w:rsidR="006C7D60" w:rsidRPr="00C720E4" w:rsidRDefault="006C7D60" w:rsidP="0065535B">
            <w:pPr>
              <w:rPr>
                <w:szCs w:val="21"/>
              </w:rPr>
            </w:pPr>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14</w:t>
            </w:r>
            <w:r>
              <w:rPr>
                <w:rFonts w:hint="eastAsia"/>
              </w:rPr>
              <w:t>日</w:t>
            </w:r>
          </w:p>
        </w:tc>
        <w:tc>
          <w:tcPr>
            <w:tcW w:w="1701" w:type="dxa"/>
            <w:shd w:val="clear" w:color="auto" w:fill="FFFFFF"/>
          </w:tcPr>
          <w:p w:rsidR="006C7D60" w:rsidRDefault="006C7D60" w:rsidP="0065535B"/>
          <w:p w:rsidR="003A0E9E" w:rsidRDefault="003A0E9E" w:rsidP="0065535B"/>
          <w:p w:rsidR="003A0E9E" w:rsidRDefault="00CD7044" w:rsidP="003A0E9E">
            <w:pPr>
              <w:jc w:val="center"/>
            </w:pPr>
            <w:r>
              <w:rPr>
                <w:rFonts w:hint="eastAsia"/>
              </w:rPr>
              <w:t>1</w:t>
            </w:r>
            <w:r>
              <w:rPr>
                <w:rFonts w:hint="eastAsia"/>
              </w:rPr>
              <w:t>类</w:t>
            </w:r>
          </w:p>
        </w:tc>
      </w:tr>
      <w:tr w:rsidR="006C7D60" w:rsidRPr="00C720E4" w:rsidTr="006C7D60">
        <w:tc>
          <w:tcPr>
            <w:tcW w:w="1332" w:type="dxa"/>
            <w:vMerge/>
            <w:shd w:val="clear" w:color="auto" w:fill="E6E6E6"/>
            <w:tcMar>
              <w:top w:w="0" w:type="dxa"/>
              <w:left w:w="108" w:type="dxa"/>
              <w:bottom w:w="0" w:type="dxa"/>
              <w:right w:w="108" w:type="dxa"/>
            </w:tcMar>
          </w:tcPr>
          <w:p w:rsidR="006C7D60" w:rsidRDefault="006C7D60" w:rsidP="0065535B"/>
        </w:tc>
        <w:tc>
          <w:tcPr>
            <w:tcW w:w="1493" w:type="dxa"/>
            <w:shd w:val="clear" w:color="auto" w:fill="FFFFFF"/>
            <w:tcMar>
              <w:top w:w="0" w:type="dxa"/>
              <w:left w:w="108" w:type="dxa"/>
              <w:bottom w:w="0" w:type="dxa"/>
              <w:right w:w="108" w:type="dxa"/>
            </w:tcMar>
          </w:tcPr>
          <w:p w:rsidR="006C7D60" w:rsidRDefault="006C7D60" w:rsidP="00373CE7"/>
          <w:p w:rsidR="006C7D60" w:rsidRDefault="006C7D60" w:rsidP="00373CE7"/>
          <w:p w:rsidR="006C7D60" w:rsidRDefault="006C7D60" w:rsidP="00373CE7">
            <w:r>
              <w:t>数据库模块</w:t>
            </w:r>
          </w:p>
        </w:tc>
        <w:tc>
          <w:tcPr>
            <w:tcW w:w="1276" w:type="dxa"/>
            <w:shd w:val="clear" w:color="auto" w:fill="FFFFFF"/>
            <w:tcMar>
              <w:top w:w="0" w:type="dxa"/>
              <w:left w:w="108" w:type="dxa"/>
              <w:bottom w:w="0" w:type="dxa"/>
              <w:right w:w="108" w:type="dxa"/>
            </w:tcMar>
          </w:tcPr>
          <w:p w:rsidR="006C7D60" w:rsidRDefault="006C7D60" w:rsidP="006C7D60">
            <w:pPr>
              <w:jc w:val="center"/>
            </w:pPr>
          </w:p>
          <w:p w:rsidR="006C7D60" w:rsidRDefault="006C7D60" w:rsidP="006C7D60">
            <w:pPr>
              <w:jc w:val="center"/>
            </w:pPr>
          </w:p>
          <w:p w:rsidR="006C7D60" w:rsidRDefault="006C7D60" w:rsidP="006C7D60">
            <w:pPr>
              <w:jc w:val="center"/>
            </w:pPr>
            <w:r>
              <w:t>14</w:t>
            </w:r>
            <w:r w:rsidRPr="00C720E4">
              <w:t>日</w:t>
            </w:r>
          </w:p>
        </w:tc>
        <w:tc>
          <w:tcPr>
            <w:tcW w:w="1701" w:type="dxa"/>
            <w:shd w:val="clear" w:color="auto" w:fill="FFFFFF"/>
            <w:tcMar>
              <w:top w:w="0" w:type="dxa"/>
              <w:left w:w="108" w:type="dxa"/>
              <w:bottom w:w="0" w:type="dxa"/>
              <w:right w:w="108" w:type="dxa"/>
            </w:tcMar>
          </w:tcPr>
          <w:p w:rsidR="006C7D60" w:rsidRDefault="006C7D60" w:rsidP="0065535B"/>
          <w:p w:rsidR="00F4613F" w:rsidRDefault="00F4613F" w:rsidP="0065535B"/>
          <w:p w:rsidR="006C7D60" w:rsidRDefault="006C7D60" w:rsidP="0065535B">
            <w:r>
              <w:t>开发小组成员</w:t>
            </w:r>
          </w:p>
        </w:tc>
        <w:tc>
          <w:tcPr>
            <w:tcW w:w="1559" w:type="dxa"/>
            <w:shd w:val="clear" w:color="auto" w:fill="FFFFFF"/>
            <w:tcMar>
              <w:top w:w="0" w:type="dxa"/>
              <w:left w:w="108" w:type="dxa"/>
              <w:bottom w:w="0" w:type="dxa"/>
              <w:right w:w="108" w:type="dxa"/>
            </w:tcMar>
          </w:tcPr>
          <w:p w:rsidR="006C7D60" w:rsidRDefault="006C7D60" w:rsidP="0065535B">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14</w:t>
            </w:r>
            <w:r>
              <w:rPr>
                <w:rFonts w:hint="eastAsia"/>
              </w:rPr>
              <w:t>日</w:t>
            </w:r>
          </w:p>
        </w:tc>
        <w:tc>
          <w:tcPr>
            <w:tcW w:w="1701" w:type="dxa"/>
            <w:shd w:val="clear" w:color="auto" w:fill="FFFFFF"/>
          </w:tcPr>
          <w:p w:rsidR="003A0E9E" w:rsidRDefault="003A0E9E" w:rsidP="003A0E9E">
            <w:pPr>
              <w:jc w:val="center"/>
            </w:pPr>
          </w:p>
          <w:p w:rsidR="003A0E9E" w:rsidRDefault="003A0E9E" w:rsidP="003A0E9E">
            <w:pPr>
              <w:jc w:val="center"/>
            </w:pPr>
          </w:p>
          <w:p w:rsidR="006C7D60" w:rsidRDefault="00CD7044" w:rsidP="003A0E9E">
            <w:pPr>
              <w:jc w:val="center"/>
            </w:pPr>
            <w:r>
              <w:rPr>
                <w:rFonts w:hint="eastAsia"/>
              </w:rPr>
              <w:t>1</w:t>
            </w:r>
            <w:r>
              <w:rPr>
                <w:rFonts w:hint="eastAsia"/>
              </w:rPr>
              <w:t>类</w:t>
            </w:r>
          </w:p>
        </w:tc>
      </w:tr>
      <w:tr w:rsidR="006C7D60" w:rsidRPr="00C720E4" w:rsidTr="006C7D60">
        <w:tc>
          <w:tcPr>
            <w:tcW w:w="1332" w:type="dxa"/>
            <w:vMerge/>
            <w:shd w:val="clear" w:color="auto" w:fill="E6E6E6"/>
            <w:tcMar>
              <w:top w:w="0" w:type="dxa"/>
              <w:left w:w="108" w:type="dxa"/>
              <w:bottom w:w="0" w:type="dxa"/>
              <w:right w:w="108" w:type="dxa"/>
            </w:tcMar>
          </w:tcPr>
          <w:p w:rsidR="006C7D60" w:rsidRDefault="006C7D60" w:rsidP="0065535B"/>
        </w:tc>
        <w:tc>
          <w:tcPr>
            <w:tcW w:w="1493" w:type="dxa"/>
            <w:shd w:val="clear" w:color="auto" w:fill="FFFFFF"/>
            <w:tcMar>
              <w:top w:w="0" w:type="dxa"/>
              <w:left w:w="108" w:type="dxa"/>
              <w:bottom w:w="0" w:type="dxa"/>
              <w:right w:w="108" w:type="dxa"/>
            </w:tcMar>
          </w:tcPr>
          <w:p w:rsidR="006C7D60" w:rsidRDefault="006C7D60" w:rsidP="00373CE7"/>
          <w:p w:rsidR="006C7D60" w:rsidRDefault="006C7D60" w:rsidP="00373CE7"/>
          <w:p w:rsidR="006C7D60" w:rsidRDefault="006C7D60" w:rsidP="00373CE7">
            <w:r>
              <w:rPr>
                <w:rFonts w:hint="eastAsia"/>
              </w:rPr>
              <w:t>客户端</w:t>
            </w:r>
            <w:r>
              <w:t>模块</w:t>
            </w:r>
          </w:p>
        </w:tc>
        <w:tc>
          <w:tcPr>
            <w:tcW w:w="1276" w:type="dxa"/>
            <w:shd w:val="clear" w:color="auto" w:fill="FFFFFF"/>
            <w:tcMar>
              <w:top w:w="0" w:type="dxa"/>
              <w:left w:w="108" w:type="dxa"/>
              <w:bottom w:w="0" w:type="dxa"/>
              <w:right w:w="108" w:type="dxa"/>
            </w:tcMar>
          </w:tcPr>
          <w:p w:rsidR="006C7D60" w:rsidRDefault="006C7D60" w:rsidP="006C7D60">
            <w:pPr>
              <w:jc w:val="center"/>
            </w:pPr>
          </w:p>
          <w:p w:rsidR="006C7D60" w:rsidRDefault="006C7D60" w:rsidP="006C7D60">
            <w:pPr>
              <w:jc w:val="center"/>
            </w:pPr>
          </w:p>
          <w:p w:rsidR="006C7D60" w:rsidRDefault="006C7D60" w:rsidP="006C7D60">
            <w:pPr>
              <w:jc w:val="center"/>
            </w:pPr>
            <w:r>
              <w:t>14</w:t>
            </w:r>
            <w:r w:rsidRPr="00C720E4">
              <w:t>日</w:t>
            </w:r>
          </w:p>
        </w:tc>
        <w:tc>
          <w:tcPr>
            <w:tcW w:w="1701" w:type="dxa"/>
            <w:shd w:val="clear" w:color="auto" w:fill="FFFFFF"/>
            <w:tcMar>
              <w:top w:w="0" w:type="dxa"/>
              <w:left w:w="108" w:type="dxa"/>
              <w:bottom w:w="0" w:type="dxa"/>
              <w:right w:w="108" w:type="dxa"/>
            </w:tcMar>
          </w:tcPr>
          <w:p w:rsidR="006C7D60" w:rsidRDefault="006C7D60" w:rsidP="0065535B"/>
          <w:p w:rsidR="006C7D60" w:rsidRDefault="006C7D60" w:rsidP="0065535B"/>
          <w:p w:rsidR="006C7D60" w:rsidRDefault="006C7D60" w:rsidP="0065535B">
            <w:r>
              <w:t>开发小组成员</w:t>
            </w:r>
          </w:p>
        </w:tc>
        <w:tc>
          <w:tcPr>
            <w:tcW w:w="1559" w:type="dxa"/>
            <w:shd w:val="clear" w:color="auto" w:fill="FFFFFF"/>
            <w:tcMar>
              <w:top w:w="0" w:type="dxa"/>
              <w:left w:w="108" w:type="dxa"/>
              <w:bottom w:w="0" w:type="dxa"/>
              <w:right w:w="108" w:type="dxa"/>
            </w:tcMar>
          </w:tcPr>
          <w:p w:rsidR="006C7D60" w:rsidRDefault="006C7D60" w:rsidP="0065535B">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lastRenderedPageBreak/>
              <w:t>14</w:t>
            </w:r>
            <w:r>
              <w:rPr>
                <w:rFonts w:hint="eastAsia"/>
              </w:rPr>
              <w:t>日</w:t>
            </w:r>
          </w:p>
        </w:tc>
        <w:tc>
          <w:tcPr>
            <w:tcW w:w="1701" w:type="dxa"/>
            <w:shd w:val="clear" w:color="auto" w:fill="FFFFFF"/>
          </w:tcPr>
          <w:p w:rsidR="003A0E9E" w:rsidRDefault="003A0E9E" w:rsidP="003A0E9E">
            <w:pPr>
              <w:jc w:val="center"/>
            </w:pPr>
          </w:p>
          <w:p w:rsidR="003A0E9E" w:rsidRDefault="003A0E9E" w:rsidP="003A0E9E">
            <w:pPr>
              <w:jc w:val="center"/>
            </w:pPr>
          </w:p>
          <w:p w:rsidR="006C7D60" w:rsidRDefault="00CD7044" w:rsidP="003A0E9E">
            <w:pPr>
              <w:jc w:val="center"/>
            </w:pPr>
            <w:r>
              <w:rPr>
                <w:rFonts w:hint="eastAsia"/>
              </w:rPr>
              <w:t>2</w:t>
            </w:r>
            <w:r>
              <w:rPr>
                <w:rFonts w:hint="eastAsia"/>
              </w:rPr>
              <w:t>类</w:t>
            </w:r>
          </w:p>
        </w:tc>
      </w:tr>
    </w:tbl>
    <w:p w:rsidR="00373CE7" w:rsidRDefault="00373CE7" w:rsidP="00C720E4">
      <w:pPr>
        <w:rPr>
          <w:szCs w:val="21"/>
        </w:rPr>
      </w:pPr>
    </w:p>
    <w:p w:rsidR="00373CE7" w:rsidRDefault="00373CE7" w:rsidP="00C720E4">
      <w:pPr>
        <w:rPr>
          <w:szCs w:val="21"/>
        </w:rPr>
      </w:pPr>
    </w:p>
    <w:p w:rsidR="001375A9" w:rsidRDefault="00D078DC" w:rsidP="001375A9">
      <w:pPr>
        <w:pStyle w:val="3"/>
        <w:spacing w:before="156" w:after="156"/>
      </w:pPr>
      <w:bookmarkStart w:id="36" w:name="_Toc440285285"/>
      <w:bookmarkStart w:id="37" w:name="_Toc274740846"/>
      <w:bookmarkStart w:id="38" w:name="_Toc274740924"/>
      <w:r>
        <w:rPr>
          <w:rFonts w:hint="eastAsia"/>
        </w:rPr>
        <w:t>3</w:t>
      </w:r>
      <w:r w:rsidR="001375A9">
        <w:rPr>
          <w:rFonts w:hint="eastAsia"/>
        </w:rPr>
        <w:t>.</w:t>
      </w:r>
      <w:r w:rsidR="001375A9">
        <w:t>2.2</w:t>
      </w:r>
      <w:r w:rsidR="001375A9">
        <w:t>系统接口测试</w:t>
      </w:r>
      <w:bookmarkEnd w:id="36"/>
    </w:p>
    <w:p w:rsidR="00491E22" w:rsidRPr="00443C7A" w:rsidRDefault="001375A9" w:rsidP="00443C7A">
      <w:pPr>
        <w:spacing w:line="360" w:lineRule="auto"/>
        <w:ind w:firstLineChars="200" w:firstLine="480"/>
        <w:rPr>
          <w:sz w:val="24"/>
        </w:rPr>
      </w:pPr>
      <w:r w:rsidRPr="00443C7A">
        <w:rPr>
          <w:sz w:val="24"/>
        </w:rPr>
        <w:t>标识符：</w:t>
      </w:r>
      <w:r w:rsidRPr="00443C7A">
        <w:rPr>
          <w:sz w:val="24"/>
        </w:rPr>
        <w:t>Interface-Test</w:t>
      </w:r>
    </w:p>
    <w:p w:rsidR="001375A9" w:rsidRDefault="001375A9" w:rsidP="00443C7A">
      <w:pPr>
        <w:spacing w:line="360" w:lineRule="auto"/>
        <w:ind w:firstLineChars="200" w:firstLine="480"/>
      </w:pPr>
      <w:r w:rsidRPr="00443C7A">
        <w:rPr>
          <w:sz w:val="24"/>
        </w:rPr>
        <w:t>进度安排：</w:t>
      </w:r>
    </w:p>
    <w:tbl>
      <w:tblPr>
        <w:tblW w:w="0" w:type="auto"/>
        <w:shd w:val="clear" w:color="auto" w:fill="FFFFFF"/>
        <w:tblCellMar>
          <w:left w:w="0" w:type="dxa"/>
          <w:right w:w="0" w:type="dxa"/>
        </w:tblCellMar>
        <w:tblLook w:val="04A0" w:firstRow="1" w:lastRow="0" w:firstColumn="1" w:lastColumn="0" w:noHBand="0" w:noVBand="1"/>
      </w:tblPr>
      <w:tblGrid>
        <w:gridCol w:w="1676"/>
        <w:gridCol w:w="1927"/>
        <w:gridCol w:w="1325"/>
        <w:gridCol w:w="1106"/>
        <w:gridCol w:w="2252"/>
      </w:tblGrid>
      <w:tr w:rsidR="001375A9" w:rsidRPr="00C720E4" w:rsidTr="00960D5B">
        <w:tc>
          <w:tcPr>
            <w:tcW w:w="172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测试</w:t>
            </w:r>
            <w:r>
              <w:t>模块</w:t>
            </w:r>
          </w:p>
        </w:tc>
        <w:tc>
          <w:tcPr>
            <w:tcW w:w="1980"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测试任务</w:t>
            </w:r>
          </w:p>
        </w:tc>
        <w:tc>
          <w:tcPr>
            <w:tcW w:w="13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工作量估计</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人员分配</w:t>
            </w:r>
          </w:p>
        </w:tc>
        <w:tc>
          <w:tcPr>
            <w:tcW w:w="2318"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起止时间</w:t>
            </w:r>
          </w:p>
        </w:tc>
      </w:tr>
      <w:tr w:rsidR="001375A9" w:rsidRPr="00C720E4" w:rsidTr="00960D5B">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1375A9" w:rsidRPr="00826D39" w:rsidRDefault="001375A9" w:rsidP="001375A9">
            <w:r w:rsidRPr="00826D39">
              <w:rPr>
                <w:rFonts w:hint="eastAsia"/>
              </w:rPr>
              <w:t>系统整合情况</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75A9" w:rsidRPr="00826D39" w:rsidRDefault="001375A9" w:rsidP="004D56FA">
            <w:r w:rsidRPr="00826D39">
              <w:rPr>
                <w:rFonts w:hint="eastAsia"/>
              </w:rPr>
              <w:t>是否能正确实现</w:t>
            </w:r>
            <w:r w:rsidR="004D56FA">
              <w:rPr>
                <w:rFonts w:hint="eastAsia"/>
              </w:rPr>
              <w:t>系统内部、外部沟通</w:t>
            </w:r>
            <w:r w:rsidRPr="00826D39">
              <w:rPr>
                <w:rFonts w:hint="eastAsia"/>
              </w:rPr>
              <w:t>功能功能，在上述功能的沟通过程中是否存在数据丢失、数据错误，是否有操作错误。</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75A9" w:rsidRPr="00826D39" w:rsidRDefault="001375A9" w:rsidP="001375A9">
            <w:r w:rsidRPr="00826D39">
              <w:rPr>
                <w:rFonts w:hint="eastAsia"/>
              </w:rPr>
              <w:t>6</w:t>
            </w:r>
            <w:r w:rsidRPr="00826D39">
              <w:rPr>
                <w:rFonts w:hint="eastAsia"/>
              </w:rPr>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75A9" w:rsidRPr="00826D39" w:rsidRDefault="000549E7" w:rsidP="000549E7">
            <w:r>
              <w:rPr>
                <w:rFonts w:hint="eastAsia"/>
              </w:rPr>
              <w:t>李想</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75A9" w:rsidRDefault="001375A9" w:rsidP="0017117B">
            <w:r w:rsidRPr="00826D39">
              <w:rPr>
                <w:rFonts w:hint="eastAsia"/>
              </w:rPr>
              <w:t>201</w:t>
            </w:r>
            <w:r w:rsidR="00AC2CD0">
              <w:rPr>
                <w:rFonts w:hint="eastAsia"/>
              </w:rPr>
              <w:t>6</w:t>
            </w:r>
            <w:r w:rsidRPr="00826D39">
              <w:rPr>
                <w:rFonts w:hint="eastAsia"/>
              </w:rPr>
              <w:t>年</w:t>
            </w:r>
            <w:r w:rsidRPr="00826D39">
              <w:rPr>
                <w:rFonts w:hint="eastAsia"/>
              </w:rPr>
              <w:t>1</w:t>
            </w:r>
            <w:r w:rsidRPr="00826D39">
              <w:rPr>
                <w:rFonts w:hint="eastAsia"/>
              </w:rPr>
              <w:t>月</w:t>
            </w:r>
            <w:r w:rsidRPr="00826D39">
              <w:rPr>
                <w:rFonts w:hint="eastAsia"/>
              </w:rPr>
              <w:t>15</w:t>
            </w:r>
            <w:r w:rsidRPr="00826D39">
              <w:rPr>
                <w:rFonts w:hint="eastAsia"/>
              </w:rPr>
              <w:t>日</w:t>
            </w:r>
            <w:r w:rsidRPr="00826D39">
              <w:rPr>
                <w:rFonts w:hint="eastAsia"/>
              </w:rPr>
              <w:t>-</w:t>
            </w:r>
            <w:r w:rsidR="00AC2CD0">
              <w:rPr>
                <w:rFonts w:hint="eastAsia"/>
              </w:rPr>
              <w:t>2016</w:t>
            </w:r>
            <w:r w:rsidRPr="00826D39">
              <w:rPr>
                <w:rFonts w:hint="eastAsia"/>
              </w:rPr>
              <w:t>年</w:t>
            </w:r>
            <w:r w:rsidRPr="00826D39">
              <w:rPr>
                <w:rFonts w:hint="eastAsia"/>
              </w:rPr>
              <w:t>1</w:t>
            </w:r>
            <w:r w:rsidRPr="00826D39">
              <w:rPr>
                <w:rFonts w:hint="eastAsia"/>
              </w:rPr>
              <w:t>月</w:t>
            </w:r>
            <w:r w:rsidRPr="00826D39">
              <w:rPr>
                <w:rFonts w:hint="eastAsia"/>
              </w:rPr>
              <w:t>20</w:t>
            </w:r>
            <w:r w:rsidRPr="00826D39">
              <w:rPr>
                <w:rFonts w:hint="eastAsia"/>
              </w:rPr>
              <w:t>日</w:t>
            </w:r>
          </w:p>
        </w:tc>
      </w:tr>
    </w:tbl>
    <w:p w:rsidR="001375A9" w:rsidRDefault="007A264C" w:rsidP="001375A9">
      <w:r>
        <w:tab/>
      </w:r>
      <w:r>
        <w:t>测试结果</w:t>
      </w:r>
      <w:r>
        <w:rPr>
          <w:rFonts w:hint="eastAsia"/>
        </w:rPr>
        <w:t>：</w:t>
      </w:r>
    </w:p>
    <w:tbl>
      <w:tblPr>
        <w:tblW w:w="8789" w:type="dxa"/>
        <w:tblInd w:w="-294" w:type="dxa"/>
        <w:shd w:val="clear" w:color="auto" w:fill="FFFFFF"/>
        <w:tblCellMar>
          <w:left w:w="0" w:type="dxa"/>
          <w:right w:w="0" w:type="dxa"/>
        </w:tblCellMar>
        <w:tblLook w:val="04A0" w:firstRow="1" w:lastRow="0" w:firstColumn="1" w:lastColumn="0" w:noHBand="0" w:noVBand="1"/>
      </w:tblPr>
      <w:tblGrid>
        <w:gridCol w:w="1616"/>
        <w:gridCol w:w="1562"/>
        <w:gridCol w:w="1359"/>
        <w:gridCol w:w="1559"/>
        <w:gridCol w:w="1134"/>
        <w:gridCol w:w="1559"/>
      </w:tblGrid>
      <w:tr w:rsidR="007A264C" w:rsidRPr="00C720E4" w:rsidTr="0065535B">
        <w:tc>
          <w:tcPr>
            <w:tcW w:w="1616"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测试</w:t>
            </w:r>
            <w:r>
              <w:t>模块</w:t>
            </w:r>
          </w:p>
        </w:tc>
        <w:tc>
          <w:tcPr>
            <w:tcW w:w="15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测试任务</w:t>
            </w:r>
          </w:p>
        </w:tc>
        <w:tc>
          <w:tcPr>
            <w:tcW w:w="1359"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工作量估计</w:t>
            </w:r>
          </w:p>
        </w:tc>
        <w:tc>
          <w:tcPr>
            <w:tcW w:w="1559"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人员分配</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起止时间</w:t>
            </w:r>
          </w:p>
        </w:tc>
        <w:tc>
          <w:tcPr>
            <w:tcW w:w="1559" w:type="dxa"/>
            <w:tcBorders>
              <w:top w:val="single" w:sz="8" w:space="0" w:color="auto"/>
              <w:left w:val="nil"/>
              <w:bottom w:val="single" w:sz="8" w:space="0" w:color="auto"/>
              <w:right w:val="single" w:sz="8" w:space="0" w:color="auto"/>
            </w:tcBorders>
            <w:shd w:val="clear" w:color="auto" w:fill="999999"/>
          </w:tcPr>
          <w:p w:rsidR="007A264C" w:rsidRPr="00C720E4" w:rsidRDefault="007A264C" w:rsidP="0065535B">
            <w:pPr>
              <w:jc w:val="center"/>
            </w:pPr>
            <w:r>
              <w:t>测试结果</w:t>
            </w:r>
          </w:p>
        </w:tc>
      </w:tr>
      <w:tr w:rsidR="007A264C" w:rsidRPr="00C720E4" w:rsidTr="0065535B">
        <w:tc>
          <w:tcPr>
            <w:tcW w:w="1616"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A264C" w:rsidRPr="00826D39" w:rsidRDefault="007A264C" w:rsidP="0065535B">
            <w:r w:rsidRPr="00826D39">
              <w:rPr>
                <w:rFonts w:hint="eastAsia"/>
              </w:rPr>
              <w:t>系统整合情况</w:t>
            </w:r>
          </w:p>
        </w:tc>
        <w:tc>
          <w:tcPr>
            <w:tcW w:w="15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A264C" w:rsidRPr="00826D39" w:rsidRDefault="007A264C" w:rsidP="0065535B">
            <w:r w:rsidRPr="00826D39">
              <w:rPr>
                <w:rFonts w:hint="eastAsia"/>
              </w:rPr>
              <w:t>是否能正确实现</w:t>
            </w:r>
            <w:r>
              <w:rPr>
                <w:rFonts w:hint="eastAsia"/>
              </w:rPr>
              <w:t>系统内部、外部沟通</w:t>
            </w:r>
            <w:r w:rsidRPr="00826D39">
              <w:rPr>
                <w:rFonts w:hint="eastAsia"/>
              </w:rPr>
              <w:t>功能功能，在上述功能的沟通过程中是否存在</w:t>
            </w:r>
            <w:r w:rsidRPr="00826D39">
              <w:rPr>
                <w:rFonts w:hint="eastAsia"/>
              </w:rPr>
              <w:lastRenderedPageBreak/>
              <w:t>数据丢失、数据错误，是否有操作错误。</w:t>
            </w:r>
          </w:p>
        </w:tc>
        <w:tc>
          <w:tcPr>
            <w:tcW w:w="13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A264C" w:rsidRPr="00826D39" w:rsidRDefault="007A264C" w:rsidP="0065535B">
            <w:r w:rsidRPr="00826D39">
              <w:rPr>
                <w:rFonts w:hint="eastAsia"/>
              </w:rPr>
              <w:lastRenderedPageBreak/>
              <w:t>6</w:t>
            </w:r>
            <w:r w:rsidRPr="00826D39">
              <w:rPr>
                <w:rFonts w:hint="eastAsia"/>
              </w:rPr>
              <w:t>日</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A264C" w:rsidRPr="00826D39" w:rsidRDefault="007A264C" w:rsidP="0065535B">
            <w:r>
              <w:rPr>
                <w:rFonts w:hint="eastAsia"/>
              </w:rPr>
              <w:t>李想</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A264C" w:rsidRDefault="007A264C" w:rsidP="0065535B">
            <w:r w:rsidRPr="00826D39">
              <w:rPr>
                <w:rFonts w:hint="eastAsia"/>
              </w:rPr>
              <w:t>201</w:t>
            </w:r>
            <w:r>
              <w:rPr>
                <w:rFonts w:hint="eastAsia"/>
              </w:rPr>
              <w:t>6</w:t>
            </w:r>
            <w:r w:rsidRPr="00826D39">
              <w:rPr>
                <w:rFonts w:hint="eastAsia"/>
              </w:rPr>
              <w:t>年</w:t>
            </w:r>
            <w:r w:rsidRPr="00826D39">
              <w:rPr>
                <w:rFonts w:hint="eastAsia"/>
              </w:rPr>
              <w:t>1</w:t>
            </w:r>
            <w:r w:rsidRPr="00826D39">
              <w:rPr>
                <w:rFonts w:hint="eastAsia"/>
              </w:rPr>
              <w:t>月</w:t>
            </w:r>
            <w:r w:rsidRPr="00826D39">
              <w:rPr>
                <w:rFonts w:hint="eastAsia"/>
              </w:rPr>
              <w:t>15</w:t>
            </w:r>
            <w:r w:rsidRPr="00826D39">
              <w:rPr>
                <w:rFonts w:hint="eastAsia"/>
              </w:rPr>
              <w:t>日</w:t>
            </w:r>
            <w:r w:rsidRPr="00826D39">
              <w:rPr>
                <w:rFonts w:hint="eastAsia"/>
              </w:rPr>
              <w:t>-</w:t>
            </w:r>
            <w:r>
              <w:rPr>
                <w:rFonts w:hint="eastAsia"/>
              </w:rPr>
              <w:t>2016</w:t>
            </w:r>
            <w:r w:rsidRPr="00826D39">
              <w:rPr>
                <w:rFonts w:hint="eastAsia"/>
              </w:rPr>
              <w:t>年</w:t>
            </w:r>
            <w:r w:rsidRPr="00826D39">
              <w:rPr>
                <w:rFonts w:hint="eastAsia"/>
              </w:rPr>
              <w:t>1</w:t>
            </w:r>
            <w:r w:rsidRPr="00826D39">
              <w:rPr>
                <w:rFonts w:hint="eastAsia"/>
              </w:rPr>
              <w:t>月</w:t>
            </w:r>
            <w:r w:rsidRPr="00826D39">
              <w:rPr>
                <w:rFonts w:hint="eastAsia"/>
              </w:rPr>
              <w:t>20</w:t>
            </w:r>
            <w:r w:rsidRPr="00826D39">
              <w:rPr>
                <w:rFonts w:hint="eastAsia"/>
              </w:rPr>
              <w:t>日</w:t>
            </w:r>
          </w:p>
        </w:tc>
        <w:tc>
          <w:tcPr>
            <w:tcW w:w="1559" w:type="dxa"/>
            <w:tcBorders>
              <w:top w:val="nil"/>
              <w:left w:val="nil"/>
              <w:bottom w:val="single" w:sz="8" w:space="0" w:color="auto"/>
              <w:right w:val="single" w:sz="8" w:space="0" w:color="auto"/>
            </w:tcBorders>
            <w:shd w:val="clear" w:color="auto" w:fill="FFFFFF"/>
          </w:tcPr>
          <w:p w:rsidR="007A264C" w:rsidRPr="00826D39" w:rsidRDefault="00C66E3B" w:rsidP="00FA181D">
            <w:pPr>
              <w:jc w:val="center"/>
            </w:pPr>
            <w:r>
              <w:rPr>
                <w:rFonts w:hint="eastAsia"/>
              </w:rPr>
              <w:t>1</w:t>
            </w:r>
            <w:r>
              <w:rPr>
                <w:rFonts w:hint="eastAsia"/>
              </w:rPr>
              <w:t>类</w:t>
            </w:r>
          </w:p>
        </w:tc>
      </w:tr>
    </w:tbl>
    <w:p w:rsidR="00491E22" w:rsidRPr="001375A9" w:rsidRDefault="00491E22" w:rsidP="001375A9"/>
    <w:p w:rsidR="009E3D6C" w:rsidRDefault="00D078DC" w:rsidP="009E3D6C">
      <w:pPr>
        <w:pStyle w:val="2"/>
      </w:pPr>
      <w:bookmarkStart w:id="39" w:name="_Toc440285286"/>
      <w:r>
        <w:rPr>
          <w:rFonts w:hint="eastAsia"/>
        </w:rPr>
        <w:t>3</w:t>
      </w:r>
      <w:r w:rsidR="009E3D6C">
        <w:rPr>
          <w:rFonts w:hint="eastAsia"/>
        </w:rPr>
        <w:t>.3</w:t>
      </w:r>
      <w:r w:rsidR="001375A9">
        <w:rPr>
          <w:rFonts w:hint="eastAsia"/>
        </w:rPr>
        <w:t>模块功能测试</w:t>
      </w:r>
      <w:r w:rsidR="009E3D6C">
        <w:rPr>
          <w:rFonts w:hint="eastAsia"/>
        </w:rPr>
        <w:t>（</w:t>
      </w:r>
      <w:r w:rsidR="001375A9">
        <w:rPr>
          <w:rFonts w:hint="eastAsia"/>
        </w:rPr>
        <w:t>Model-Test</w:t>
      </w:r>
      <w:r w:rsidR="009E3D6C">
        <w:rPr>
          <w:rFonts w:hint="eastAsia"/>
        </w:rPr>
        <w:t>）</w:t>
      </w:r>
      <w:bookmarkEnd w:id="37"/>
      <w:bookmarkEnd w:id="38"/>
      <w:bookmarkEnd w:id="39"/>
    </w:p>
    <w:p w:rsidR="009E3D6C" w:rsidRPr="00443C7A" w:rsidRDefault="00E52320" w:rsidP="00443C7A">
      <w:pPr>
        <w:spacing w:line="360" w:lineRule="auto"/>
        <w:ind w:firstLineChars="200" w:firstLine="480"/>
        <w:rPr>
          <w:sz w:val="24"/>
        </w:rPr>
      </w:pPr>
      <w:r w:rsidRPr="00443C7A">
        <w:rPr>
          <w:rFonts w:hint="eastAsia"/>
          <w:sz w:val="24"/>
        </w:rPr>
        <w:t>对已开发完成的系统进行分模块测试</w:t>
      </w:r>
      <w:r w:rsidR="009E3D6C" w:rsidRPr="00443C7A">
        <w:rPr>
          <w:rFonts w:hint="eastAsia"/>
          <w:sz w:val="24"/>
        </w:rPr>
        <w:t>。</w:t>
      </w:r>
    </w:p>
    <w:p w:rsidR="0017117B" w:rsidRDefault="00D40D2C" w:rsidP="00491E22">
      <w:pPr>
        <w:pStyle w:val="3"/>
        <w:spacing w:before="156" w:after="156"/>
      </w:pPr>
      <w:bookmarkStart w:id="40" w:name="_Toc274740847"/>
      <w:bookmarkStart w:id="41" w:name="_Toc274740925"/>
      <w:bookmarkStart w:id="42" w:name="_Toc440285287"/>
      <w:r>
        <w:rPr>
          <w:rFonts w:hint="eastAsia"/>
        </w:rPr>
        <w:t>3</w:t>
      </w:r>
      <w:r w:rsidR="009E3D6C">
        <w:rPr>
          <w:rFonts w:hint="eastAsia"/>
        </w:rPr>
        <w:t>.3.1</w:t>
      </w:r>
      <w:r w:rsidR="009E3D6C">
        <w:rPr>
          <w:rFonts w:hint="eastAsia"/>
        </w:rPr>
        <w:t>进度安排</w:t>
      </w:r>
      <w:bookmarkEnd w:id="40"/>
      <w:bookmarkEnd w:id="41"/>
      <w:bookmarkEnd w:id="42"/>
    </w:p>
    <w:p w:rsidR="009E3D6C" w:rsidRPr="00443C7A" w:rsidRDefault="009E3D6C" w:rsidP="00443C7A">
      <w:pPr>
        <w:spacing w:line="360" w:lineRule="auto"/>
        <w:ind w:firstLineChars="200" w:firstLine="480"/>
        <w:rPr>
          <w:sz w:val="24"/>
        </w:rPr>
      </w:pPr>
      <w:r w:rsidRPr="00443C7A">
        <w:rPr>
          <w:rFonts w:hint="eastAsia"/>
          <w:sz w:val="24"/>
        </w:rPr>
        <w:t>给出对这项测试的进度安排，包括进行测试的日期和工作内容（如熟悉环境。培训、准备输入数据等）。</w:t>
      </w:r>
    </w:p>
    <w:p w:rsidR="00491E22" w:rsidRDefault="00491E22" w:rsidP="009E3D6C">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24"/>
        <w:gridCol w:w="1105"/>
        <w:gridCol w:w="2250"/>
      </w:tblGrid>
      <w:tr w:rsidR="004D56FA" w:rsidRPr="00C720E4" w:rsidTr="00491E22">
        <w:tc>
          <w:tcPr>
            <w:tcW w:w="1728"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t>测试</w:t>
            </w:r>
            <w:r>
              <w:t>模块</w:t>
            </w:r>
          </w:p>
        </w:tc>
        <w:tc>
          <w:tcPr>
            <w:tcW w:w="1980"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t>测试任务</w:t>
            </w:r>
          </w:p>
        </w:tc>
        <w:tc>
          <w:tcPr>
            <w:tcW w:w="1362"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t>工作量估计</w:t>
            </w:r>
          </w:p>
        </w:tc>
        <w:tc>
          <w:tcPr>
            <w:tcW w:w="1134"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t>人员分配</w:t>
            </w:r>
          </w:p>
        </w:tc>
        <w:tc>
          <w:tcPr>
            <w:tcW w:w="2318"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t>起止时间</w:t>
            </w:r>
          </w:p>
        </w:tc>
      </w:tr>
      <w:tr w:rsidR="004D56FA" w:rsidRPr="00C720E4" w:rsidTr="00491E22">
        <w:tc>
          <w:tcPr>
            <w:tcW w:w="1728" w:type="dxa"/>
            <w:shd w:val="clear" w:color="auto" w:fill="E6E6E6"/>
            <w:tcMar>
              <w:top w:w="0" w:type="dxa"/>
              <w:left w:w="108" w:type="dxa"/>
              <w:bottom w:w="0" w:type="dxa"/>
              <w:right w:w="108" w:type="dxa"/>
            </w:tcMar>
            <w:hideMark/>
          </w:tcPr>
          <w:p w:rsidR="004D56FA" w:rsidRPr="00C720E4" w:rsidRDefault="0017117B" w:rsidP="00960D5B">
            <w:pPr>
              <w:rPr>
                <w:szCs w:val="21"/>
              </w:rPr>
            </w:pPr>
            <w:r>
              <w:t>服务器模块</w:t>
            </w:r>
          </w:p>
        </w:tc>
        <w:tc>
          <w:tcPr>
            <w:tcW w:w="1980" w:type="dxa"/>
            <w:shd w:val="clear" w:color="auto" w:fill="FFFFFF"/>
            <w:tcMar>
              <w:top w:w="0" w:type="dxa"/>
              <w:left w:w="108" w:type="dxa"/>
              <w:bottom w:w="0" w:type="dxa"/>
              <w:right w:w="108" w:type="dxa"/>
            </w:tcMar>
            <w:hideMark/>
          </w:tcPr>
          <w:p w:rsidR="004D56FA" w:rsidRPr="00C720E4" w:rsidRDefault="004D56FA" w:rsidP="00960D5B">
            <w:pPr>
              <w:rPr>
                <w:szCs w:val="21"/>
              </w:rPr>
            </w:pPr>
            <w:r w:rsidRPr="00C720E4">
              <w:t>1.</w:t>
            </w:r>
            <w:r w:rsidR="004256E3">
              <w:rPr>
                <w:rFonts w:hint="eastAsia"/>
              </w:rPr>
              <w:t>登陆</w:t>
            </w:r>
          </w:p>
          <w:p w:rsidR="004D56FA" w:rsidRPr="004256E3" w:rsidRDefault="004D56FA" w:rsidP="004256E3">
            <w:r w:rsidRPr="00C720E4">
              <w:t>2.</w:t>
            </w:r>
            <w:r w:rsidR="004256E3">
              <w:rPr>
                <w:rFonts w:hint="eastAsia"/>
              </w:rPr>
              <w:t>接受各类处理</w:t>
            </w:r>
            <w:r w:rsidR="004256E3">
              <w:t>信息</w:t>
            </w:r>
            <w:r w:rsidR="004256E3">
              <w:rPr>
                <w:rFonts w:hint="eastAsia"/>
              </w:rPr>
              <w:t>；发出各类</w:t>
            </w:r>
            <w:r w:rsidR="004256E3">
              <w:t>处理</w:t>
            </w:r>
            <w:r w:rsidR="004256E3">
              <w:rPr>
                <w:rFonts w:hint="eastAsia"/>
              </w:rPr>
              <w:t>命令；</w:t>
            </w:r>
          </w:p>
          <w:p w:rsidR="004D56FA" w:rsidRPr="00C720E4" w:rsidRDefault="004D56FA" w:rsidP="00960D5B">
            <w:pPr>
              <w:rPr>
                <w:szCs w:val="21"/>
              </w:rPr>
            </w:pPr>
            <w:r w:rsidRPr="00C720E4">
              <w:t>3.</w:t>
            </w:r>
            <w:r w:rsidR="004256E3">
              <w:rPr>
                <w:rFonts w:hint="eastAsia"/>
              </w:rPr>
              <w:t xml:space="preserve"> </w:t>
            </w:r>
            <w:r w:rsidR="004256E3">
              <w:rPr>
                <w:rFonts w:hint="eastAsia"/>
              </w:rPr>
              <w:t>错误处理</w:t>
            </w:r>
          </w:p>
          <w:p w:rsidR="004D56FA" w:rsidRPr="00C720E4" w:rsidRDefault="004D56FA" w:rsidP="00960D5B">
            <w:pPr>
              <w:rPr>
                <w:szCs w:val="21"/>
              </w:rPr>
            </w:pPr>
            <w:r w:rsidRPr="00C720E4">
              <w:t>是否能正确实现其功能，是否有操作错误。</w:t>
            </w:r>
          </w:p>
        </w:tc>
        <w:tc>
          <w:tcPr>
            <w:tcW w:w="1362" w:type="dxa"/>
            <w:shd w:val="clear" w:color="auto" w:fill="FFFFFF"/>
            <w:tcMar>
              <w:top w:w="0" w:type="dxa"/>
              <w:left w:w="108" w:type="dxa"/>
              <w:bottom w:w="0" w:type="dxa"/>
              <w:right w:w="108" w:type="dxa"/>
            </w:tcMar>
            <w:hideMark/>
          </w:tcPr>
          <w:p w:rsidR="004D56FA" w:rsidRPr="00C720E4" w:rsidRDefault="004D56FA" w:rsidP="00960D5B">
            <w:pPr>
              <w:rPr>
                <w:szCs w:val="21"/>
              </w:rPr>
            </w:pPr>
            <w:r w:rsidRPr="00C720E4">
              <w:t>4</w:t>
            </w:r>
            <w:r w:rsidRPr="00C720E4">
              <w:t>日</w:t>
            </w:r>
          </w:p>
        </w:tc>
        <w:tc>
          <w:tcPr>
            <w:tcW w:w="1134" w:type="dxa"/>
            <w:shd w:val="clear" w:color="auto" w:fill="FFFFFF"/>
            <w:tcMar>
              <w:top w:w="0" w:type="dxa"/>
              <w:left w:w="108" w:type="dxa"/>
              <w:bottom w:w="0" w:type="dxa"/>
              <w:right w:w="108" w:type="dxa"/>
            </w:tcMar>
            <w:hideMark/>
          </w:tcPr>
          <w:p w:rsidR="004D56FA" w:rsidRPr="00C720E4" w:rsidRDefault="00CA2C8B" w:rsidP="00960D5B">
            <w:pPr>
              <w:rPr>
                <w:szCs w:val="21"/>
              </w:rPr>
            </w:pPr>
            <w:r>
              <w:rPr>
                <w:rFonts w:hint="eastAsia"/>
                <w:szCs w:val="21"/>
              </w:rPr>
              <w:t>廖家琳</w:t>
            </w:r>
          </w:p>
        </w:tc>
        <w:tc>
          <w:tcPr>
            <w:tcW w:w="2318" w:type="dxa"/>
            <w:shd w:val="clear" w:color="auto" w:fill="FFFFFF"/>
            <w:tcMar>
              <w:top w:w="0" w:type="dxa"/>
              <w:left w:w="108" w:type="dxa"/>
              <w:bottom w:w="0" w:type="dxa"/>
              <w:right w:w="108" w:type="dxa"/>
            </w:tcMar>
            <w:hideMark/>
          </w:tcPr>
          <w:p w:rsidR="004D56FA" w:rsidRPr="00C720E4" w:rsidRDefault="004D56FA" w:rsidP="0017117B">
            <w:pPr>
              <w:rPr>
                <w:szCs w:val="21"/>
              </w:rPr>
            </w:pPr>
            <w:r>
              <w:t>201</w:t>
            </w:r>
            <w:r w:rsidR="00AC2CD0">
              <w:rPr>
                <w:rFonts w:hint="eastAsia"/>
              </w:rPr>
              <w:t>6</w:t>
            </w:r>
            <w:r>
              <w:t>年</w:t>
            </w:r>
            <w:r>
              <w:rPr>
                <w:rFonts w:hint="eastAsia"/>
              </w:rPr>
              <w:t>1</w:t>
            </w:r>
            <w:r>
              <w:rPr>
                <w:rFonts w:hint="eastAsia"/>
              </w:rPr>
              <w:t>月</w:t>
            </w:r>
            <w:r w:rsidR="00EC2E30">
              <w:rPr>
                <w:rFonts w:hint="eastAsia"/>
              </w:rPr>
              <w:t>2</w:t>
            </w:r>
            <w:r>
              <w:rPr>
                <w:rFonts w:hint="eastAsia"/>
              </w:rPr>
              <w:t>日</w:t>
            </w:r>
            <w:r>
              <w:rPr>
                <w:rFonts w:hint="eastAsia"/>
              </w:rPr>
              <w:t>-</w:t>
            </w:r>
            <w:r w:rsidR="00AC2CD0">
              <w:t>2016</w:t>
            </w:r>
            <w:r>
              <w:t>年</w:t>
            </w:r>
            <w:r>
              <w:rPr>
                <w:rFonts w:hint="eastAsia"/>
              </w:rPr>
              <w:t>1</w:t>
            </w:r>
            <w:r>
              <w:rPr>
                <w:rFonts w:hint="eastAsia"/>
              </w:rPr>
              <w:t>月</w:t>
            </w:r>
            <w:r>
              <w:t>4</w:t>
            </w:r>
            <w:r>
              <w:rPr>
                <w:rFonts w:hint="eastAsia"/>
              </w:rPr>
              <w:t>日</w:t>
            </w:r>
          </w:p>
        </w:tc>
      </w:tr>
      <w:tr w:rsidR="004D56FA" w:rsidRPr="00C720E4" w:rsidTr="00491E22">
        <w:trPr>
          <w:trHeight w:val="2706"/>
        </w:trPr>
        <w:tc>
          <w:tcPr>
            <w:tcW w:w="1728" w:type="dxa"/>
            <w:shd w:val="clear" w:color="auto" w:fill="E6E6E6"/>
            <w:tcMar>
              <w:top w:w="0" w:type="dxa"/>
              <w:left w:w="108" w:type="dxa"/>
              <w:bottom w:w="0" w:type="dxa"/>
              <w:right w:w="108" w:type="dxa"/>
            </w:tcMar>
          </w:tcPr>
          <w:p w:rsidR="004D56FA" w:rsidRPr="00C720E4" w:rsidRDefault="0017117B" w:rsidP="00960D5B">
            <w:pPr>
              <w:rPr>
                <w:szCs w:val="21"/>
              </w:rPr>
            </w:pPr>
            <w:r>
              <w:lastRenderedPageBreak/>
              <w:t>数据库模块</w:t>
            </w:r>
          </w:p>
        </w:tc>
        <w:tc>
          <w:tcPr>
            <w:tcW w:w="1980" w:type="dxa"/>
            <w:shd w:val="clear" w:color="auto" w:fill="FFFFFF"/>
            <w:tcMar>
              <w:top w:w="0" w:type="dxa"/>
              <w:left w:w="108" w:type="dxa"/>
              <w:bottom w:w="0" w:type="dxa"/>
              <w:right w:w="108" w:type="dxa"/>
            </w:tcMar>
          </w:tcPr>
          <w:p w:rsidR="004256E3" w:rsidRDefault="004D56FA" w:rsidP="00960D5B">
            <w:pPr>
              <w:rPr>
                <w:rFonts w:ascii="Arial" w:cs="Arial"/>
                <w:szCs w:val="21"/>
              </w:rPr>
            </w:pPr>
            <w:r w:rsidRPr="00C720E4">
              <w:t>1.</w:t>
            </w:r>
            <w:r w:rsidR="004256E3">
              <w:rPr>
                <w:rFonts w:ascii="Arial" w:cs="Arial"/>
                <w:szCs w:val="21"/>
              </w:rPr>
              <w:t xml:space="preserve"> </w:t>
            </w:r>
            <w:r w:rsidR="004256E3">
              <w:rPr>
                <w:rFonts w:ascii="Arial" w:cs="Arial"/>
                <w:szCs w:val="21"/>
              </w:rPr>
              <w:t>保存</w:t>
            </w:r>
            <w:r w:rsidR="003F2576">
              <w:rPr>
                <w:rFonts w:ascii="Arial" w:cs="Arial" w:hint="eastAsia"/>
                <w:szCs w:val="21"/>
              </w:rPr>
              <w:t>注册</w:t>
            </w:r>
            <w:r w:rsidR="004256E3">
              <w:rPr>
                <w:rFonts w:ascii="Arial" w:cs="Arial" w:hint="eastAsia"/>
                <w:szCs w:val="21"/>
              </w:rPr>
              <w:t>情况</w:t>
            </w:r>
            <w:r w:rsidR="004256E3">
              <w:rPr>
                <w:rFonts w:ascii="Arial" w:cs="Arial"/>
                <w:szCs w:val="21"/>
              </w:rPr>
              <w:t>信息</w:t>
            </w:r>
          </w:p>
          <w:p w:rsidR="004D56FA" w:rsidRPr="00C720E4" w:rsidRDefault="004D56FA" w:rsidP="00960D5B">
            <w:pPr>
              <w:rPr>
                <w:szCs w:val="21"/>
              </w:rPr>
            </w:pPr>
            <w:r w:rsidRPr="00C720E4">
              <w:t>2.</w:t>
            </w:r>
            <w:r w:rsidR="004256E3">
              <w:rPr>
                <w:rFonts w:ascii="Arial" w:cs="Arial"/>
                <w:szCs w:val="21"/>
              </w:rPr>
              <w:t xml:space="preserve"> </w:t>
            </w:r>
            <w:r w:rsidR="004256E3">
              <w:rPr>
                <w:rFonts w:ascii="Arial" w:cs="Arial"/>
                <w:szCs w:val="21"/>
              </w:rPr>
              <w:t>接受各类查询命令并对返回查询结果</w:t>
            </w:r>
            <w:r w:rsidR="004256E3">
              <w:rPr>
                <w:rFonts w:ascii="Arial" w:cs="Arial" w:hint="eastAsia"/>
                <w:szCs w:val="21"/>
              </w:rPr>
              <w:t>；</w:t>
            </w:r>
          </w:p>
          <w:p w:rsidR="004D56FA" w:rsidRPr="00C720E4" w:rsidRDefault="004D56FA" w:rsidP="00960D5B">
            <w:pPr>
              <w:rPr>
                <w:szCs w:val="21"/>
              </w:rPr>
            </w:pPr>
            <w:r w:rsidRPr="00C720E4">
              <w:t>是否能正确实现其功能，是否有操作错误。</w:t>
            </w:r>
          </w:p>
        </w:tc>
        <w:tc>
          <w:tcPr>
            <w:tcW w:w="1362" w:type="dxa"/>
            <w:shd w:val="clear" w:color="auto" w:fill="FFFFFF"/>
            <w:tcMar>
              <w:top w:w="0" w:type="dxa"/>
              <w:left w:w="108" w:type="dxa"/>
              <w:bottom w:w="0" w:type="dxa"/>
              <w:right w:w="108" w:type="dxa"/>
            </w:tcMar>
          </w:tcPr>
          <w:p w:rsidR="004D56FA" w:rsidRPr="00C720E4" w:rsidRDefault="004D56FA" w:rsidP="00960D5B">
            <w:pPr>
              <w:rPr>
                <w:szCs w:val="21"/>
              </w:rPr>
            </w:pPr>
            <w:r>
              <w:rPr>
                <w:szCs w:val="21"/>
              </w:rPr>
              <w:t>4</w:t>
            </w:r>
            <w:r>
              <w:rPr>
                <w:rFonts w:hint="eastAsia"/>
                <w:szCs w:val="21"/>
              </w:rPr>
              <w:t>日</w:t>
            </w:r>
          </w:p>
        </w:tc>
        <w:tc>
          <w:tcPr>
            <w:tcW w:w="1134" w:type="dxa"/>
            <w:shd w:val="clear" w:color="auto" w:fill="FFFFFF"/>
            <w:tcMar>
              <w:top w:w="0" w:type="dxa"/>
              <w:left w:w="108" w:type="dxa"/>
              <w:bottom w:w="0" w:type="dxa"/>
              <w:right w:w="108" w:type="dxa"/>
            </w:tcMar>
          </w:tcPr>
          <w:p w:rsidR="004D56FA" w:rsidRPr="00C720E4" w:rsidRDefault="00E17060" w:rsidP="00960D5B">
            <w:pPr>
              <w:rPr>
                <w:szCs w:val="21"/>
              </w:rPr>
            </w:pPr>
            <w:r>
              <w:rPr>
                <w:rFonts w:hint="eastAsia"/>
                <w:szCs w:val="21"/>
              </w:rPr>
              <w:t>张宇</w:t>
            </w:r>
          </w:p>
        </w:tc>
        <w:tc>
          <w:tcPr>
            <w:tcW w:w="2318" w:type="dxa"/>
            <w:shd w:val="clear" w:color="auto" w:fill="FFFFFF"/>
            <w:tcMar>
              <w:top w:w="0" w:type="dxa"/>
              <w:left w:w="108" w:type="dxa"/>
              <w:bottom w:w="0" w:type="dxa"/>
              <w:right w:w="108" w:type="dxa"/>
            </w:tcMar>
          </w:tcPr>
          <w:p w:rsidR="004D56FA" w:rsidRPr="00C720E4" w:rsidRDefault="00AC2CD0" w:rsidP="0017117B">
            <w:pPr>
              <w:rPr>
                <w:szCs w:val="21"/>
              </w:rPr>
            </w:pPr>
            <w:r>
              <w:t>2016</w:t>
            </w:r>
            <w:r w:rsidR="004D56FA">
              <w:t>年</w:t>
            </w:r>
            <w:r w:rsidR="004D56FA">
              <w:rPr>
                <w:rFonts w:hint="eastAsia"/>
              </w:rPr>
              <w:t>1</w:t>
            </w:r>
            <w:r w:rsidR="004D56FA">
              <w:rPr>
                <w:rFonts w:hint="eastAsia"/>
              </w:rPr>
              <w:t>月</w:t>
            </w:r>
            <w:r w:rsidR="004D56FA">
              <w:t>5</w:t>
            </w:r>
            <w:r w:rsidR="004D56FA">
              <w:rPr>
                <w:rFonts w:hint="eastAsia"/>
              </w:rPr>
              <w:t>日</w:t>
            </w:r>
            <w:r w:rsidR="004D56FA">
              <w:rPr>
                <w:rFonts w:hint="eastAsia"/>
              </w:rPr>
              <w:t>-</w:t>
            </w:r>
            <w:r>
              <w:t>2016</w:t>
            </w:r>
            <w:r w:rsidR="004D56FA">
              <w:t>年</w:t>
            </w:r>
            <w:r w:rsidR="004D56FA">
              <w:rPr>
                <w:rFonts w:hint="eastAsia"/>
              </w:rPr>
              <w:t>1</w:t>
            </w:r>
            <w:r w:rsidR="004D56FA">
              <w:rPr>
                <w:rFonts w:hint="eastAsia"/>
              </w:rPr>
              <w:t>月</w:t>
            </w:r>
            <w:r w:rsidR="004D56FA">
              <w:t>9</w:t>
            </w:r>
            <w:r w:rsidR="004D56FA">
              <w:rPr>
                <w:rFonts w:hint="eastAsia"/>
              </w:rPr>
              <w:t>日</w:t>
            </w:r>
          </w:p>
        </w:tc>
      </w:tr>
      <w:tr w:rsidR="004D56FA" w:rsidRPr="00C720E4" w:rsidTr="00491E22">
        <w:tc>
          <w:tcPr>
            <w:tcW w:w="1728" w:type="dxa"/>
            <w:shd w:val="clear" w:color="auto" w:fill="E6E6E6"/>
            <w:tcMar>
              <w:top w:w="0" w:type="dxa"/>
              <w:left w:w="108" w:type="dxa"/>
              <w:bottom w:w="0" w:type="dxa"/>
              <w:right w:w="108" w:type="dxa"/>
            </w:tcMar>
          </w:tcPr>
          <w:p w:rsidR="004D56FA" w:rsidRPr="00C720E4" w:rsidRDefault="0017117B" w:rsidP="00960D5B">
            <w:pPr>
              <w:rPr>
                <w:szCs w:val="21"/>
              </w:rPr>
            </w:pPr>
            <w:r>
              <w:rPr>
                <w:rFonts w:hint="eastAsia"/>
              </w:rPr>
              <w:t>客户</w:t>
            </w:r>
            <w:r w:rsidR="00B42D76">
              <w:rPr>
                <w:rFonts w:hint="eastAsia"/>
              </w:rPr>
              <w:t>端</w:t>
            </w:r>
            <w:r>
              <w:t>模块</w:t>
            </w:r>
          </w:p>
        </w:tc>
        <w:tc>
          <w:tcPr>
            <w:tcW w:w="1980" w:type="dxa"/>
            <w:shd w:val="clear" w:color="auto" w:fill="FFFFFF"/>
            <w:tcMar>
              <w:top w:w="0" w:type="dxa"/>
              <w:left w:w="108" w:type="dxa"/>
              <w:bottom w:w="0" w:type="dxa"/>
              <w:right w:w="108" w:type="dxa"/>
            </w:tcMar>
          </w:tcPr>
          <w:p w:rsidR="002354A3" w:rsidRDefault="002354A3" w:rsidP="002354A3">
            <w:pPr>
              <w:numPr>
                <w:ilvl w:val="0"/>
                <w:numId w:val="30"/>
              </w:numPr>
            </w:pPr>
            <w:r>
              <w:t>UI</w:t>
            </w:r>
            <w:r>
              <w:rPr>
                <w:rFonts w:hint="eastAsia"/>
              </w:rPr>
              <w:t>操作</w:t>
            </w:r>
            <w:r w:rsidR="00AA3D01">
              <w:rPr>
                <w:rFonts w:hint="eastAsia"/>
              </w:rPr>
              <w:t>，测试</w:t>
            </w:r>
            <w:r w:rsidR="00AA3D01">
              <w:rPr>
                <w:rFonts w:hint="eastAsia"/>
              </w:rPr>
              <w:t>UI</w:t>
            </w:r>
            <w:r w:rsidR="00AA3D01">
              <w:rPr>
                <w:rFonts w:hint="eastAsia"/>
              </w:rPr>
              <w:t>设计</w:t>
            </w:r>
          </w:p>
          <w:p w:rsidR="004D56FA" w:rsidRPr="00C720E4" w:rsidRDefault="002354A3" w:rsidP="002354A3">
            <w:pPr>
              <w:numPr>
                <w:ilvl w:val="0"/>
                <w:numId w:val="30"/>
              </w:numPr>
              <w:rPr>
                <w:szCs w:val="21"/>
              </w:rPr>
            </w:pPr>
            <w:r>
              <w:rPr>
                <w:rFonts w:hint="eastAsia"/>
              </w:rPr>
              <w:t>向服务器发送相关指令</w:t>
            </w:r>
            <w:r w:rsidR="00DC468C">
              <w:rPr>
                <w:rFonts w:hint="eastAsia"/>
              </w:rPr>
              <w:t>，测试客户端发送接收功能</w:t>
            </w:r>
          </w:p>
        </w:tc>
        <w:tc>
          <w:tcPr>
            <w:tcW w:w="1362" w:type="dxa"/>
            <w:shd w:val="clear" w:color="auto" w:fill="FFFFFF"/>
            <w:tcMar>
              <w:top w:w="0" w:type="dxa"/>
              <w:left w:w="108" w:type="dxa"/>
              <w:bottom w:w="0" w:type="dxa"/>
              <w:right w:w="108" w:type="dxa"/>
            </w:tcMar>
          </w:tcPr>
          <w:p w:rsidR="004D56FA" w:rsidRPr="00C720E4" w:rsidRDefault="004D56FA" w:rsidP="00960D5B">
            <w:pPr>
              <w:rPr>
                <w:szCs w:val="21"/>
              </w:rPr>
            </w:pPr>
            <w:r>
              <w:rPr>
                <w:rFonts w:hint="eastAsia"/>
                <w:szCs w:val="21"/>
              </w:rPr>
              <w:t>3</w:t>
            </w:r>
            <w:r>
              <w:rPr>
                <w:rFonts w:hint="eastAsia"/>
                <w:szCs w:val="21"/>
              </w:rPr>
              <w:t>日</w:t>
            </w:r>
          </w:p>
        </w:tc>
        <w:tc>
          <w:tcPr>
            <w:tcW w:w="1134" w:type="dxa"/>
            <w:shd w:val="clear" w:color="auto" w:fill="FFFFFF"/>
            <w:tcMar>
              <w:top w:w="0" w:type="dxa"/>
              <w:left w:w="108" w:type="dxa"/>
              <w:bottom w:w="0" w:type="dxa"/>
              <w:right w:w="108" w:type="dxa"/>
            </w:tcMar>
          </w:tcPr>
          <w:p w:rsidR="004D56FA" w:rsidRPr="00C720E4" w:rsidRDefault="008F54B8" w:rsidP="008F54B8">
            <w:pPr>
              <w:rPr>
                <w:szCs w:val="21"/>
              </w:rPr>
            </w:pPr>
            <w:r>
              <w:rPr>
                <w:rFonts w:hint="eastAsia"/>
                <w:szCs w:val="21"/>
              </w:rPr>
              <w:t>金胜莺</w:t>
            </w:r>
          </w:p>
        </w:tc>
        <w:tc>
          <w:tcPr>
            <w:tcW w:w="2318" w:type="dxa"/>
            <w:shd w:val="clear" w:color="auto" w:fill="FFFFFF"/>
            <w:tcMar>
              <w:top w:w="0" w:type="dxa"/>
              <w:left w:w="108" w:type="dxa"/>
              <w:bottom w:w="0" w:type="dxa"/>
              <w:right w:w="108" w:type="dxa"/>
            </w:tcMar>
          </w:tcPr>
          <w:p w:rsidR="004D56FA" w:rsidRPr="00C720E4" w:rsidRDefault="00AC2CD0" w:rsidP="0017117B">
            <w:pPr>
              <w:rPr>
                <w:szCs w:val="21"/>
              </w:rPr>
            </w:pPr>
            <w:r>
              <w:rPr>
                <w:rFonts w:hint="eastAsia"/>
                <w:szCs w:val="21"/>
              </w:rPr>
              <w:t>2016</w:t>
            </w:r>
            <w:r w:rsidR="004D56FA">
              <w:rPr>
                <w:rFonts w:hint="eastAsia"/>
                <w:szCs w:val="21"/>
              </w:rPr>
              <w:t>年</w:t>
            </w:r>
            <w:r w:rsidR="004D56FA">
              <w:rPr>
                <w:rFonts w:hint="eastAsia"/>
                <w:szCs w:val="21"/>
              </w:rPr>
              <w:t>1</w:t>
            </w:r>
            <w:r w:rsidR="004D56FA">
              <w:rPr>
                <w:rFonts w:hint="eastAsia"/>
                <w:szCs w:val="21"/>
              </w:rPr>
              <w:t>月</w:t>
            </w:r>
            <w:r w:rsidR="004D56FA">
              <w:rPr>
                <w:rFonts w:hint="eastAsia"/>
                <w:szCs w:val="21"/>
              </w:rPr>
              <w:t>12</w:t>
            </w:r>
            <w:r w:rsidR="004D56FA">
              <w:rPr>
                <w:rFonts w:hint="eastAsia"/>
                <w:szCs w:val="21"/>
              </w:rPr>
              <w:t>日</w:t>
            </w:r>
            <w:r w:rsidR="004D56FA">
              <w:rPr>
                <w:rFonts w:hint="eastAsia"/>
                <w:szCs w:val="21"/>
              </w:rPr>
              <w:t>-</w:t>
            </w:r>
            <w:r>
              <w:rPr>
                <w:szCs w:val="21"/>
              </w:rPr>
              <w:t>2016</w:t>
            </w:r>
            <w:r w:rsidR="004D56FA">
              <w:rPr>
                <w:szCs w:val="21"/>
              </w:rPr>
              <w:t>年</w:t>
            </w:r>
            <w:r w:rsidR="004D56FA">
              <w:rPr>
                <w:rFonts w:hint="eastAsia"/>
                <w:szCs w:val="21"/>
              </w:rPr>
              <w:t>1</w:t>
            </w:r>
            <w:r w:rsidR="004D56FA">
              <w:rPr>
                <w:rFonts w:hint="eastAsia"/>
                <w:szCs w:val="21"/>
              </w:rPr>
              <w:t>月</w:t>
            </w:r>
            <w:r w:rsidR="004D56FA">
              <w:rPr>
                <w:rFonts w:hint="eastAsia"/>
                <w:szCs w:val="21"/>
              </w:rPr>
              <w:t>1</w:t>
            </w:r>
            <w:r w:rsidR="004D56FA">
              <w:rPr>
                <w:szCs w:val="21"/>
              </w:rPr>
              <w:t>4</w:t>
            </w:r>
            <w:r w:rsidR="004D56FA">
              <w:rPr>
                <w:rFonts w:hint="eastAsia"/>
                <w:szCs w:val="21"/>
              </w:rPr>
              <w:t>日</w:t>
            </w:r>
          </w:p>
        </w:tc>
      </w:tr>
    </w:tbl>
    <w:p w:rsidR="00415A57" w:rsidRDefault="00415A57" w:rsidP="00415A57">
      <w:bookmarkStart w:id="43" w:name="_Toc274740848"/>
      <w:bookmarkStart w:id="44" w:name="_Toc274740926"/>
    </w:p>
    <w:p w:rsidR="00415A57" w:rsidRDefault="00415A57" w:rsidP="00415A57">
      <w:r>
        <w:tab/>
      </w:r>
      <w:r>
        <w:t>测试结果</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40"/>
        <w:gridCol w:w="1275"/>
        <w:gridCol w:w="1845"/>
      </w:tblGrid>
      <w:tr w:rsidR="00415A57" w:rsidRPr="00C720E4" w:rsidTr="00415A57">
        <w:trPr>
          <w:jc w:val="center"/>
        </w:trPr>
        <w:tc>
          <w:tcPr>
            <w:tcW w:w="1677" w:type="dxa"/>
            <w:shd w:val="clear" w:color="auto" w:fill="999999"/>
            <w:tcMar>
              <w:top w:w="0" w:type="dxa"/>
              <w:left w:w="108" w:type="dxa"/>
              <w:bottom w:w="0" w:type="dxa"/>
              <w:right w:w="108" w:type="dxa"/>
            </w:tcMar>
            <w:vAlign w:val="center"/>
            <w:hideMark/>
          </w:tcPr>
          <w:p w:rsidR="00415A57" w:rsidRPr="00C720E4" w:rsidRDefault="00415A57" w:rsidP="00415A57">
            <w:pPr>
              <w:jc w:val="center"/>
              <w:rPr>
                <w:szCs w:val="21"/>
              </w:rPr>
            </w:pPr>
            <w:r w:rsidRPr="00C720E4">
              <w:t>测试</w:t>
            </w:r>
            <w:r>
              <w:t>模块</w:t>
            </w:r>
          </w:p>
        </w:tc>
        <w:tc>
          <w:tcPr>
            <w:tcW w:w="1940" w:type="dxa"/>
            <w:shd w:val="clear" w:color="auto" w:fill="999999"/>
            <w:tcMar>
              <w:top w:w="0" w:type="dxa"/>
              <w:left w:w="108" w:type="dxa"/>
              <w:bottom w:w="0" w:type="dxa"/>
              <w:right w:w="108" w:type="dxa"/>
            </w:tcMar>
            <w:vAlign w:val="center"/>
            <w:hideMark/>
          </w:tcPr>
          <w:p w:rsidR="00415A57" w:rsidRPr="00C720E4" w:rsidRDefault="00415A57" w:rsidP="00415A57">
            <w:pPr>
              <w:jc w:val="center"/>
              <w:rPr>
                <w:szCs w:val="21"/>
              </w:rPr>
            </w:pPr>
            <w:r w:rsidRPr="00C720E4">
              <w:t>测试任务</w:t>
            </w:r>
          </w:p>
        </w:tc>
        <w:tc>
          <w:tcPr>
            <w:tcW w:w="1340" w:type="dxa"/>
            <w:shd w:val="clear" w:color="auto" w:fill="999999"/>
          </w:tcPr>
          <w:p w:rsidR="00415A57" w:rsidRPr="00C720E4" w:rsidRDefault="00415A57" w:rsidP="00415A57">
            <w:pPr>
              <w:jc w:val="center"/>
            </w:pPr>
            <w:r>
              <w:t>测试结果</w:t>
            </w:r>
          </w:p>
        </w:tc>
        <w:tc>
          <w:tcPr>
            <w:tcW w:w="1275" w:type="dxa"/>
            <w:shd w:val="clear" w:color="auto" w:fill="999999"/>
            <w:tcMar>
              <w:top w:w="0" w:type="dxa"/>
              <w:left w:w="108" w:type="dxa"/>
              <w:bottom w:w="0" w:type="dxa"/>
              <w:right w:w="108" w:type="dxa"/>
            </w:tcMar>
            <w:vAlign w:val="center"/>
            <w:hideMark/>
          </w:tcPr>
          <w:p w:rsidR="00415A57" w:rsidRPr="00C720E4" w:rsidRDefault="00415A57" w:rsidP="00415A57">
            <w:pPr>
              <w:jc w:val="center"/>
              <w:rPr>
                <w:szCs w:val="21"/>
              </w:rPr>
            </w:pPr>
            <w:r w:rsidRPr="00C720E4">
              <w:t>人员分配</w:t>
            </w:r>
          </w:p>
        </w:tc>
        <w:tc>
          <w:tcPr>
            <w:tcW w:w="1845" w:type="dxa"/>
            <w:shd w:val="clear" w:color="auto" w:fill="999999"/>
            <w:tcMar>
              <w:top w:w="0" w:type="dxa"/>
              <w:left w:w="108" w:type="dxa"/>
              <w:bottom w:w="0" w:type="dxa"/>
              <w:right w:w="108" w:type="dxa"/>
            </w:tcMar>
            <w:vAlign w:val="center"/>
            <w:hideMark/>
          </w:tcPr>
          <w:p w:rsidR="00415A57" w:rsidRPr="00C720E4" w:rsidRDefault="00415A57" w:rsidP="00415A57">
            <w:pPr>
              <w:jc w:val="center"/>
              <w:rPr>
                <w:szCs w:val="21"/>
              </w:rPr>
            </w:pPr>
            <w:r w:rsidRPr="00C720E4">
              <w:t>起止时间</w:t>
            </w:r>
          </w:p>
        </w:tc>
      </w:tr>
      <w:tr w:rsidR="00415A57" w:rsidRPr="00C720E4" w:rsidTr="00415A57">
        <w:trPr>
          <w:jc w:val="center"/>
        </w:trPr>
        <w:tc>
          <w:tcPr>
            <w:tcW w:w="1677" w:type="dxa"/>
            <w:vMerge w:val="restart"/>
            <w:shd w:val="clear" w:color="auto" w:fill="E6E6E6"/>
            <w:tcMar>
              <w:top w:w="0" w:type="dxa"/>
              <w:left w:w="108" w:type="dxa"/>
              <w:bottom w:w="0" w:type="dxa"/>
              <w:right w:w="108" w:type="dxa"/>
            </w:tcMar>
            <w:hideMark/>
          </w:tcPr>
          <w:p w:rsidR="00415A57" w:rsidRPr="00C720E4" w:rsidRDefault="00415A57" w:rsidP="00415A57">
            <w:pPr>
              <w:jc w:val="center"/>
              <w:rPr>
                <w:szCs w:val="21"/>
              </w:rPr>
            </w:pPr>
            <w:r>
              <w:t>服务器模块</w:t>
            </w:r>
          </w:p>
        </w:tc>
        <w:tc>
          <w:tcPr>
            <w:tcW w:w="1940" w:type="dxa"/>
            <w:shd w:val="clear" w:color="auto" w:fill="FFFFFF"/>
            <w:tcMar>
              <w:top w:w="0" w:type="dxa"/>
              <w:left w:w="108" w:type="dxa"/>
              <w:bottom w:w="0" w:type="dxa"/>
              <w:right w:w="108" w:type="dxa"/>
            </w:tcMar>
            <w:hideMark/>
          </w:tcPr>
          <w:p w:rsidR="00415A57" w:rsidRPr="00C720E4" w:rsidRDefault="00415A57" w:rsidP="00415A57">
            <w:pPr>
              <w:rPr>
                <w:szCs w:val="21"/>
              </w:rPr>
            </w:pPr>
            <w:r>
              <w:rPr>
                <w:rFonts w:hint="eastAsia"/>
              </w:rPr>
              <w:t>登陆</w:t>
            </w:r>
          </w:p>
        </w:tc>
        <w:tc>
          <w:tcPr>
            <w:tcW w:w="1340" w:type="dxa"/>
            <w:shd w:val="clear" w:color="auto" w:fill="FFFFFF"/>
          </w:tcPr>
          <w:p w:rsidR="00415A57" w:rsidRDefault="003E69E8" w:rsidP="003E69E8">
            <w:pPr>
              <w:jc w:val="center"/>
              <w:rPr>
                <w:szCs w:val="21"/>
              </w:rPr>
            </w:pPr>
            <w:r>
              <w:rPr>
                <w:rFonts w:hint="eastAsia"/>
                <w:szCs w:val="21"/>
              </w:rPr>
              <w:t>2</w:t>
            </w:r>
            <w:r>
              <w:rPr>
                <w:rFonts w:hint="eastAsia"/>
                <w:szCs w:val="21"/>
              </w:rPr>
              <w:t>类</w:t>
            </w:r>
          </w:p>
        </w:tc>
        <w:tc>
          <w:tcPr>
            <w:tcW w:w="1275" w:type="dxa"/>
            <w:vMerge w:val="restart"/>
            <w:shd w:val="clear" w:color="auto" w:fill="FFFFFF"/>
            <w:tcMar>
              <w:top w:w="0" w:type="dxa"/>
              <w:left w:w="108" w:type="dxa"/>
              <w:bottom w:w="0" w:type="dxa"/>
              <w:right w:w="108" w:type="dxa"/>
            </w:tcMar>
            <w:hideMark/>
          </w:tcPr>
          <w:p w:rsidR="00415A57" w:rsidRPr="00C720E4" w:rsidRDefault="00415A57" w:rsidP="00212685">
            <w:pPr>
              <w:jc w:val="center"/>
              <w:rPr>
                <w:szCs w:val="21"/>
              </w:rPr>
            </w:pPr>
            <w:r>
              <w:rPr>
                <w:rFonts w:hint="eastAsia"/>
                <w:szCs w:val="21"/>
              </w:rPr>
              <w:t>廖家琳</w:t>
            </w:r>
          </w:p>
        </w:tc>
        <w:tc>
          <w:tcPr>
            <w:tcW w:w="1845" w:type="dxa"/>
            <w:vMerge w:val="restart"/>
            <w:shd w:val="clear" w:color="auto" w:fill="FFFFFF"/>
            <w:tcMar>
              <w:top w:w="0" w:type="dxa"/>
              <w:left w:w="108" w:type="dxa"/>
              <w:bottom w:w="0" w:type="dxa"/>
              <w:right w:w="108" w:type="dxa"/>
            </w:tcMar>
            <w:hideMark/>
          </w:tcPr>
          <w:p w:rsidR="00415A57" w:rsidRPr="00C720E4" w:rsidRDefault="00415A57" w:rsidP="0065535B">
            <w:pPr>
              <w:rPr>
                <w:szCs w:val="21"/>
              </w:rPr>
            </w:pPr>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4</w:t>
            </w:r>
            <w:r>
              <w:rPr>
                <w:rFonts w:hint="eastAsia"/>
              </w:rPr>
              <w:t>日</w:t>
            </w:r>
          </w:p>
        </w:tc>
      </w:tr>
      <w:tr w:rsidR="00415A57" w:rsidRPr="00C720E4" w:rsidTr="00415A57">
        <w:trPr>
          <w:jc w:val="center"/>
        </w:trPr>
        <w:tc>
          <w:tcPr>
            <w:tcW w:w="1677" w:type="dxa"/>
            <w:vMerge/>
            <w:shd w:val="clear" w:color="auto" w:fill="E6E6E6"/>
            <w:tcMar>
              <w:top w:w="0" w:type="dxa"/>
              <w:left w:w="108" w:type="dxa"/>
              <w:bottom w:w="0" w:type="dxa"/>
              <w:right w:w="108" w:type="dxa"/>
            </w:tcMar>
          </w:tcPr>
          <w:p w:rsidR="00415A57" w:rsidRDefault="00415A57" w:rsidP="0065535B"/>
        </w:tc>
        <w:tc>
          <w:tcPr>
            <w:tcW w:w="1940" w:type="dxa"/>
            <w:shd w:val="clear" w:color="auto" w:fill="FFFFFF"/>
            <w:tcMar>
              <w:top w:w="0" w:type="dxa"/>
              <w:left w:w="108" w:type="dxa"/>
              <w:bottom w:w="0" w:type="dxa"/>
              <w:right w:w="108" w:type="dxa"/>
            </w:tcMar>
          </w:tcPr>
          <w:p w:rsidR="00415A57" w:rsidRPr="00C720E4" w:rsidRDefault="00415A57" w:rsidP="00415A57">
            <w:r>
              <w:rPr>
                <w:rFonts w:hint="eastAsia"/>
              </w:rPr>
              <w:t>接受各类处理</w:t>
            </w:r>
            <w:r>
              <w:t>信息</w:t>
            </w:r>
            <w:r>
              <w:rPr>
                <w:rFonts w:hint="eastAsia"/>
              </w:rPr>
              <w:t>；发出各类</w:t>
            </w:r>
            <w:r>
              <w:t>处理</w:t>
            </w:r>
            <w:r>
              <w:rPr>
                <w:rFonts w:hint="eastAsia"/>
              </w:rPr>
              <w:t>命令；</w:t>
            </w:r>
          </w:p>
        </w:tc>
        <w:tc>
          <w:tcPr>
            <w:tcW w:w="1340" w:type="dxa"/>
            <w:shd w:val="clear" w:color="auto" w:fill="FFFFFF"/>
          </w:tcPr>
          <w:p w:rsidR="00415A57" w:rsidRDefault="003E69E8" w:rsidP="00212685">
            <w:pPr>
              <w:jc w:val="center"/>
              <w:rPr>
                <w:szCs w:val="21"/>
              </w:rPr>
            </w:pPr>
            <w:r>
              <w:rPr>
                <w:rFonts w:hint="eastAsia"/>
                <w:szCs w:val="21"/>
              </w:rPr>
              <w:t>1</w:t>
            </w:r>
            <w:r>
              <w:rPr>
                <w:rFonts w:hint="eastAsia"/>
                <w:szCs w:val="21"/>
              </w:rPr>
              <w:t>类</w:t>
            </w:r>
          </w:p>
        </w:tc>
        <w:tc>
          <w:tcPr>
            <w:tcW w:w="1275" w:type="dxa"/>
            <w:vMerge/>
            <w:shd w:val="clear" w:color="auto" w:fill="FFFFFF"/>
            <w:tcMar>
              <w:top w:w="0" w:type="dxa"/>
              <w:left w:w="108" w:type="dxa"/>
              <w:bottom w:w="0" w:type="dxa"/>
              <w:right w:w="108" w:type="dxa"/>
            </w:tcMar>
          </w:tcPr>
          <w:p w:rsidR="00415A57" w:rsidRDefault="00415A57" w:rsidP="0065535B">
            <w:pPr>
              <w:rPr>
                <w:szCs w:val="21"/>
              </w:rPr>
            </w:pPr>
          </w:p>
        </w:tc>
        <w:tc>
          <w:tcPr>
            <w:tcW w:w="1845" w:type="dxa"/>
            <w:vMerge/>
            <w:shd w:val="clear" w:color="auto" w:fill="FFFFFF"/>
            <w:tcMar>
              <w:top w:w="0" w:type="dxa"/>
              <w:left w:w="108" w:type="dxa"/>
              <w:bottom w:w="0" w:type="dxa"/>
              <w:right w:w="108" w:type="dxa"/>
            </w:tcMar>
          </w:tcPr>
          <w:p w:rsidR="00415A57" w:rsidRDefault="00415A57" w:rsidP="0065535B"/>
        </w:tc>
      </w:tr>
      <w:tr w:rsidR="00415A57" w:rsidRPr="00C720E4" w:rsidTr="00415A57">
        <w:trPr>
          <w:jc w:val="center"/>
        </w:trPr>
        <w:tc>
          <w:tcPr>
            <w:tcW w:w="1677" w:type="dxa"/>
            <w:vMerge/>
            <w:shd w:val="clear" w:color="auto" w:fill="E6E6E6"/>
            <w:tcMar>
              <w:top w:w="0" w:type="dxa"/>
              <w:left w:w="108" w:type="dxa"/>
              <w:bottom w:w="0" w:type="dxa"/>
              <w:right w:w="108" w:type="dxa"/>
            </w:tcMar>
          </w:tcPr>
          <w:p w:rsidR="00415A57" w:rsidRDefault="00415A57" w:rsidP="0065535B"/>
        </w:tc>
        <w:tc>
          <w:tcPr>
            <w:tcW w:w="1940" w:type="dxa"/>
            <w:shd w:val="clear" w:color="auto" w:fill="FFFFFF"/>
            <w:tcMar>
              <w:top w:w="0" w:type="dxa"/>
              <w:left w:w="108" w:type="dxa"/>
              <w:bottom w:w="0" w:type="dxa"/>
              <w:right w:w="108" w:type="dxa"/>
            </w:tcMar>
          </w:tcPr>
          <w:p w:rsidR="00415A57" w:rsidRPr="00C720E4" w:rsidRDefault="00415A57" w:rsidP="00415A57">
            <w:pPr>
              <w:rPr>
                <w:szCs w:val="21"/>
              </w:rPr>
            </w:pPr>
            <w:r>
              <w:rPr>
                <w:rFonts w:hint="eastAsia"/>
              </w:rPr>
              <w:t>错误处理</w:t>
            </w:r>
          </w:p>
          <w:p w:rsidR="00415A57" w:rsidRDefault="00415A57" w:rsidP="00415A57">
            <w:r w:rsidRPr="00C720E4">
              <w:lastRenderedPageBreak/>
              <w:t>是否能正确实现其功能，是否有操作错误。</w:t>
            </w:r>
          </w:p>
        </w:tc>
        <w:tc>
          <w:tcPr>
            <w:tcW w:w="1340" w:type="dxa"/>
            <w:shd w:val="clear" w:color="auto" w:fill="FFFFFF"/>
          </w:tcPr>
          <w:p w:rsidR="00415A57" w:rsidRDefault="003E69E8" w:rsidP="00212685">
            <w:pPr>
              <w:jc w:val="center"/>
              <w:rPr>
                <w:szCs w:val="21"/>
              </w:rPr>
            </w:pPr>
            <w:r>
              <w:rPr>
                <w:rFonts w:hint="eastAsia"/>
                <w:szCs w:val="21"/>
              </w:rPr>
              <w:lastRenderedPageBreak/>
              <w:t>3</w:t>
            </w:r>
            <w:r>
              <w:rPr>
                <w:rFonts w:hint="eastAsia"/>
                <w:szCs w:val="21"/>
              </w:rPr>
              <w:t>类</w:t>
            </w:r>
          </w:p>
        </w:tc>
        <w:tc>
          <w:tcPr>
            <w:tcW w:w="1275" w:type="dxa"/>
            <w:vMerge/>
            <w:shd w:val="clear" w:color="auto" w:fill="FFFFFF"/>
            <w:tcMar>
              <w:top w:w="0" w:type="dxa"/>
              <w:left w:w="108" w:type="dxa"/>
              <w:bottom w:w="0" w:type="dxa"/>
              <w:right w:w="108" w:type="dxa"/>
            </w:tcMar>
          </w:tcPr>
          <w:p w:rsidR="00415A57" w:rsidRDefault="00415A57" w:rsidP="0065535B">
            <w:pPr>
              <w:rPr>
                <w:szCs w:val="21"/>
              </w:rPr>
            </w:pPr>
          </w:p>
        </w:tc>
        <w:tc>
          <w:tcPr>
            <w:tcW w:w="1845" w:type="dxa"/>
            <w:vMerge/>
            <w:shd w:val="clear" w:color="auto" w:fill="FFFFFF"/>
            <w:tcMar>
              <w:top w:w="0" w:type="dxa"/>
              <w:left w:w="108" w:type="dxa"/>
              <w:bottom w:w="0" w:type="dxa"/>
              <w:right w:w="108" w:type="dxa"/>
            </w:tcMar>
          </w:tcPr>
          <w:p w:rsidR="00415A57" w:rsidRDefault="00415A57" w:rsidP="0065535B"/>
        </w:tc>
      </w:tr>
    </w:tbl>
    <w:p w:rsidR="00415A57" w:rsidRDefault="002C3CC1" w:rsidP="00415A57">
      <w:r>
        <w:lastRenderedPageBreak/>
        <w:tab/>
      </w:r>
      <w:r>
        <w:t>测试分析</w:t>
      </w:r>
      <w:r>
        <w:rPr>
          <w:rFonts w:hint="eastAsia"/>
        </w:rPr>
        <w:t>：</w:t>
      </w:r>
    </w:p>
    <w:p w:rsidR="002C3CC1" w:rsidRDefault="002C3CC1" w:rsidP="00415A57">
      <w:r>
        <w:tab/>
      </w:r>
      <w:r>
        <w:t>服务器模块的错误处理没有充分完善</w:t>
      </w:r>
      <w:r>
        <w:rPr>
          <w:rFonts w:hint="eastAsia"/>
        </w:rPr>
        <w:t>，没有考虑到</w:t>
      </w:r>
      <w:r>
        <w:t>部分错误的操作如输入中包含含有注入信息</w:t>
      </w:r>
      <w:r>
        <w:rPr>
          <w:rFonts w:hint="eastAsia"/>
        </w:rPr>
        <w:t>，</w:t>
      </w:r>
      <w:r>
        <w:t>没有针对这类输入进行过滤</w:t>
      </w:r>
      <w:r>
        <w:rPr>
          <w:rFonts w:hint="eastAsia"/>
        </w:rPr>
        <w:t>。</w:t>
      </w:r>
    </w:p>
    <w:p w:rsidR="00AC6568" w:rsidRDefault="00AC6568" w:rsidP="00415A57">
      <w:r>
        <w:tab/>
      </w:r>
      <w:r>
        <w:t>测试结果</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40"/>
        <w:gridCol w:w="1275"/>
        <w:gridCol w:w="1845"/>
      </w:tblGrid>
      <w:tr w:rsidR="00212685" w:rsidRPr="00C720E4" w:rsidTr="00F225BD">
        <w:trPr>
          <w:jc w:val="center"/>
        </w:trPr>
        <w:tc>
          <w:tcPr>
            <w:tcW w:w="1677" w:type="dxa"/>
            <w:shd w:val="clear" w:color="auto" w:fill="999999"/>
            <w:tcMar>
              <w:top w:w="0" w:type="dxa"/>
              <w:left w:w="108" w:type="dxa"/>
              <w:bottom w:w="0" w:type="dxa"/>
              <w:right w:w="108" w:type="dxa"/>
            </w:tcMar>
            <w:vAlign w:val="center"/>
            <w:hideMark/>
          </w:tcPr>
          <w:p w:rsidR="00212685" w:rsidRPr="00C720E4" w:rsidRDefault="00212685" w:rsidP="00F225BD">
            <w:pPr>
              <w:jc w:val="center"/>
              <w:rPr>
                <w:szCs w:val="21"/>
              </w:rPr>
            </w:pPr>
            <w:r w:rsidRPr="00C720E4">
              <w:t>测试</w:t>
            </w:r>
            <w:r>
              <w:t>模块</w:t>
            </w:r>
          </w:p>
        </w:tc>
        <w:tc>
          <w:tcPr>
            <w:tcW w:w="1940" w:type="dxa"/>
            <w:shd w:val="clear" w:color="auto" w:fill="999999"/>
            <w:tcMar>
              <w:top w:w="0" w:type="dxa"/>
              <w:left w:w="108" w:type="dxa"/>
              <w:bottom w:w="0" w:type="dxa"/>
              <w:right w:w="108" w:type="dxa"/>
            </w:tcMar>
            <w:vAlign w:val="center"/>
            <w:hideMark/>
          </w:tcPr>
          <w:p w:rsidR="00212685" w:rsidRPr="00C720E4" w:rsidRDefault="00212685" w:rsidP="00F225BD">
            <w:pPr>
              <w:jc w:val="center"/>
              <w:rPr>
                <w:szCs w:val="21"/>
              </w:rPr>
            </w:pPr>
            <w:r w:rsidRPr="00C720E4">
              <w:t>测试任务</w:t>
            </w:r>
          </w:p>
        </w:tc>
        <w:tc>
          <w:tcPr>
            <w:tcW w:w="1340" w:type="dxa"/>
            <w:shd w:val="clear" w:color="auto" w:fill="999999"/>
          </w:tcPr>
          <w:p w:rsidR="00212685" w:rsidRPr="00C720E4" w:rsidRDefault="00212685" w:rsidP="00F225BD">
            <w:pPr>
              <w:jc w:val="center"/>
            </w:pPr>
            <w:r>
              <w:t>测试结果</w:t>
            </w:r>
          </w:p>
        </w:tc>
        <w:tc>
          <w:tcPr>
            <w:tcW w:w="1275" w:type="dxa"/>
            <w:shd w:val="clear" w:color="auto" w:fill="999999"/>
            <w:tcMar>
              <w:top w:w="0" w:type="dxa"/>
              <w:left w:w="108" w:type="dxa"/>
              <w:bottom w:w="0" w:type="dxa"/>
              <w:right w:w="108" w:type="dxa"/>
            </w:tcMar>
            <w:vAlign w:val="center"/>
            <w:hideMark/>
          </w:tcPr>
          <w:p w:rsidR="00212685" w:rsidRPr="00C720E4" w:rsidRDefault="00212685" w:rsidP="00F225BD">
            <w:pPr>
              <w:jc w:val="center"/>
              <w:rPr>
                <w:szCs w:val="21"/>
              </w:rPr>
            </w:pPr>
            <w:r w:rsidRPr="00C720E4">
              <w:t>人员分配</w:t>
            </w:r>
          </w:p>
        </w:tc>
        <w:tc>
          <w:tcPr>
            <w:tcW w:w="1845" w:type="dxa"/>
            <w:shd w:val="clear" w:color="auto" w:fill="999999"/>
            <w:tcMar>
              <w:top w:w="0" w:type="dxa"/>
              <w:left w:w="108" w:type="dxa"/>
              <w:bottom w:w="0" w:type="dxa"/>
              <w:right w:w="108" w:type="dxa"/>
            </w:tcMar>
            <w:vAlign w:val="center"/>
            <w:hideMark/>
          </w:tcPr>
          <w:p w:rsidR="00212685" w:rsidRPr="00C720E4" w:rsidRDefault="00212685" w:rsidP="00F225BD">
            <w:pPr>
              <w:jc w:val="center"/>
              <w:rPr>
                <w:szCs w:val="21"/>
              </w:rPr>
            </w:pPr>
            <w:r w:rsidRPr="00C720E4">
              <w:t>起止时间</w:t>
            </w:r>
          </w:p>
        </w:tc>
      </w:tr>
      <w:tr w:rsidR="00EC534B" w:rsidRPr="00C720E4" w:rsidTr="00F225BD">
        <w:trPr>
          <w:trHeight w:val="655"/>
          <w:jc w:val="center"/>
        </w:trPr>
        <w:tc>
          <w:tcPr>
            <w:tcW w:w="1677" w:type="dxa"/>
            <w:vMerge w:val="restart"/>
            <w:shd w:val="clear" w:color="auto" w:fill="E6E6E6"/>
            <w:tcMar>
              <w:top w:w="0" w:type="dxa"/>
              <w:left w:w="108" w:type="dxa"/>
              <w:bottom w:w="0" w:type="dxa"/>
              <w:right w:w="108" w:type="dxa"/>
            </w:tcMar>
          </w:tcPr>
          <w:p w:rsidR="00EC534B" w:rsidRPr="00C720E4" w:rsidRDefault="00EC534B" w:rsidP="00F225BD">
            <w:pPr>
              <w:jc w:val="center"/>
              <w:rPr>
                <w:szCs w:val="21"/>
              </w:rPr>
            </w:pPr>
            <w:r>
              <w:t>数据库模块</w:t>
            </w:r>
          </w:p>
        </w:tc>
        <w:tc>
          <w:tcPr>
            <w:tcW w:w="1940" w:type="dxa"/>
            <w:shd w:val="clear" w:color="auto" w:fill="FFFFFF"/>
            <w:tcMar>
              <w:top w:w="0" w:type="dxa"/>
              <w:left w:w="108" w:type="dxa"/>
              <w:bottom w:w="0" w:type="dxa"/>
              <w:right w:w="108" w:type="dxa"/>
            </w:tcMar>
          </w:tcPr>
          <w:p w:rsidR="00EC534B" w:rsidRPr="00212685" w:rsidRDefault="00EC534B" w:rsidP="00F225BD">
            <w:pPr>
              <w:jc w:val="center"/>
              <w:rPr>
                <w:rFonts w:ascii="Arial" w:cs="Arial"/>
                <w:szCs w:val="21"/>
              </w:rPr>
            </w:pPr>
            <w:r>
              <w:rPr>
                <w:rFonts w:ascii="Arial" w:cs="Arial"/>
                <w:szCs w:val="21"/>
              </w:rPr>
              <w:t>保存</w:t>
            </w:r>
            <w:r>
              <w:rPr>
                <w:rFonts w:ascii="Arial" w:cs="Arial" w:hint="eastAsia"/>
                <w:szCs w:val="21"/>
              </w:rPr>
              <w:t>注册情况</w:t>
            </w:r>
            <w:r>
              <w:rPr>
                <w:rFonts w:ascii="Arial" w:cs="Arial"/>
                <w:szCs w:val="21"/>
              </w:rPr>
              <w:t>信息</w:t>
            </w:r>
          </w:p>
        </w:tc>
        <w:tc>
          <w:tcPr>
            <w:tcW w:w="1340" w:type="dxa"/>
            <w:shd w:val="clear" w:color="auto" w:fill="FFFFFF"/>
          </w:tcPr>
          <w:p w:rsidR="00EC534B" w:rsidRDefault="00DD1A1A" w:rsidP="00F225BD">
            <w:pPr>
              <w:jc w:val="center"/>
              <w:rPr>
                <w:szCs w:val="21"/>
              </w:rPr>
            </w:pPr>
            <w:r>
              <w:rPr>
                <w:rFonts w:hint="eastAsia"/>
                <w:szCs w:val="21"/>
              </w:rPr>
              <w:t>1</w:t>
            </w:r>
            <w:r>
              <w:rPr>
                <w:rFonts w:hint="eastAsia"/>
                <w:szCs w:val="21"/>
              </w:rPr>
              <w:t>类</w:t>
            </w:r>
          </w:p>
        </w:tc>
        <w:tc>
          <w:tcPr>
            <w:tcW w:w="1275" w:type="dxa"/>
            <w:vMerge w:val="restart"/>
            <w:shd w:val="clear" w:color="auto" w:fill="FFFFFF"/>
            <w:tcMar>
              <w:top w:w="0" w:type="dxa"/>
              <w:left w:w="108" w:type="dxa"/>
              <w:bottom w:w="0" w:type="dxa"/>
              <w:right w:w="108" w:type="dxa"/>
            </w:tcMar>
          </w:tcPr>
          <w:p w:rsidR="00EC534B" w:rsidRPr="00C720E4" w:rsidRDefault="00EC534B" w:rsidP="00F225BD">
            <w:pPr>
              <w:jc w:val="center"/>
              <w:rPr>
                <w:szCs w:val="21"/>
              </w:rPr>
            </w:pPr>
            <w:r>
              <w:rPr>
                <w:rFonts w:hint="eastAsia"/>
                <w:szCs w:val="21"/>
              </w:rPr>
              <w:t>张宇</w:t>
            </w:r>
          </w:p>
        </w:tc>
        <w:tc>
          <w:tcPr>
            <w:tcW w:w="1845" w:type="dxa"/>
            <w:vMerge w:val="restart"/>
            <w:shd w:val="clear" w:color="auto" w:fill="FFFFFF"/>
            <w:tcMar>
              <w:top w:w="0" w:type="dxa"/>
              <w:left w:w="108" w:type="dxa"/>
              <w:bottom w:w="0" w:type="dxa"/>
              <w:right w:w="108" w:type="dxa"/>
            </w:tcMar>
          </w:tcPr>
          <w:p w:rsidR="00EC534B" w:rsidRPr="00C720E4" w:rsidRDefault="00EC534B" w:rsidP="00F225BD">
            <w:pPr>
              <w:jc w:val="center"/>
              <w:rPr>
                <w:szCs w:val="21"/>
              </w:rPr>
            </w:pPr>
            <w:r>
              <w:t>2016</w:t>
            </w:r>
            <w:r>
              <w:t>年</w:t>
            </w:r>
            <w:r>
              <w:rPr>
                <w:rFonts w:hint="eastAsia"/>
              </w:rPr>
              <w:t>1</w:t>
            </w:r>
            <w:r>
              <w:rPr>
                <w:rFonts w:hint="eastAsia"/>
              </w:rPr>
              <w:t>月</w:t>
            </w:r>
            <w:r>
              <w:t>5</w:t>
            </w:r>
            <w:r>
              <w:rPr>
                <w:rFonts w:hint="eastAsia"/>
              </w:rPr>
              <w:t>日</w:t>
            </w:r>
            <w:r>
              <w:rPr>
                <w:rFonts w:hint="eastAsia"/>
              </w:rPr>
              <w:t>-</w:t>
            </w:r>
            <w:r>
              <w:t>2016</w:t>
            </w:r>
            <w:r>
              <w:t>年</w:t>
            </w:r>
            <w:r>
              <w:rPr>
                <w:rFonts w:hint="eastAsia"/>
              </w:rPr>
              <w:t>1</w:t>
            </w:r>
            <w:r>
              <w:rPr>
                <w:rFonts w:hint="eastAsia"/>
              </w:rPr>
              <w:t>月</w:t>
            </w:r>
            <w:r>
              <w:t>9</w:t>
            </w:r>
            <w:r>
              <w:rPr>
                <w:rFonts w:hint="eastAsia"/>
              </w:rPr>
              <w:t>日</w:t>
            </w:r>
          </w:p>
        </w:tc>
      </w:tr>
      <w:tr w:rsidR="00EC534B" w:rsidRPr="00C720E4" w:rsidTr="00F225BD">
        <w:trPr>
          <w:trHeight w:val="1364"/>
          <w:jc w:val="center"/>
        </w:trPr>
        <w:tc>
          <w:tcPr>
            <w:tcW w:w="1677" w:type="dxa"/>
            <w:vMerge/>
            <w:shd w:val="clear" w:color="auto" w:fill="E6E6E6"/>
            <w:tcMar>
              <w:top w:w="0" w:type="dxa"/>
              <w:left w:w="108" w:type="dxa"/>
              <w:bottom w:w="0" w:type="dxa"/>
              <w:right w:w="108" w:type="dxa"/>
            </w:tcMar>
          </w:tcPr>
          <w:p w:rsidR="00EC534B" w:rsidRDefault="00EC534B" w:rsidP="0065535B"/>
        </w:tc>
        <w:tc>
          <w:tcPr>
            <w:tcW w:w="1940" w:type="dxa"/>
            <w:shd w:val="clear" w:color="auto" w:fill="FFFFFF"/>
            <w:tcMar>
              <w:top w:w="0" w:type="dxa"/>
              <w:left w:w="108" w:type="dxa"/>
              <w:bottom w:w="0" w:type="dxa"/>
              <w:right w:w="108" w:type="dxa"/>
            </w:tcMar>
          </w:tcPr>
          <w:p w:rsidR="00EC534B" w:rsidRPr="00EC534B" w:rsidRDefault="00EC534B" w:rsidP="00212685">
            <w:pPr>
              <w:rPr>
                <w:szCs w:val="21"/>
              </w:rPr>
            </w:pPr>
            <w:r>
              <w:rPr>
                <w:rFonts w:ascii="Arial" w:cs="Arial"/>
                <w:szCs w:val="21"/>
              </w:rPr>
              <w:t>接受各类查询命令并对返回查询结果</w:t>
            </w:r>
            <w:r>
              <w:rPr>
                <w:rFonts w:ascii="Arial" w:cs="Arial" w:hint="eastAsia"/>
                <w:szCs w:val="21"/>
              </w:rPr>
              <w:t>；</w:t>
            </w:r>
          </w:p>
        </w:tc>
        <w:tc>
          <w:tcPr>
            <w:tcW w:w="1340" w:type="dxa"/>
            <w:shd w:val="clear" w:color="auto" w:fill="FFFFFF"/>
          </w:tcPr>
          <w:p w:rsidR="00EC534B" w:rsidRDefault="00DD1A1A" w:rsidP="00C07391">
            <w:pPr>
              <w:jc w:val="center"/>
              <w:rPr>
                <w:szCs w:val="21"/>
              </w:rPr>
            </w:pPr>
            <w:r>
              <w:rPr>
                <w:rFonts w:hint="eastAsia"/>
                <w:szCs w:val="21"/>
              </w:rPr>
              <w:t>3</w:t>
            </w:r>
            <w:r>
              <w:rPr>
                <w:rFonts w:hint="eastAsia"/>
                <w:szCs w:val="21"/>
              </w:rPr>
              <w:t>类</w:t>
            </w:r>
          </w:p>
        </w:tc>
        <w:tc>
          <w:tcPr>
            <w:tcW w:w="1275" w:type="dxa"/>
            <w:vMerge/>
            <w:shd w:val="clear" w:color="auto" w:fill="FFFFFF"/>
            <w:tcMar>
              <w:top w:w="0" w:type="dxa"/>
              <w:left w:w="108" w:type="dxa"/>
              <w:bottom w:w="0" w:type="dxa"/>
              <w:right w:w="108" w:type="dxa"/>
            </w:tcMar>
          </w:tcPr>
          <w:p w:rsidR="00EC534B" w:rsidRDefault="00EC534B" w:rsidP="0065535B">
            <w:pPr>
              <w:rPr>
                <w:szCs w:val="21"/>
              </w:rPr>
            </w:pPr>
          </w:p>
        </w:tc>
        <w:tc>
          <w:tcPr>
            <w:tcW w:w="1845" w:type="dxa"/>
            <w:vMerge/>
            <w:shd w:val="clear" w:color="auto" w:fill="FFFFFF"/>
            <w:tcMar>
              <w:top w:w="0" w:type="dxa"/>
              <w:left w:w="108" w:type="dxa"/>
              <w:bottom w:w="0" w:type="dxa"/>
              <w:right w:w="108" w:type="dxa"/>
            </w:tcMar>
          </w:tcPr>
          <w:p w:rsidR="00EC534B" w:rsidRDefault="00EC534B" w:rsidP="0065535B"/>
        </w:tc>
      </w:tr>
      <w:tr w:rsidR="00EC534B" w:rsidRPr="00C720E4" w:rsidTr="00F225BD">
        <w:trPr>
          <w:jc w:val="center"/>
        </w:trPr>
        <w:tc>
          <w:tcPr>
            <w:tcW w:w="1677" w:type="dxa"/>
            <w:vMerge/>
            <w:shd w:val="clear" w:color="auto" w:fill="E6E6E6"/>
            <w:tcMar>
              <w:top w:w="0" w:type="dxa"/>
              <w:left w:w="108" w:type="dxa"/>
              <w:bottom w:w="0" w:type="dxa"/>
              <w:right w:w="108" w:type="dxa"/>
            </w:tcMar>
          </w:tcPr>
          <w:p w:rsidR="00EC534B" w:rsidRDefault="00EC534B" w:rsidP="0065535B"/>
        </w:tc>
        <w:tc>
          <w:tcPr>
            <w:tcW w:w="1940" w:type="dxa"/>
            <w:shd w:val="clear" w:color="auto" w:fill="FFFFFF"/>
            <w:tcMar>
              <w:top w:w="0" w:type="dxa"/>
              <w:left w:w="108" w:type="dxa"/>
              <w:bottom w:w="0" w:type="dxa"/>
              <w:right w:w="108" w:type="dxa"/>
            </w:tcMar>
          </w:tcPr>
          <w:p w:rsidR="00EC534B" w:rsidRDefault="00EC534B" w:rsidP="00EC534B">
            <w:r w:rsidRPr="00C720E4">
              <w:t>是否能正确实现其功能，是否有操作错误。</w:t>
            </w:r>
          </w:p>
        </w:tc>
        <w:tc>
          <w:tcPr>
            <w:tcW w:w="1340" w:type="dxa"/>
            <w:shd w:val="clear" w:color="auto" w:fill="FFFFFF"/>
          </w:tcPr>
          <w:p w:rsidR="00EC534B" w:rsidRPr="00EC534B" w:rsidRDefault="00E15434" w:rsidP="00E15434">
            <w:pPr>
              <w:jc w:val="center"/>
              <w:rPr>
                <w:szCs w:val="21"/>
              </w:rPr>
            </w:pPr>
            <w:r>
              <w:rPr>
                <w:rFonts w:hint="eastAsia"/>
                <w:szCs w:val="21"/>
              </w:rPr>
              <w:t>1</w:t>
            </w:r>
            <w:r>
              <w:rPr>
                <w:rFonts w:hint="eastAsia"/>
                <w:szCs w:val="21"/>
              </w:rPr>
              <w:t>类</w:t>
            </w:r>
          </w:p>
        </w:tc>
        <w:tc>
          <w:tcPr>
            <w:tcW w:w="1275" w:type="dxa"/>
            <w:vMerge/>
            <w:shd w:val="clear" w:color="auto" w:fill="FFFFFF"/>
            <w:tcMar>
              <w:top w:w="0" w:type="dxa"/>
              <w:left w:w="108" w:type="dxa"/>
              <w:bottom w:w="0" w:type="dxa"/>
              <w:right w:w="108" w:type="dxa"/>
            </w:tcMar>
          </w:tcPr>
          <w:p w:rsidR="00EC534B" w:rsidRDefault="00EC534B" w:rsidP="0065535B">
            <w:pPr>
              <w:rPr>
                <w:szCs w:val="21"/>
              </w:rPr>
            </w:pPr>
          </w:p>
        </w:tc>
        <w:tc>
          <w:tcPr>
            <w:tcW w:w="1845" w:type="dxa"/>
            <w:vMerge/>
            <w:shd w:val="clear" w:color="auto" w:fill="FFFFFF"/>
            <w:tcMar>
              <w:top w:w="0" w:type="dxa"/>
              <w:left w:w="108" w:type="dxa"/>
              <w:bottom w:w="0" w:type="dxa"/>
              <w:right w:w="108" w:type="dxa"/>
            </w:tcMar>
          </w:tcPr>
          <w:p w:rsidR="00EC534B" w:rsidRDefault="00EC534B" w:rsidP="0065535B">
            <w:pPr>
              <w:rPr>
                <w:szCs w:val="21"/>
              </w:rPr>
            </w:pPr>
          </w:p>
        </w:tc>
      </w:tr>
    </w:tbl>
    <w:p w:rsidR="00415A57" w:rsidRDefault="00B82736" w:rsidP="00415A57">
      <w:r>
        <w:tab/>
      </w:r>
      <w:r>
        <w:t>测试分析</w:t>
      </w:r>
      <w:r>
        <w:rPr>
          <w:rFonts w:hint="eastAsia"/>
        </w:rPr>
        <w:t>：</w:t>
      </w:r>
    </w:p>
    <w:p w:rsidR="00B82736" w:rsidRDefault="00B82736" w:rsidP="00415A57">
      <w:r>
        <w:tab/>
      </w:r>
      <w:r>
        <w:t>数据库模块的查询命令测试时没有对检测</w:t>
      </w:r>
      <w:r>
        <w:rPr>
          <w:rFonts w:hint="eastAsia"/>
        </w:rPr>
        <w:t>输入是否仅为查询指令，即输入为其余指令（如：修改、删除等指令）时也可被执行，导致数据库存在在不可预料的情况下被修改的风险。</w:t>
      </w:r>
    </w:p>
    <w:p w:rsidR="00212685" w:rsidRDefault="00A473D7" w:rsidP="00415A57">
      <w:r>
        <w:tab/>
      </w:r>
      <w:r>
        <w:t>测试结果</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40"/>
        <w:gridCol w:w="1275"/>
        <w:gridCol w:w="1845"/>
      </w:tblGrid>
      <w:tr w:rsidR="00A473D7" w:rsidRPr="00C720E4" w:rsidTr="0065535B">
        <w:trPr>
          <w:jc w:val="center"/>
        </w:trPr>
        <w:tc>
          <w:tcPr>
            <w:tcW w:w="1677" w:type="dxa"/>
            <w:shd w:val="clear" w:color="auto" w:fill="999999"/>
            <w:tcMar>
              <w:top w:w="0" w:type="dxa"/>
              <w:left w:w="108" w:type="dxa"/>
              <w:bottom w:w="0" w:type="dxa"/>
              <w:right w:w="108" w:type="dxa"/>
            </w:tcMar>
            <w:vAlign w:val="center"/>
            <w:hideMark/>
          </w:tcPr>
          <w:p w:rsidR="00A473D7" w:rsidRPr="00C720E4" w:rsidRDefault="00A473D7" w:rsidP="0065535B">
            <w:pPr>
              <w:jc w:val="center"/>
              <w:rPr>
                <w:szCs w:val="21"/>
              </w:rPr>
            </w:pPr>
            <w:r w:rsidRPr="00C720E4">
              <w:t>测试</w:t>
            </w:r>
            <w:r>
              <w:t>模块</w:t>
            </w:r>
          </w:p>
        </w:tc>
        <w:tc>
          <w:tcPr>
            <w:tcW w:w="1940" w:type="dxa"/>
            <w:shd w:val="clear" w:color="auto" w:fill="999999"/>
            <w:tcMar>
              <w:top w:w="0" w:type="dxa"/>
              <w:left w:w="108" w:type="dxa"/>
              <w:bottom w:w="0" w:type="dxa"/>
              <w:right w:w="108" w:type="dxa"/>
            </w:tcMar>
            <w:vAlign w:val="center"/>
            <w:hideMark/>
          </w:tcPr>
          <w:p w:rsidR="00A473D7" w:rsidRPr="00C720E4" w:rsidRDefault="00A473D7" w:rsidP="0065535B">
            <w:pPr>
              <w:jc w:val="center"/>
              <w:rPr>
                <w:szCs w:val="21"/>
              </w:rPr>
            </w:pPr>
            <w:r w:rsidRPr="00C720E4">
              <w:t>测试任务</w:t>
            </w:r>
          </w:p>
        </w:tc>
        <w:tc>
          <w:tcPr>
            <w:tcW w:w="1340" w:type="dxa"/>
            <w:shd w:val="clear" w:color="auto" w:fill="999999"/>
          </w:tcPr>
          <w:p w:rsidR="00A473D7" w:rsidRPr="00C720E4" w:rsidRDefault="00A473D7" w:rsidP="0065535B">
            <w:pPr>
              <w:jc w:val="center"/>
            </w:pPr>
            <w:r>
              <w:t>测试结果</w:t>
            </w:r>
          </w:p>
        </w:tc>
        <w:tc>
          <w:tcPr>
            <w:tcW w:w="1275" w:type="dxa"/>
            <w:shd w:val="clear" w:color="auto" w:fill="999999"/>
            <w:tcMar>
              <w:top w:w="0" w:type="dxa"/>
              <w:left w:w="108" w:type="dxa"/>
              <w:bottom w:w="0" w:type="dxa"/>
              <w:right w:w="108" w:type="dxa"/>
            </w:tcMar>
            <w:vAlign w:val="center"/>
            <w:hideMark/>
          </w:tcPr>
          <w:p w:rsidR="00A473D7" w:rsidRPr="00C720E4" w:rsidRDefault="00A473D7" w:rsidP="0065535B">
            <w:pPr>
              <w:jc w:val="center"/>
              <w:rPr>
                <w:szCs w:val="21"/>
              </w:rPr>
            </w:pPr>
            <w:r w:rsidRPr="00C720E4">
              <w:t>人员分配</w:t>
            </w:r>
          </w:p>
        </w:tc>
        <w:tc>
          <w:tcPr>
            <w:tcW w:w="1845" w:type="dxa"/>
            <w:shd w:val="clear" w:color="auto" w:fill="999999"/>
            <w:tcMar>
              <w:top w:w="0" w:type="dxa"/>
              <w:left w:w="108" w:type="dxa"/>
              <w:bottom w:w="0" w:type="dxa"/>
              <w:right w:w="108" w:type="dxa"/>
            </w:tcMar>
            <w:vAlign w:val="center"/>
            <w:hideMark/>
          </w:tcPr>
          <w:p w:rsidR="00A473D7" w:rsidRPr="00C720E4" w:rsidRDefault="00A473D7" w:rsidP="0065535B">
            <w:pPr>
              <w:jc w:val="center"/>
              <w:rPr>
                <w:szCs w:val="21"/>
              </w:rPr>
            </w:pPr>
            <w:r w:rsidRPr="00C720E4">
              <w:t>起止时间</w:t>
            </w:r>
          </w:p>
        </w:tc>
      </w:tr>
      <w:tr w:rsidR="00A473D7" w:rsidRPr="00C720E4" w:rsidTr="0065535B">
        <w:trPr>
          <w:jc w:val="center"/>
        </w:trPr>
        <w:tc>
          <w:tcPr>
            <w:tcW w:w="1677" w:type="dxa"/>
            <w:vMerge w:val="restart"/>
            <w:shd w:val="clear" w:color="auto" w:fill="E6E6E6"/>
            <w:tcMar>
              <w:top w:w="0" w:type="dxa"/>
              <w:left w:w="108" w:type="dxa"/>
              <w:bottom w:w="0" w:type="dxa"/>
              <w:right w:w="108" w:type="dxa"/>
            </w:tcMar>
          </w:tcPr>
          <w:p w:rsidR="00A473D7" w:rsidRPr="00C720E4" w:rsidRDefault="00A473D7" w:rsidP="0065535B">
            <w:pPr>
              <w:rPr>
                <w:szCs w:val="21"/>
              </w:rPr>
            </w:pPr>
            <w:r>
              <w:rPr>
                <w:rFonts w:hint="eastAsia"/>
              </w:rPr>
              <w:t>客户端</w:t>
            </w:r>
            <w:r>
              <w:t>模块</w:t>
            </w:r>
          </w:p>
        </w:tc>
        <w:tc>
          <w:tcPr>
            <w:tcW w:w="1940" w:type="dxa"/>
            <w:shd w:val="clear" w:color="auto" w:fill="FFFFFF"/>
            <w:tcMar>
              <w:top w:w="0" w:type="dxa"/>
              <w:left w:w="108" w:type="dxa"/>
              <w:bottom w:w="0" w:type="dxa"/>
              <w:right w:w="108" w:type="dxa"/>
            </w:tcMar>
          </w:tcPr>
          <w:p w:rsidR="00A473D7" w:rsidRPr="00A473D7" w:rsidRDefault="00A473D7" w:rsidP="00A473D7">
            <w:r>
              <w:t>UI</w:t>
            </w:r>
            <w:r>
              <w:rPr>
                <w:rFonts w:hint="eastAsia"/>
              </w:rPr>
              <w:t>操作，测试</w:t>
            </w:r>
            <w:r>
              <w:rPr>
                <w:rFonts w:hint="eastAsia"/>
              </w:rPr>
              <w:t>UI</w:t>
            </w:r>
            <w:r>
              <w:rPr>
                <w:rFonts w:hint="eastAsia"/>
              </w:rPr>
              <w:t>设</w:t>
            </w:r>
            <w:r>
              <w:rPr>
                <w:rFonts w:hint="eastAsia"/>
              </w:rPr>
              <w:lastRenderedPageBreak/>
              <w:t>计</w:t>
            </w:r>
          </w:p>
        </w:tc>
        <w:tc>
          <w:tcPr>
            <w:tcW w:w="1340" w:type="dxa"/>
            <w:shd w:val="clear" w:color="auto" w:fill="FFFFFF"/>
          </w:tcPr>
          <w:p w:rsidR="00A473D7" w:rsidRDefault="00632D7E" w:rsidP="00632D7E">
            <w:pPr>
              <w:jc w:val="center"/>
              <w:rPr>
                <w:szCs w:val="21"/>
              </w:rPr>
            </w:pPr>
            <w:r>
              <w:rPr>
                <w:rFonts w:hint="eastAsia"/>
                <w:szCs w:val="21"/>
              </w:rPr>
              <w:lastRenderedPageBreak/>
              <w:t>3</w:t>
            </w:r>
            <w:r>
              <w:rPr>
                <w:rFonts w:hint="eastAsia"/>
                <w:szCs w:val="21"/>
              </w:rPr>
              <w:t>类</w:t>
            </w:r>
          </w:p>
        </w:tc>
        <w:tc>
          <w:tcPr>
            <w:tcW w:w="1275" w:type="dxa"/>
            <w:vMerge w:val="restart"/>
            <w:shd w:val="clear" w:color="auto" w:fill="FFFFFF"/>
            <w:tcMar>
              <w:top w:w="0" w:type="dxa"/>
              <w:left w:w="108" w:type="dxa"/>
              <w:bottom w:w="0" w:type="dxa"/>
              <w:right w:w="108" w:type="dxa"/>
            </w:tcMar>
          </w:tcPr>
          <w:p w:rsidR="00A473D7" w:rsidRPr="00C720E4" w:rsidRDefault="00A473D7" w:rsidP="0065535B">
            <w:pPr>
              <w:rPr>
                <w:szCs w:val="21"/>
              </w:rPr>
            </w:pPr>
            <w:r>
              <w:rPr>
                <w:rFonts w:hint="eastAsia"/>
                <w:szCs w:val="21"/>
              </w:rPr>
              <w:t>金胜莺</w:t>
            </w:r>
          </w:p>
        </w:tc>
        <w:tc>
          <w:tcPr>
            <w:tcW w:w="1845" w:type="dxa"/>
            <w:vMerge w:val="restart"/>
            <w:shd w:val="clear" w:color="auto" w:fill="FFFFFF"/>
            <w:tcMar>
              <w:top w:w="0" w:type="dxa"/>
              <w:left w:w="108" w:type="dxa"/>
              <w:bottom w:w="0" w:type="dxa"/>
              <w:right w:w="108" w:type="dxa"/>
            </w:tcMar>
          </w:tcPr>
          <w:p w:rsidR="00A473D7" w:rsidRPr="00C720E4" w:rsidRDefault="00A473D7" w:rsidP="0065535B">
            <w:pPr>
              <w:rPr>
                <w:szCs w:val="21"/>
              </w:rPr>
            </w:pPr>
            <w:r>
              <w:rPr>
                <w:rFonts w:hint="eastAsia"/>
                <w:szCs w:val="21"/>
              </w:rPr>
              <w:t>2016</w:t>
            </w:r>
            <w:r>
              <w:rPr>
                <w:rFonts w:hint="eastAsia"/>
                <w:szCs w:val="21"/>
              </w:rPr>
              <w:t>年</w:t>
            </w:r>
            <w:r>
              <w:rPr>
                <w:rFonts w:hint="eastAsia"/>
                <w:szCs w:val="21"/>
              </w:rPr>
              <w:t>1</w:t>
            </w:r>
            <w:r>
              <w:rPr>
                <w:rFonts w:hint="eastAsia"/>
                <w:szCs w:val="21"/>
              </w:rPr>
              <w:t>月</w:t>
            </w:r>
            <w:r>
              <w:rPr>
                <w:rFonts w:hint="eastAsia"/>
                <w:szCs w:val="21"/>
              </w:rPr>
              <w:t>12</w:t>
            </w:r>
            <w:r>
              <w:rPr>
                <w:rFonts w:hint="eastAsia"/>
                <w:szCs w:val="21"/>
              </w:rPr>
              <w:t>日</w:t>
            </w:r>
            <w:r>
              <w:rPr>
                <w:rFonts w:hint="eastAsia"/>
                <w:szCs w:val="21"/>
              </w:rPr>
              <w:lastRenderedPageBreak/>
              <w:t>-</w:t>
            </w:r>
            <w:r>
              <w:rPr>
                <w:szCs w:val="21"/>
              </w:rPr>
              <w:t>2016</w:t>
            </w:r>
            <w:r>
              <w:rPr>
                <w:szCs w:val="21"/>
              </w:rPr>
              <w:t>年</w:t>
            </w:r>
            <w:r>
              <w:rPr>
                <w:rFonts w:hint="eastAsia"/>
                <w:szCs w:val="21"/>
              </w:rPr>
              <w:t>1</w:t>
            </w:r>
            <w:r>
              <w:rPr>
                <w:rFonts w:hint="eastAsia"/>
                <w:szCs w:val="21"/>
              </w:rPr>
              <w:t>月</w:t>
            </w:r>
            <w:r>
              <w:rPr>
                <w:rFonts w:hint="eastAsia"/>
                <w:szCs w:val="21"/>
              </w:rPr>
              <w:t>1</w:t>
            </w:r>
            <w:r>
              <w:rPr>
                <w:szCs w:val="21"/>
              </w:rPr>
              <w:t>4</w:t>
            </w:r>
            <w:r>
              <w:rPr>
                <w:rFonts w:hint="eastAsia"/>
                <w:szCs w:val="21"/>
              </w:rPr>
              <w:t>日</w:t>
            </w:r>
          </w:p>
        </w:tc>
      </w:tr>
      <w:tr w:rsidR="00A473D7" w:rsidRPr="00C720E4" w:rsidTr="0065535B">
        <w:trPr>
          <w:jc w:val="center"/>
        </w:trPr>
        <w:tc>
          <w:tcPr>
            <w:tcW w:w="1677" w:type="dxa"/>
            <w:vMerge/>
            <w:shd w:val="clear" w:color="auto" w:fill="E6E6E6"/>
            <w:tcMar>
              <w:top w:w="0" w:type="dxa"/>
              <w:left w:w="108" w:type="dxa"/>
              <w:bottom w:w="0" w:type="dxa"/>
              <w:right w:w="108" w:type="dxa"/>
            </w:tcMar>
          </w:tcPr>
          <w:p w:rsidR="00A473D7" w:rsidRDefault="00A473D7" w:rsidP="0065535B"/>
        </w:tc>
        <w:tc>
          <w:tcPr>
            <w:tcW w:w="1940" w:type="dxa"/>
            <w:shd w:val="clear" w:color="auto" w:fill="FFFFFF"/>
            <w:tcMar>
              <w:top w:w="0" w:type="dxa"/>
              <w:left w:w="108" w:type="dxa"/>
              <w:bottom w:w="0" w:type="dxa"/>
              <w:right w:w="108" w:type="dxa"/>
            </w:tcMar>
          </w:tcPr>
          <w:p w:rsidR="00A473D7" w:rsidRDefault="00A473D7" w:rsidP="00A473D7">
            <w:r>
              <w:rPr>
                <w:rFonts w:hint="eastAsia"/>
              </w:rPr>
              <w:t>向服务器发送相关指令，测试客户端发送接收功能</w:t>
            </w:r>
          </w:p>
        </w:tc>
        <w:tc>
          <w:tcPr>
            <w:tcW w:w="1340" w:type="dxa"/>
            <w:shd w:val="clear" w:color="auto" w:fill="FFFFFF"/>
          </w:tcPr>
          <w:p w:rsidR="00A473D7" w:rsidRDefault="00632D7E" w:rsidP="00632D7E">
            <w:pPr>
              <w:jc w:val="center"/>
              <w:rPr>
                <w:szCs w:val="21"/>
              </w:rPr>
            </w:pPr>
            <w:r>
              <w:rPr>
                <w:rFonts w:hint="eastAsia"/>
                <w:szCs w:val="21"/>
              </w:rPr>
              <w:t>1</w:t>
            </w:r>
            <w:r>
              <w:rPr>
                <w:rFonts w:hint="eastAsia"/>
                <w:szCs w:val="21"/>
              </w:rPr>
              <w:t>类</w:t>
            </w:r>
          </w:p>
        </w:tc>
        <w:tc>
          <w:tcPr>
            <w:tcW w:w="1275" w:type="dxa"/>
            <w:vMerge/>
            <w:shd w:val="clear" w:color="auto" w:fill="FFFFFF"/>
            <w:tcMar>
              <w:top w:w="0" w:type="dxa"/>
              <w:left w:w="108" w:type="dxa"/>
              <w:bottom w:w="0" w:type="dxa"/>
              <w:right w:w="108" w:type="dxa"/>
            </w:tcMar>
          </w:tcPr>
          <w:p w:rsidR="00A473D7" w:rsidRDefault="00A473D7" w:rsidP="0065535B">
            <w:pPr>
              <w:rPr>
                <w:szCs w:val="21"/>
              </w:rPr>
            </w:pPr>
          </w:p>
        </w:tc>
        <w:tc>
          <w:tcPr>
            <w:tcW w:w="1845" w:type="dxa"/>
            <w:vMerge/>
            <w:shd w:val="clear" w:color="auto" w:fill="FFFFFF"/>
            <w:tcMar>
              <w:top w:w="0" w:type="dxa"/>
              <w:left w:w="108" w:type="dxa"/>
              <w:bottom w:w="0" w:type="dxa"/>
              <w:right w:w="108" w:type="dxa"/>
            </w:tcMar>
          </w:tcPr>
          <w:p w:rsidR="00A473D7" w:rsidRDefault="00A473D7" w:rsidP="0065535B">
            <w:pPr>
              <w:rPr>
                <w:szCs w:val="21"/>
              </w:rPr>
            </w:pPr>
          </w:p>
        </w:tc>
      </w:tr>
    </w:tbl>
    <w:p w:rsidR="00A473D7" w:rsidRDefault="00CC6DB7" w:rsidP="00415A57">
      <w:r>
        <w:tab/>
      </w:r>
      <w:r>
        <w:t>测试分析</w:t>
      </w:r>
      <w:r>
        <w:rPr>
          <w:rFonts w:hint="eastAsia"/>
        </w:rPr>
        <w:t>：</w:t>
      </w:r>
    </w:p>
    <w:p w:rsidR="00CC6DB7" w:rsidRPr="00B82736" w:rsidRDefault="00CC6DB7" w:rsidP="00415A57">
      <w:r>
        <w:tab/>
      </w:r>
      <w:r>
        <w:t>在</w:t>
      </w:r>
      <w:r>
        <w:rPr>
          <w:rFonts w:hint="eastAsia"/>
        </w:rPr>
        <w:t>UI</w:t>
      </w:r>
      <w:r>
        <w:rPr>
          <w:rFonts w:hint="eastAsia"/>
        </w:rPr>
        <w:t>方面，没有对所有可能出现的异常进行捕获和处理，导致在某种情况下，</w:t>
      </w:r>
      <w:r>
        <w:rPr>
          <w:rFonts w:hint="eastAsia"/>
        </w:rPr>
        <w:t>UI</w:t>
      </w:r>
      <w:r>
        <w:rPr>
          <w:rFonts w:hint="eastAsia"/>
        </w:rPr>
        <w:t>卡死无反应。</w:t>
      </w:r>
    </w:p>
    <w:p w:rsidR="00212685" w:rsidRDefault="00212685" w:rsidP="00415A57"/>
    <w:p w:rsidR="009E3D6C" w:rsidRDefault="00D40D2C" w:rsidP="009E3D6C">
      <w:pPr>
        <w:pStyle w:val="3"/>
        <w:spacing w:before="156" w:after="156"/>
      </w:pPr>
      <w:bookmarkStart w:id="45" w:name="_Toc440285288"/>
      <w:r>
        <w:rPr>
          <w:rFonts w:hint="eastAsia"/>
        </w:rPr>
        <w:t>3</w:t>
      </w:r>
      <w:r w:rsidR="009E3D6C">
        <w:rPr>
          <w:rFonts w:hint="eastAsia"/>
        </w:rPr>
        <w:t>.3.2</w:t>
      </w:r>
      <w:r w:rsidR="009E3D6C">
        <w:rPr>
          <w:rFonts w:hint="eastAsia"/>
        </w:rPr>
        <w:t>条件</w:t>
      </w:r>
      <w:bookmarkEnd w:id="43"/>
      <w:bookmarkEnd w:id="44"/>
      <w:bookmarkEnd w:id="45"/>
    </w:p>
    <w:p w:rsidR="009E3D6C" w:rsidRPr="00443C7A" w:rsidRDefault="00960D5B" w:rsidP="009E3D6C">
      <w:pPr>
        <w:numPr>
          <w:ilvl w:val="0"/>
          <w:numId w:val="3"/>
        </w:numPr>
        <w:rPr>
          <w:sz w:val="24"/>
        </w:rPr>
      </w:pPr>
      <w:r w:rsidRPr="00443C7A">
        <w:rPr>
          <w:rFonts w:hint="eastAsia"/>
          <w:sz w:val="24"/>
        </w:rPr>
        <w:t>系统</w:t>
      </w:r>
      <w:r w:rsidR="009E3D6C" w:rsidRPr="00443C7A">
        <w:rPr>
          <w:rFonts w:hint="eastAsia"/>
          <w:sz w:val="24"/>
        </w:rPr>
        <w:t>所用到的设备类型、数量和预定使用时间；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363C60" w:rsidTr="00363C60">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tabs>
                <w:tab w:val="left" w:pos="720"/>
              </w:tabs>
              <w:rPr>
                <w:rFonts w:ascii="宋体" w:hAnsi="宋体" w:cs="Arial"/>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rPr>
            </w:pPr>
            <w:r>
              <w:rPr>
                <w:rFonts w:ascii="宋体" w:hAnsi="宋体" w:cs="Arial" w:hint="eastAsia"/>
              </w:rPr>
              <w:t>预定使用时间</w:t>
            </w:r>
          </w:p>
        </w:tc>
      </w:tr>
      <w:tr w:rsidR="00363C60" w:rsidTr="00363C60">
        <w:tc>
          <w:tcPr>
            <w:tcW w:w="1908" w:type="dxa"/>
          </w:tcPr>
          <w:p w:rsidR="00363C60" w:rsidRDefault="00363C60" w:rsidP="00960D5B">
            <w:pPr>
              <w:rPr>
                <w:rFonts w:ascii="宋体" w:hAnsi="宋体" w:cs="Arial"/>
              </w:rPr>
            </w:pPr>
            <w:r>
              <w:rPr>
                <w:rFonts w:ascii="宋体" w:hAnsi="宋体" w:cs="Arial" w:hint="eastAsia"/>
              </w:rPr>
              <w:t>后台服务器</w:t>
            </w:r>
          </w:p>
        </w:tc>
        <w:tc>
          <w:tcPr>
            <w:tcW w:w="4012" w:type="dxa"/>
          </w:tcPr>
          <w:p w:rsidR="00363C60" w:rsidRDefault="00363C60" w:rsidP="00E544D7">
            <w:r>
              <w:rPr>
                <w:rFonts w:hint="eastAsia"/>
              </w:rPr>
              <w:t>操作系统：采用</w:t>
            </w:r>
            <w:r w:rsidR="003D4DAF">
              <w:rPr>
                <w:rFonts w:hint="eastAsia"/>
              </w:rPr>
              <w:t>U</w:t>
            </w:r>
            <w:r w:rsidR="00F775C6">
              <w:rPr>
                <w:rFonts w:hint="eastAsia"/>
              </w:rPr>
              <w:t>buntu</w:t>
            </w:r>
            <w:r>
              <w:rPr>
                <w:rFonts w:hint="eastAsia"/>
              </w:rPr>
              <w:t>、</w:t>
            </w:r>
            <w:r>
              <w:rPr>
                <w:rFonts w:hint="eastAsia"/>
                <w:color w:val="000000"/>
              </w:rPr>
              <w:t>WEB</w:t>
            </w:r>
            <w:r>
              <w:rPr>
                <w:rFonts w:hint="eastAsia"/>
                <w:color w:val="000000"/>
              </w:rPr>
              <w:t>服务：</w:t>
            </w:r>
            <w:r w:rsidR="00C81B09">
              <w:rPr>
                <w:rFonts w:hint="eastAsia"/>
              </w:rPr>
              <w:t>Apache 2.0+Tomcat+JDK1.8</w:t>
            </w:r>
            <w:r>
              <w:rPr>
                <w:rFonts w:hint="eastAsia"/>
              </w:rPr>
              <w:t>、数据库：</w:t>
            </w:r>
            <w:r w:rsidR="00F54290">
              <w:rPr>
                <w:rFonts w:hint="eastAsia"/>
              </w:rPr>
              <w:t>MySQL</w:t>
            </w:r>
          </w:p>
        </w:tc>
        <w:tc>
          <w:tcPr>
            <w:tcW w:w="851" w:type="dxa"/>
          </w:tcPr>
          <w:p w:rsidR="00363C60" w:rsidRDefault="00363C60" w:rsidP="00960D5B">
            <w:r>
              <w:rPr>
                <w:rFonts w:hint="eastAsia"/>
              </w:rPr>
              <w:t>1</w:t>
            </w:r>
          </w:p>
        </w:tc>
        <w:tc>
          <w:tcPr>
            <w:tcW w:w="1701" w:type="dxa"/>
          </w:tcPr>
          <w:p w:rsidR="00363C60" w:rsidRDefault="00363C60" w:rsidP="00960D5B">
            <w:r>
              <w:rPr>
                <w:rFonts w:hint="eastAsia"/>
              </w:rPr>
              <w:t>20</w:t>
            </w:r>
            <w:r>
              <w:rPr>
                <w:rFonts w:hint="eastAsia"/>
              </w:rPr>
              <w:t>日</w:t>
            </w:r>
          </w:p>
        </w:tc>
      </w:tr>
      <w:tr w:rsidR="00363C60" w:rsidTr="00363C60">
        <w:tc>
          <w:tcPr>
            <w:tcW w:w="1908" w:type="dxa"/>
          </w:tcPr>
          <w:p w:rsidR="00363C60" w:rsidRDefault="00363C60" w:rsidP="00960D5B">
            <w:pPr>
              <w:rPr>
                <w:rFonts w:ascii="宋体" w:hAnsi="宋体" w:cs="Arial"/>
              </w:rPr>
            </w:pPr>
            <w:r>
              <w:rPr>
                <w:rFonts w:ascii="宋体" w:hAnsi="宋体" w:cs="Arial" w:hint="eastAsia"/>
              </w:rPr>
              <w:t>测试用客户端</w:t>
            </w:r>
          </w:p>
        </w:tc>
        <w:tc>
          <w:tcPr>
            <w:tcW w:w="4012" w:type="dxa"/>
          </w:tcPr>
          <w:p w:rsidR="00363C60" w:rsidRDefault="00A62963" w:rsidP="00960D5B">
            <w:r>
              <w:t>Android 4.0</w:t>
            </w:r>
            <w:r w:rsidR="00363C60">
              <w:t>及以上设备</w:t>
            </w:r>
            <w:r w:rsidR="00104BBA">
              <w:rPr>
                <w:rFonts w:hint="eastAsia"/>
              </w:rPr>
              <w:t>, iOS7</w:t>
            </w:r>
            <w:r w:rsidR="00104BBA">
              <w:rPr>
                <w:rFonts w:hint="eastAsia"/>
              </w:rPr>
              <w:t>及以上设备</w:t>
            </w:r>
          </w:p>
        </w:tc>
        <w:tc>
          <w:tcPr>
            <w:tcW w:w="851" w:type="dxa"/>
          </w:tcPr>
          <w:p w:rsidR="00363C60" w:rsidRDefault="00363C60" w:rsidP="00960D5B">
            <w:pPr>
              <w:rPr>
                <w:rFonts w:ascii="宋体" w:hAnsi="宋体" w:cs="Arial"/>
              </w:rPr>
            </w:pPr>
            <w:r>
              <w:rPr>
                <w:rFonts w:ascii="宋体" w:hAnsi="宋体" w:cs="Arial"/>
              </w:rPr>
              <w:t>2</w:t>
            </w:r>
          </w:p>
        </w:tc>
        <w:tc>
          <w:tcPr>
            <w:tcW w:w="1701" w:type="dxa"/>
          </w:tcPr>
          <w:p w:rsidR="00363C60" w:rsidRDefault="00363C60" w:rsidP="00960D5B">
            <w:pPr>
              <w:rPr>
                <w:rFonts w:ascii="宋体" w:hAnsi="宋体" w:cs="Arial"/>
              </w:rPr>
            </w:pPr>
            <w:r>
              <w:rPr>
                <w:rFonts w:ascii="宋体" w:hAnsi="宋体" w:cs="Arial" w:hint="eastAsia"/>
              </w:rPr>
              <w:t>20日</w:t>
            </w:r>
          </w:p>
        </w:tc>
      </w:tr>
    </w:tbl>
    <w:p w:rsidR="009E3D6C" w:rsidRPr="00443C7A" w:rsidRDefault="009E3D6C" w:rsidP="009E3D6C">
      <w:pPr>
        <w:numPr>
          <w:ilvl w:val="0"/>
          <w:numId w:val="3"/>
        </w:numPr>
        <w:rPr>
          <w:sz w:val="24"/>
        </w:rPr>
      </w:pPr>
      <w:r w:rsidRPr="00443C7A">
        <w:rPr>
          <w:rFonts w:hint="eastAsia"/>
          <w:sz w:val="24"/>
        </w:rPr>
        <w:t>软件</w:t>
      </w:r>
      <w:r w:rsidR="00960D5B" w:rsidRPr="00443C7A">
        <w:rPr>
          <w:rFonts w:hint="eastAsia"/>
          <w:sz w:val="24"/>
        </w:rPr>
        <w:t>支持：</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363C60" w:rsidTr="00960D5B">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tabs>
                <w:tab w:val="left" w:pos="720"/>
              </w:tabs>
              <w:rPr>
                <w:rFonts w:ascii="宋体" w:hAnsi="宋体" w:cs="Arial"/>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rPr>
            </w:pPr>
            <w:r>
              <w:rPr>
                <w:rFonts w:ascii="宋体" w:hAnsi="宋体" w:cs="Arial" w:hint="eastAsia"/>
              </w:rPr>
              <w:t>预定使用时间</w:t>
            </w:r>
          </w:p>
        </w:tc>
      </w:tr>
      <w:tr w:rsidR="00363C60" w:rsidTr="00960D5B">
        <w:tc>
          <w:tcPr>
            <w:tcW w:w="1908" w:type="dxa"/>
          </w:tcPr>
          <w:p w:rsidR="00363C60" w:rsidRDefault="00960D5B" w:rsidP="00960D5B">
            <w:pPr>
              <w:rPr>
                <w:rFonts w:ascii="宋体" w:hAnsi="宋体" w:cs="Arial"/>
              </w:rPr>
            </w:pPr>
            <w:r>
              <w:rPr>
                <w:rFonts w:ascii="宋体" w:hAnsi="宋体" w:cs="Arial" w:hint="eastAsia"/>
              </w:rPr>
              <w:t>驱动程序</w:t>
            </w:r>
          </w:p>
        </w:tc>
        <w:tc>
          <w:tcPr>
            <w:tcW w:w="4012" w:type="dxa"/>
          </w:tcPr>
          <w:p w:rsidR="00363C60" w:rsidRDefault="00960D5B" w:rsidP="00960D5B">
            <w:r>
              <w:rPr>
                <w:rFonts w:hint="eastAsia"/>
              </w:rPr>
              <w:t>截止到</w:t>
            </w:r>
            <w:r w:rsidR="001E7FF9">
              <w:rPr>
                <w:rFonts w:hint="eastAsia"/>
              </w:rPr>
              <w:t>2016</w:t>
            </w:r>
            <w:r>
              <w:rPr>
                <w:rFonts w:hint="eastAsia"/>
              </w:rPr>
              <w:t>年</w:t>
            </w:r>
            <w:r>
              <w:rPr>
                <w:rFonts w:hint="eastAsia"/>
              </w:rPr>
              <w:t>1</w:t>
            </w:r>
            <w:r>
              <w:rPr>
                <w:rFonts w:hint="eastAsia"/>
              </w:rPr>
              <w:t>月</w:t>
            </w:r>
            <w:r>
              <w:rPr>
                <w:rFonts w:hint="eastAsia"/>
              </w:rPr>
              <w:t>1</w:t>
            </w:r>
            <w:r>
              <w:rPr>
                <w:rFonts w:hint="eastAsia"/>
              </w:rPr>
              <w:t>日前的，各项最新驱动程序。主要包括，</w:t>
            </w:r>
            <w:r>
              <w:rPr>
                <w:rFonts w:hint="eastAsia"/>
              </w:rPr>
              <w:t>CPU,</w:t>
            </w:r>
            <w:r>
              <w:rPr>
                <w:rFonts w:hint="eastAsia"/>
              </w:rPr>
              <w:t>内存，主板，硬盘，光驱，显卡等。</w:t>
            </w:r>
          </w:p>
        </w:tc>
        <w:tc>
          <w:tcPr>
            <w:tcW w:w="851" w:type="dxa"/>
          </w:tcPr>
          <w:p w:rsidR="00363C60" w:rsidRDefault="00363C60" w:rsidP="00960D5B">
            <w:r>
              <w:rPr>
                <w:rFonts w:hint="eastAsia"/>
              </w:rPr>
              <w:t>1</w:t>
            </w:r>
          </w:p>
        </w:tc>
        <w:tc>
          <w:tcPr>
            <w:tcW w:w="1701" w:type="dxa"/>
          </w:tcPr>
          <w:p w:rsidR="00363C60" w:rsidRDefault="00363C60" w:rsidP="00960D5B">
            <w:r>
              <w:rPr>
                <w:rFonts w:hint="eastAsia"/>
              </w:rPr>
              <w:t>20</w:t>
            </w:r>
            <w:r>
              <w:rPr>
                <w:rFonts w:hint="eastAsia"/>
              </w:rPr>
              <w:t>日</w:t>
            </w:r>
          </w:p>
        </w:tc>
      </w:tr>
      <w:tr w:rsidR="00363C60" w:rsidTr="00960D5B">
        <w:tc>
          <w:tcPr>
            <w:tcW w:w="1908" w:type="dxa"/>
          </w:tcPr>
          <w:p w:rsidR="00363C60" w:rsidRDefault="00960D5B" w:rsidP="00960D5B">
            <w:pPr>
              <w:rPr>
                <w:rFonts w:ascii="宋体" w:hAnsi="宋体" w:cs="Arial"/>
              </w:rPr>
            </w:pPr>
            <w:r>
              <w:rPr>
                <w:rFonts w:ascii="宋体" w:hAnsi="宋体" w:cs="Arial" w:hint="eastAsia"/>
              </w:rPr>
              <w:t>测试必须软件</w:t>
            </w:r>
          </w:p>
        </w:tc>
        <w:tc>
          <w:tcPr>
            <w:tcW w:w="4012" w:type="dxa"/>
          </w:tcPr>
          <w:p w:rsidR="00363C60" w:rsidRDefault="00960D5B" w:rsidP="00115667">
            <w:r>
              <w:rPr>
                <w:rFonts w:hint="eastAsia"/>
              </w:rPr>
              <w:t>Windows</w:t>
            </w:r>
            <w:r>
              <w:t xml:space="preserve"> 7 SP1</w:t>
            </w:r>
            <w:r>
              <w:t>，</w:t>
            </w:r>
            <w:r>
              <w:t>Microsoft Office 2012</w:t>
            </w:r>
            <w:r>
              <w:t>，</w:t>
            </w:r>
            <w:r w:rsidR="002D3516">
              <w:t>Microsoft Visual Studio 2012 SP 3</w:t>
            </w:r>
            <w:r w:rsidR="002D3516">
              <w:t>，</w:t>
            </w:r>
            <w:r>
              <w:rPr>
                <w:rFonts w:hint="eastAsia"/>
              </w:rPr>
              <w:t>Android</w:t>
            </w:r>
            <w:r w:rsidR="009D4E3C">
              <w:t xml:space="preserve"> 4.0</w:t>
            </w:r>
            <w:r>
              <w:t>，</w:t>
            </w:r>
            <w:r w:rsidR="009D4E3C">
              <w:rPr>
                <w:rFonts w:hint="eastAsia"/>
              </w:rPr>
              <w:t>iOS</w:t>
            </w:r>
            <w:r w:rsidR="009D4E3C">
              <w:t>7</w:t>
            </w:r>
            <w:r w:rsidR="009D4E3C">
              <w:rPr>
                <w:rFonts w:hint="eastAsia"/>
              </w:rPr>
              <w:t>，</w:t>
            </w:r>
            <w:r w:rsidR="002D3516">
              <w:t>GNU C++ 4.8.3</w:t>
            </w:r>
            <w:r w:rsidR="002D3516">
              <w:t>等。</w:t>
            </w:r>
          </w:p>
        </w:tc>
        <w:tc>
          <w:tcPr>
            <w:tcW w:w="851" w:type="dxa"/>
          </w:tcPr>
          <w:p w:rsidR="00363C60" w:rsidRDefault="002D3516" w:rsidP="00960D5B">
            <w:pPr>
              <w:rPr>
                <w:rFonts w:ascii="宋体" w:hAnsi="宋体" w:cs="Arial"/>
              </w:rPr>
            </w:pPr>
            <w:r>
              <w:rPr>
                <w:rFonts w:ascii="宋体" w:hAnsi="宋体" w:cs="Arial"/>
              </w:rPr>
              <w:t>1</w:t>
            </w:r>
          </w:p>
        </w:tc>
        <w:tc>
          <w:tcPr>
            <w:tcW w:w="1701" w:type="dxa"/>
          </w:tcPr>
          <w:p w:rsidR="00363C60" w:rsidRDefault="00363C60" w:rsidP="00960D5B">
            <w:pPr>
              <w:rPr>
                <w:rFonts w:ascii="宋体" w:hAnsi="宋体" w:cs="Arial"/>
              </w:rPr>
            </w:pPr>
            <w:r>
              <w:rPr>
                <w:rFonts w:ascii="宋体" w:hAnsi="宋体" w:cs="Arial" w:hint="eastAsia"/>
              </w:rPr>
              <w:t>20日</w:t>
            </w:r>
          </w:p>
        </w:tc>
      </w:tr>
    </w:tbl>
    <w:p w:rsidR="009E3D6C" w:rsidRPr="00443C7A" w:rsidRDefault="009E3D6C" w:rsidP="009E3D6C">
      <w:pPr>
        <w:numPr>
          <w:ilvl w:val="0"/>
          <w:numId w:val="3"/>
        </w:numPr>
        <w:rPr>
          <w:sz w:val="24"/>
        </w:rPr>
      </w:pPr>
      <w:r w:rsidRPr="00443C7A">
        <w:rPr>
          <w:rFonts w:hint="eastAsia"/>
          <w:sz w:val="24"/>
        </w:rPr>
        <w:lastRenderedPageBreak/>
        <w:t>人员要求</w:t>
      </w:r>
      <w:r w:rsidR="002D3516" w:rsidRPr="00443C7A">
        <w:rPr>
          <w:rFonts w:hint="eastAsia"/>
          <w:sz w:val="24"/>
        </w:rPr>
        <w: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2D3516" w:rsidTr="004804B4">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2D3516" w:rsidRDefault="002D3516" w:rsidP="004804B4">
            <w:pPr>
              <w:rPr>
                <w:rFonts w:ascii="宋体" w:hAnsi="宋体" w:cs="Arial"/>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2D3516" w:rsidRDefault="002D3516" w:rsidP="004804B4">
            <w:pPr>
              <w:tabs>
                <w:tab w:val="left" w:pos="720"/>
              </w:tabs>
              <w:rPr>
                <w:rFonts w:ascii="宋体" w:hAnsi="宋体" w:cs="Arial"/>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2D3516" w:rsidRDefault="002D3516" w:rsidP="004804B4">
            <w:pPr>
              <w:rPr>
                <w:rFonts w:ascii="宋体" w:hAnsi="宋体" w:cs="Arial"/>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2D3516" w:rsidRDefault="002D3516" w:rsidP="004804B4">
            <w:pPr>
              <w:rPr>
                <w:rFonts w:ascii="宋体" w:hAnsi="宋体" w:cs="Arial"/>
              </w:rPr>
            </w:pPr>
            <w:r>
              <w:rPr>
                <w:rFonts w:ascii="宋体" w:hAnsi="宋体" w:cs="Arial" w:hint="eastAsia"/>
              </w:rPr>
              <w:t>预定使用时间</w:t>
            </w:r>
          </w:p>
        </w:tc>
      </w:tr>
      <w:tr w:rsidR="002D3516" w:rsidTr="004804B4">
        <w:tc>
          <w:tcPr>
            <w:tcW w:w="1908" w:type="dxa"/>
          </w:tcPr>
          <w:p w:rsidR="002D3516" w:rsidRDefault="002D3516" w:rsidP="004804B4">
            <w:pPr>
              <w:rPr>
                <w:rFonts w:ascii="宋体" w:hAnsi="宋体" w:cs="Arial"/>
              </w:rPr>
            </w:pPr>
            <w:r>
              <w:rPr>
                <w:rFonts w:ascii="宋体" w:hAnsi="宋体" w:cs="Arial" w:hint="eastAsia"/>
              </w:rPr>
              <w:t>测试人员</w:t>
            </w:r>
          </w:p>
        </w:tc>
        <w:tc>
          <w:tcPr>
            <w:tcW w:w="4012" w:type="dxa"/>
          </w:tcPr>
          <w:p w:rsidR="002D3516" w:rsidRDefault="002D3516" w:rsidP="004804B4">
            <w:r>
              <w:rPr>
                <w:rFonts w:hint="eastAsia"/>
              </w:rPr>
              <w:t>项目主要成员，大学本科学历，具备基础的计算机操作知识，数学计算、分析能力，具备一定的编程能力，熟练运用</w:t>
            </w:r>
            <w:r w:rsidR="003B4BFE">
              <w:rPr>
                <w:rFonts w:hint="eastAsia"/>
              </w:rPr>
              <w:t>c, cpp, java</w:t>
            </w:r>
            <w:r>
              <w:rPr>
                <w:rFonts w:hint="eastAsia"/>
              </w:rPr>
              <w:t>等语言。</w:t>
            </w:r>
          </w:p>
        </w:tc>
        <w:tc>
          <w:tcPr>
            <w:tcW w:w="851" w:type="dxa"/>
          </w:tcPr>
          <w:p w:rsidR="002D3516" w:rsidRDefault="002D3516" w:rsidP="004804B4">
            <w:r>
              <w:t>5</w:t>
            </w:r>
          </w:p>
        </w:tc>
        <w:tc>
          <w:tcPr>
            <w:tcW w:w="1701" w:type="dxa"/>
          </w:tcPr>
          <w:p w:rsidR="002D3516" w:rsidRDefault="002D3516" w:rsidP="004804B4">
            <w:r>
              <w:rPr>
                <w:rFonts w:hint="eastAsia"/>
              </w:rPr>
              <w:t>20</w:t>
            </w:r>
            <w:r>
              <w:rPr>
                <w:rFonts w:hint="eastAsia"/>
              </w:rPr>
              <w:t>日</w:t>
            </w:r>
          </w:p>
        </w:tc>
      </w:tr>
      <w:tr w:rsidR="002D3516" w:rsidTr="004804B4">
        <w:tc>
          <w:tcPr>
            <w:tcW w:w="1908" w:type="dxa"/>
          </w:tcPr>
          <w:p w:rsidR="002D3516" w:rsidRDefault="002D3516" w:rsidP="004804B4">
            <w:pPr>
              <w:rPr>
                <w:rFonts w:ascii="宋体" w:hAnsi="宋体" w:cs="Arial"/>
              </w:rPr>
            </w:pPr>
            <w:r>
              <w:rPr>
                <w:rFonts w:ascii="宋体" w:hAnsi="宋体" w:cs="Arial" w:hint="eastAsia"/>
              </w:rPr>
              <w:t>邀请测试人员</w:t>
            </w:r>
          </w:p>
        </w:tc>
        <w:tc>
          <w:tcPr>
            <w:tcW w:w="4012" w:type="dxa"/>
          </w:tcPr>
          <w:p w:rsidR="002D3516" w:rsidRDefault="002D3516" w:rsidP="002D3516">
            <w:r>
              <w:rPr>
                <w:rFonts w:hint="eastAsia"/>
              </w:rPr>
              <w:t>项目邀请内测人员，大学本科学历，具备基础的计算机操作知识</w:t>
            </w:r>
          </w:p>
        </w:tc>
        <w:tc>
          <w:tcPr>
            <w:tcW w:w="851" w:type="dxa"/>
          </w:tcPr>
          <w:p w:rsidR="002D3516" w:rsidRDefault="002D3516" w:rsidP="004804B4">
            <w:pPr>
              <w:rPr>
                <w:rFonts w:ascii="宋体" w:hAnsi="宋体" w:cs="Arial"/>
              </w:rPr>
            </w:pPr>
            <w:r>
              <w:rPr>
                <w:rFonts w:ascii="宋体" w:hAnsi="宋体" w:cs="Arial"/>
              </w:rPr>
              <w:t>20</w:t>
            </w:r>
          </w:p>
        </w:tc>
        <w:tc>
          <w:tcPr>
            <w:tcW w:w="1701" w:type="dxa"/>
          </w:tcPr>
          <w:p w:rsidR="002D3516" w:rsidRDefault="002D3516" w:rsidP="004804B4">
            <w:pPr>
              <w:rPr>
                <w:rFonts w:ascii="宋体" w:hAnsi="宋体" w:cs="Arial"/>
              </w:rPr>
            </w:pPr>
            <w:r>
              <w:rPr>
                <w:rFonts w:ascii="宋体" w:hAnsi="宋体" w:cs="Arial" w:hint="eastAsia"/>
              </w:rPr>
              <w:t>3日</w:t>
            </w:r>
          </w:p>
        </w:tc>
      </w:tr>
    </w:tbl>
    <w:p w:rsidR="009E3D6C" w:rsidRDefault="00D40D2C" w:rsidP="009E3D6C">
      <w:pPr>
        <w:pStyle w:val="3"/>
        <w:spacing w:before="156" w:after="156"/>
      </w:pPr>
      <w:bookmarkStart w:id="46" w:name="_Toc274740849"/>
      <w:bookmarkStart w:id="47" w:name="_Toc274740927"/>
      <w:bookmarkStart w:id="48" w:name="_Toc440285289"/>
      <w:r>
        <w:rPr>
          <w:rFonts w:hint="eastAsia"/>
        </w:rPr>
        <w:t>3</w:t>
      </w:r>
      <w:r w:rsidR="009E3D6C">
        <w:rPr>
          <w:rFonts w:hint="eastAsia"/>
        </w:rPr>
        <w:t>.3.3</w:t>
      </w:r>
      <w:r w:rsidR="009E3D6C">
        <w:rPr>
          <w:rFonts w:hint="eastAsia"/>
        </w:rPr>
        <w:t>测试资料</w:t>
      </w:r>
      <w:bookmarkEnd w:id="46"/>
      <w:bookmarkEnd w:id="47"/>
      <w:bookmarkEnd w:id="48"/>
    </w:p>
    <w:p w:rsidR="009E3D6C" w:rsidRPr="00C83E37" w:rsidRDefault="009E3D6C" w:rsidP="00C83E37">
      <w:pPr>
        <w:spacing w:line="360" w:lineRule="auto"/>
        <w:ind w:firstLineChars="200" w:firstLine="480"/>
        <w:rPr>
          <w:sz w:val="24"/>
        </w:rPr>
      </w:pPr>
      <w:r w:rsidRPr="00C83E37">
        <w:rPr>
          <w:rFonts w:hint="eastAsia"/>
          <w:sz w:val="24"/>
        </w:rPr>
        <w:t>列出本项测试所需的资料，如：</w:t>
      </w:r>
    </w:p>
    <w:p w:rsidR="009E3D6C" w:rsidRPr="00C83E37" w:rsidRDefault="00E52320" w:rsidP="00C83E37">
      <w:pPr>
        <w:numPr>
          <w:ilvl w:val="0"/>
          <w:numId w:val="4"/>
        </w:numPr>
        <w:spacing w:line="360" w:lineRule="auto"/>
        <w:ind w:firstLineChars="200" w:firstLine="480"/>
        <w:rPr>
          <w:sz w:val="24"/>
        </w:rPr>
      </w:pPr>
      <w:r w:rsidRPr="00C83E37">
        <w:rPr>
          <w:rFonts w:hint="eastAsia"/>
          <w:sz w:val="24"/>
        </w:rPr>
        <w:t>有关本项任务的文件：</w:t>
      </w:r>
    </w:p>
    <w:p w:rsidR="004256E3" w:rsidRPr="00C83E37" w:rsidRDefault="004256E3" w:rsidP="009F3125">
      <w:pPr>
        <w:autoSpaceDE w:val="0"/>
        <w:autoSpaceDN w:val="0"/>
        <w:adjustRightInd w:val="0"/>
        <w:spacing w:line="360" w:lineRule="auto"/>
        <w:ind w:leftChars="500" w:left="1050"/>
        <w:jc w:val="left"/>
        <w:rPr>
          <w:rFonts w:ascii="宋体" w:hAnsi="宋体"/>
          <w:sz w:val="24"/>
        </w:rPr>
      </w:pPr>
      <w:r w:rsidRPr="00C83E37">
        <w:rPr>
          <w:rFonts w:ascii="宋体" w:hAnsi="宋体" w:hint="eastAsia"/>
          <w:sz w:val="24"/>
        </w:rPr>
        <w:t>1.Shari Lawrence Pfleeger,Joanne M.Atlee,《软件工程（第4版）》，人民邮电出版社，2010</w:t>
      </w:r>
    </w:p>
    <w:p w:rsidR="004256E3" w:rsidRPr="00C83E37" w:rsidRDefault="004256E3" w:rsidP="009F3125">
      <w:pPr>
        <w:autoSpaceDE w:val="0"/>
        <w:autoSpaceDN w:val="0"/>
        <w:adjustRightInd w:val="0"/>
        <w:spacing w:line="360" w:lineRule="auto"/>
        <w:ind w:leftChars="500" w:left="1050"/>
        <w:jc w:val="left"/>
        <w:rPr>
          <w:rFonts w:ascii="宋体" w:hAnsi="宋体"/>
          <w:sz w:val="24"/>
        </w:rPr>
      </w:pPr>
      <w:r w:rsidRPr="00C83E37">
        <w:rPr>
          <w:rFonts w:ascii="宋体" w:hAnsi="宋体" w:hint="eastAsia"/>
          <w:sz w:val="24"/>
        </w:rPr>
        <w:t>2.冯玉琳，赵保华，《软件工程：方法、工具和实践》，中国科学技术大学出版社，1992</w:t>
      </w:r>
    </w:p>
    <w:p w:rsidR="004256E3" w:rsidRPr="00C83E37" w:rsidRDefault="004256E3" w:rsidP="009F3125">
      <w:pPr>
        <w:autoSpaceDE w:val="0"/>
        <w:autoSpaceDN w:val="0"/>
        <w:adjustRightInd w:val="0"/>
        <w:spacing w:line="360" w:lineRule="auto"/>
        <w:ind w:leftChars="500" w:left="1050"/>
        <w:jc w:val="left"/>
        <w:rPr>
          <w:rFonts w:ascii="宋体" w:hAnsi="宋体"/>
          <w:sz w:val="24"/>
        </w:rPr>
      </w:pPr>
      <w:r w:rsidRPr="00C83E37">
        <w:rPr>
          <w:rFonts w:ascii="宋体" w:hAnsi="宋体" w:hint="eastAsia"/>
          <w:sz w:val="24"/>
        </w:rPr>
        <w:t>3.Roger S.Pressman, 《软件工程实践者的研究方法》，机械工业出版社，2007</w:t>
      </w:r>
    </w:p>
    <w:p w:rsidR="009E3D6C" w:rsidRPr="00C83E37" w:rsidRDefault="00E52320" w:rsidP="00C83E37">
      <w:pPr>
        <w:numPr>
          <w:ilvl w:val="0"/>
          <w:numId w:val="4"/>
        </w:numPr>
        <w:spacing w:line="360" w:lineRule="auto"/>
        <w:ind w:firstLineChars="200" w:firstLine="480"/>
        <w:rPr>
          <w:sz w:val="24"/>
        </w:rPr>
      </w:pPr>
      <w:r w:rsidRPr="00C83E37">
        <w:rPr>
          <w:rFonts w:hint="eastAsia"/>
          <w:sz w:val="24"/>
        </w:rPr>
        <w:t>所在的媒体：</w:t>
      </w:r>
    </w:p>
    <w:p w:rsidR="00E52320" w:rsidRPr="00C83E37" w:rsidRDefault="00E52320" w:rsidP="00C83E37">
      <w:pPr>
        <w:spacing w:line="360" w:lineRule="auto"/>
        <w:ind w:left="360" w:firstLineChars="200" w:firstLine="480"/>
        <w:rPr>
          <w:sz w:val="24"/>
        </w:rPr>
      </w:pPr>
      <w:r w:rsidRPr="00C83E37">
        <w:rPr>
          <w:sz w:val="24"/>
        </w:rPr>
        <w:t>手机客户端。</w:t>
      </w:r>
    </w:p>
    <w:p w:rsidR="00E52320" w:rsidRPr="00C83E37" w:rsidRDefault="00E52320" w:rsidP="00C83E37">
      <w:pPr>
        <w:numPr>
          <w:ilvl w:val="0"/>
          <w:numId w:val="4"/>
        </w:numPr>
        <w:spacing w:line="360" w:lineRule="auto"/>
        <w:ind w:firstLineChars="200" w:firstLine="480"/>
        <w:rPr>
          <w:sz w:val="24"/>
        </w:rPr>
      </w:pPr>
      <w:r w:rsidRPr="00C83E37">
        <w:rPr>
          <w:rFonts w:hint="eastAsia"/>
          <w:sz w:val="24"/>
        </w:rPr>
        <w:t>测试的输入和输出举例：</w:t>
      </w:r>
    </w:p>
    <w:tbl>
      <w:tblPr>
        <w:tblpPr w:leftFromText="180" w:rightFromText="180" w:vertAnchor="text" w:horzAnchor="page" w:tblpX="2055" w:tblpY="418"/>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1559"/>
        <w:gridCol w:w="1134"/>
        <w:gridCol w:w="3260"/>
      </w:tblGrid>
      <w:tr w:rsidR="00E52320" w:rsidTr="00816D88">
        <w:trPr>
          <w:trHeight w:val="274"/>
        </w:trPr>
        <w:tc>
          <w:tcPr>
            <w:tcW w:w="1101" w:type="dxa"/>
            <w:shd w:val="clear" w:color="auto" w:fill="auto"/>
          </w:tcPr>
          <w:p w:rsidR="00E52320" w:rsidRDefault="00E52320" w:rsidP="00816D88">
            <w:r>
              <w:rPr>
                <w:rFonts w:hint="eastAsia"/>
              </w:rPr>
              <w:t>属性编号</w:t>
            </w:r>
          </w:p>
        </w:tc>
        <w:tc>
          <w:tcPr>
            <w:tcW w:w="1134" w:type="dxa"/>
            <w:shd w:val="clear" w:color="auto" w:fill="auto"/>
          </w:tcPr>
          <w:p w:rsidR="00E52320" w:rsidRDefault="00E52320" w:rsidP="00816D88">
            <w:r>
              <w:rPr>
                <w:rFonts w:hint="eastAsia"/>
              </w:rPr>
              <w:t>属性名称</w:t>
            </w:r>
          </w:p>
        </w:tc>
        <w:tc>
          <w:tcPr>
            <w:tcW w:w="1559" w:type="dxa"/>
            <w:shd w:val="clear" w:color="auto" w:fill="auto"/>
          </w:tcPr>
          <w:p w:rsidR="00E52320" w:rsidRDefault="00E52320" w:rsidP="00816D88">
            <w:r>
              <w:rPr>
                <w:rFonts w:hint="eastAsia"/>
              </w:rPr>
              <w:t>属性英文</w:t>
            </w:r>
            <w:r>
              <w:t>标识</w:t>
            </w:r>
          </w:p>
        </w:tc>
        <w:tc>
          <w:tcPr>
            <w:tcW w:w="1134" w:type="dxa"/>
            <w:shd w:val="clear" w:color="auto" w:fill="auto"/>
          </w:tcPr>
          <w:p w:rsidR="00E52320" w:rsidRDefault="00E52320" w:rsidP="00816D88">
            <w:r>
              <w:rPr>
                <w:rFonts w:hint="eastAsia"/>
              </w:rPr>
              <w:t>属性类型</w:t>
            </w:r>
          </w:p>
        </w:tc>
        <w:tc>
          <w:tcPr>
            <w:tcW w:w="3260" w:type="dxa"/>
            <w:shd w:val="clear" w:color="auto" w:fill="auto"/>
          </w:tcPr>
          <w:p w:rsidR="00E52320" w:rsidRDefault="00E52320" w:rsidP="00816D88">
            <w:r>
              <w:rPr>
                <w:rFonts w:hint="eastAsia"/>
              </w:rPr>
              <w:t>属性定义</w:t>
            </w:r>
          </w:p>
        </w:tc>
      </w:tr>
      <w:tr w:rsidR="00E52320" w:rsidTr="00816D88">
        <w:trPr>
          <w:trHeight w:val="249"/>
        </w:trPr>
        <w:tc>
          <w:tcPr>
            <w:tcW w:w="1101" w:type="dxa"/>
            <w:shd w:val="clear" w:color="auto" w:fill="auto"/>
          </w:tcPr>
          <w:p w:rsidR="00E52320" w:rsidRPr="00816D88" w:rsidRDefault="00E52320" w:rsidP="00816D88">
            <w:pPr>
              <w:rPr>
                <w:sz w:val="28"/>
                <w:szCs w:val="28"/>
              </w:rPr>
            </w:pPr>
            <w:r w:rsidRPr="00816D88">
              <w:rPr>
                <w:sz w:val="28"/>
                <w:szCs w:val="28"/>
              </w:rPr>
              <w:lastRenderedPageBreak/>
              <w:t>1</w:t>
            </w:r>
          </w:p>
        </w:tc>
        <w:tc>
          <w:tcPr>
            <w:tcW w:w="1134" w:type="dxa"/>
            <w:shd w:val="clear" w:color="auto" w:fill="auto"/>
          </w:tcPr>
          <w:p w:rsidR="00E52320" w:rsidRDefault="00E52320" w:rsidP="00816D88">
            <w:r>
              <w:rPr>
                <w:rFonts w:hint="eastAsia"/>
              </w:rPr>
              <w:t>用户名</w:t>
            </w:r>
          </w:p>
        </w:tc>
        <w:tc>
          <w:tcPr>
            <w:tcW w:w="1559" w:type="dxa"/>
            <w:shd w:val="clear" w:color="auto" w:fill="auto"/>
          </w:tcPr>
          <w:p w:rsidR="00E52320" w:rsidRDefault="00E52320" w:rsidP="00816D88">
            <w:r>
              <w:rPr>
                <w:rFonts w:hint="eastAsia"/>
              </w:rPr>
              <w:t>username</w:t>
            </w:r>
          </w:p>
        </w:tc>
        <w:tc>
          <w:tcPr>
            <w:tcW w:w="1134" w:type="dxa"/>
            <w:shd w:val="clear" w:color="auto" w:fill="auto"/>
          </w:tcPr>
          <w:p w:rsidR="00E52320" w:rsidRDefault="00E52320" w:rsidP="00816D88">
            <w:r>
              <w:rPr>
                <w:rFonts w:hint="eastAsia"/>
              </w:rPr>
              <w:t>字符串</w:t>
            </w:r>
          </w:p>
        </w:tc>
        <w:tc>
          <w:tcPr>
            <w:tcW w:w="3260" w:type="dxa"/>
            <w:shd w:val="clear" w:color="auto" w:fill="auto"/>
          </w:tcPr>
          <w:p w:rsidR="00E52320" w:rsidRDefault="00E52320" w:rsidP="00816D88">
            <w:r>
              <w:rPr>
                <w:rFonts w:hint="eastAsia"/>
              </w:rPr>
              <w:t>用户名</w:t>
            </w:r>
            <w:r>
              <w:t>用以</w:t>
            </w:r>
            <w:r>
              <w:rPr>
                <w:rFonts w:hint="eastAsia"/>
              </w:rPr>
              <w:t>唯一</w:t>
            </w:r>
            <w:r>
              <w:t>标识</w:t>
            </w:r>
            <w:r>
              <w:rPr>
                <w:rFonts w:hint="eastAsia"/>
              </w:rPr>
              <w:t>用户</w:t>
            </w:r>
            <w:r>
              <w:t>的身份</w:t>
            </w:r>
          </w:p>
        </w:tc>
      </w:tr>
      <w:tr w:rsidR="00E52320" w:rsidTr="00816D88">
        <w:trPr>
          <w:trHeight w:val="598"/>
        </w:trPr>
        <w:tc>
          <w:tcPr>
            <w:tcW w:w="1101" w:type="dxa"/>
            <w:shd w:val="clear" w:color="auto" w:fill="auto"/>
          </w:tcPr>
          <w:p w:rsidR="00E52320" w:rsidRPr="00816D88" w:rsidRDefault="00E52320" w:rsidP="00816D88">
            <w:pPr>
              <w:rPr>
                <w:sz w:val="28"/>
                <w:szCs w:val="28"/>
              </w:rPr>
            </w:pPr>
            <w:r w:rsidRPr="00816D88">
              <w:rPr>
                <w:rFonts w:hint="eastAsia"/>
                <w:sz w:val="28"/>
                <w:szCs w:val="28"/>
              </w:rPr>
              <w:t>2</w:t>
            </w:r>
          </w:p>
        </w:tc>
        <w:tc>
          <w:tcPr>
            <w:tcW w:w="1134" w:type="dxa"/>
            <w:shd w:val="clear" w:color="auto" w:fill="auto"/>
          </w:tcPr>
          <w:p w:rsidR="00E52320" w:rsidRDefault="004256E3" w:rsidP="00816D88">
            <w:r>
              <w:rPr>
                <w:rFonts w:hint="eastAsia"/>
              </w:rPr>
              <w:t>年龄</w:t>
            </w:r>
          </w:p>
        </w:tc>
        <w:tc>
          <w:tcPr>
            <w:tcW w:w="1559" w:type="dxa"/>
            <w:shd w:val="clear" w:color="auto" w:fill="auto"/>
          </w:tcPr>
          <w:p w:rsidR="00E52320" w:rsidRDefault="004256E3" w:rsidP="00816D88">
            <w:r>
              <w:t>O</w:t>
            </w:r>
            <w:r>
              <w:rPr>
                <w:rFonts w:hint="eastAsia"/>
              </w:rPr>
              <w:t>ld</w:t>
            </w:r>
          </w:p>
        </w:tc>
        <w:tc>
          <w:tcPr>
            <w:tcW w:w="1134" w:type="dxa"/>
            <w:shd w:val="clear" w:color="auto" w:fill="auto"/>
          </w:tcPr>
          <w:p w:rsidR="00E52320" w:rsidRDefault="004256E3" w:rsidP="00816D88">
            <w:r>
              <w:rPr>
                <w:rFonts w:hint="eastAsia"/>
              </w:rPr>
              <w:t>数组</w:t>
            </w:r>
          </w:p>
        </w:tc>
        <w:tc>
          <w:tcPr>
            <w:tcW w:w="3260" w:type="dxa"/>
            <w:shd w:val="clear" w:color="auto" w:fill="auto"/>
          </w:tcPr>
          <w:p w:rsidR="00E52320" w:rsidRDefault="004256E3" w:rsidP="00816D88">
            <w:r>
              <w:rPr>
                <w:rFonts w:hint="eastAsia"/>
              </w:rPr>
              <w:t>用以确定用户的年龄</w:t>
            </w:r>
          </w:p>
        </w:tc>
      </w:tr>
      <w:tr w:rsidR="00E52320" w:rsidTr="00816D88">
        <w:trPr>
          <w:trHeight w:val="238"/>
        </w:trPr>
        <w:tc>
          <w:tcPr>
            <w:tcW w:w="1101" w:type="dxa"/>
            <w:shd w:val="clear" w:color="auto" w:fill="auto"/>
          </w:tcPr>
          <w:p w:rsidR="00E52320" w:rsidRPr="00816D88" w:rsidRDefault="00E52320" w:rsidP="00816D88">
            <w:pPr>
              <w:rPr>
                <w:sz w:val="28"/>
                <w:szCs w:val="28"/>
              </w:rPr>
            </w:pPr>
            <w:r w:rsidRPr="00816D88">
              <w:rPr>
                <w:rFonts w:hint="eastAsia"/>
                <w:sz w:val="28"/>
                <w:szCs w:val="28"/>
              </w:rPr>
              <w:t>3</w:t>
            </w:r>
          </w:p>
        </w:tc>
        <w:tc>
          <w:tcPr>
            <w:tcW w:w="1134" w:type="dxa"/>
            <w:shd w:val="clear" w:color="auto" w:fill="auto"/>
          </w:tcPr>
          <w:p w:rsidR="00E52320" w:rsidRDefault="00CA32B3" w:rsidP="00816D88">
            <w:r>
              <w:rPr>
                <w:rFonts w:hint="eastAsia"/>
              </w:rPr>
              <w:t>学号</w:t>
            </w:r>
          </w:p>
        </w:tc>
        <w:tc>
          <w:tcPr>
            <w:tcW w:w="1559" w:type="dxa"/>
            <w:shd w:val="clear" w:color="auto" w:fill="auto"/>
          </w:tcPr>
          <w:p w:rsidR="00E52320" w:rsidRDefault="004256E3" w:rsidP="00816D88">
            <w:r>
              <w:t>I</w:t>
            </w:r>
            <w:r>
              <w:rPr>
                <w:rFonts w:hint="eastAsia"/>
              </w:rPr>
              <w:t>dentify</w:t>
            </w:r>
          </w:p>
        </w:tc>
        <w:tc>
          <w:tcPr>
            <w:tcW w:w="1134" w:type="dxa"/>
            <w:shd w:val="clear" w:color="auto" w:fill="auto"/>
          </w:tcPr>
          <w:p w:rsidR="00E52320" w:rsidRDefault="004256E3" w:rsidP="00816D88">
            <w:r>
              <w:rPr>
                <w:rFonts w:hint="eastAsia"/>
              </w:rPr>
              <w:t>数字串</w:t>
            </w:r>
          </w:p>
        </w:tc>
        <w:tc>
          <w:tcPr>
            <w:tcW w:w="3260" w:type="dxa"/>
            <w:shd w:val="clear" w:color="auto" w:fill="auto"/>
          </w:tcPr>
          <w:p w:rsidR="00E52320" w:rsidRDefault="00E52320" w:rsidP="00816D88">
            <w:r>
              <w:rPr>
                <w:rFonts w:hint="eastAsia"/>
              </w:rPr>
              <w:t>用以确定用户的身份</w:t>
            </w:r>
          </w:p>
        </w:tc>
      </w:tr>
      <w:tr w:rsidR="00E52320" w:rsidTr="00816D88">
        <w:trPr>
          <w:trHeight w:val="64"/>
        </w:trPr>
        <w:tc>
          <w:tcPr>
            <w:tcW w:w="1101" w:type="dxa"/>
            <w:shd w:val="clear" w:color="auto" w:fill="auto"/>
          </w:tcPr>
          <w:p w:rsidR="00E52320" w:rsidRPr="00816D88" w:rsidRDefault="00E52320" w:rsidP="00816D88">
            <w:pPr>
              <w:rPr>
                <w:sz w:val="28"/>
                <w:szCs w:val="28"/>
              </w:rPr>
            </w:pPr>
            <w:r w:rsidRPr="00816D88">
              <w:rPr>
                <w:rFonts w:hint="eastAsia"/>
                <w:sz w:val="28"/>
                <w:szCs w:val="28"/>
              </w:rPr>
              <w:t>4</w:t>
            </w:r>
          </w:p>
        </w:tc>
        <w:tc>
          <w:tcPr>
            <w:tcW w:w="1134" w:type="dxa"/>
            <w:shd w:val="clear" w:color="auto" w:fill="auto"/>
          </w:tcPr>
          <w:p w:rsidR="00E52320" w:rsidRDefault="00EA2BFA" w:rsidP="00816D88">
            <w:r>
              <w:rPr>
                <w:rFonts w:hint="eastAsia"/>
              </w:rPr>
              <w:t>入学</w:t>
            </w:r>
            <w:r w:rsidR="004256E3">
              <w:rPr>
                <w:rFonts w:hint="eastAsia"/>
              </w:rPr>
              <w:t>时间</w:t>
            </w:r>
          </w:p>
        </w:tc>
        <w:tc>
          <w:tcPr>
            <w:tcW w:w="1559" w:type="dxa"/>
            <w:shd w:val="clear" w:color="auto" w:fill="auto"/>
          </w:tcPr>
          <w:p w:rsidR="00E52320" w:rsidRDefault="00EA2BFA" w:rsidP="00816D88">
            <w:r>
              <w:t>Time_</w:t>
            </w:r>
            <w:r w:rsidRPr="00EA2BFA">
              <w:t>of</w:t>
            </w:r>
            <w:r>
              <w:t>_</w:t>
            </w:r>
            <w:r w:rsidRPr="00EA2BFA">
              <w:t>Enrollment</w:t>
            </w:r>
          </w:p>
        </w:tc>
        <w:tc>
          <w:tcPr>
            <w:tcW w:w="1134" w:type="dxa"/>
            <w:shd w:val="clear" w:color="auto" w:fill="auto"/>
          </w:tcPr>
          <w:p w:rsidR="00E52320" w:rsidRDefault="004256E3" w:rsidP="00816D88">
            <w:r>
              <w:rPr>
                <w:rFonts w:hint="eastAsia"/>
              </w:rPr>
              <w:t>日期</w:t>
            </w:r>
          </w:p>
        </w:tc>
        <w:tc>
          <w:tcPr>
            <w:tcW w:w="3260" w:type="dxa"/>
            <w:shd w:val="clear" w:color="auto" w:fill="auto"/>
          </w:tcPr>
          <w:p w:rsidR="00E52320" w:rsidRDefault="004256E3" w:rsidP="00816D88">
            <w:r>
              <w:rPr>
                <w:rFonts w:hint="eastAsia"/>
              </w:rPr>
              <w:t>用以确定用户</w:t>
            </w:r>
            <w:r w:rsidR="00A53626">
              <w:rPr>
                <w:rFonts w:hint="eastAsia"/>
              </w:rPr>
              <w:t>入学</w:t>
            </w:r>
            <w:r>
              <w:rPr>
                <w:rFonts w:hint="eastAsia"/>
              </w:rPr>
              <w:t>时间</w:t>
            </w:r>
          </w:p>
        </w:tc>
      </w:tr>
      <w:tr w:rsidR="00E52320" w:rsidTr="00816D88">
        <w:trPr>
          <w:trHeight w:val="113"/>
        </w:trPr>
        <w:tc>
          <w:tcPr>
            <w:tcW w:w="1101" w:type="dxa"/>
            <w:shd w:val="clear" w:color="auto" w:fill="auto"/>
          </w:tcPr>
          <w:p w:rsidR="00E52320" w:rsidRPr="00816D88" w:rsidRDefault="00E52320" w:rsidP="00816D88">
            <w:pPr>
              <w:rPr>
                <w:sz w:val="28"/>
                <w:szCs w:val="28"/>
              </w:rPr>
            </w:pPr>
            <w:r w:rsidRPr="00816D88">
              <w:rPr>
                <w:rFonts w:hint="eastAsia"/>
                <w:sz w:val="28"/>
                <w:szCs w:val="28"/>
              </w:rPr>
              <w:t>5</w:t>
            </w:r>
          </w:p>
        </w:tc>
        <w:tc>
          <w:tcPr>
            <w:tcW w:w="1134" w:type="dxa"/>
            <w:shd w:val="clear" w:color="auto" w:fill="auto"/>
          </w:tcPr>
          <w:p w:rsidR="00E52320" w:rsidRDefault="00EA2BFA" w:rsidP="00816D88">
            <w:r>
              <w:rPr>
                <w:rFonts w:hint="eastAsia"/>
              </w:rPr>
              <w:t>年级</w:t>
            </w:r>
          </w:p>
        </w:tc>
        <w:tc>
          <w:tcPr>
            <w:tcW w:w="1559" w:type="dxa"/>
            <w:shd w:val="clear" w:color="auto" w:fill="auto"/>
          </w:tcPr>
          <w:p w:rsidR="00E52320" w:rsidRDefault="00105823" w:rsidP="00816D88">
            <w:r>
              <w:rPr>
                <w:rFonts w:hint="eastAsia"/>
              </w:rPr>
              <w:t>Grade</w:t>
            </w:r>
          </w:p>
        </w:tc>
        <w:tc>
          <w:tcPr>
            <w:tcW w:w="1134" w:type="dxa"/>
            <w:shd w:val="clear" w:color="auto" w:fill="auto"/>
          </w:tcPr>
          <w:p w:rsidR="00E52320" w:rsidRDefault="00057822" w:rsidP="00816D88">
            <w:r>
              <w:rPr>
                <w:rFonts w:hint="eastAsia"/>
              </w:rPr>
              <w:t>数字</w:t>
            </w:r>
          </w:p>
        </w:tc>
        <w:tc>
          <w:tcPr>
            <w:tcW w:w="3260" w:type="dxa"/>
            <w:shd w:val="clear" w:color="auto" w:fill="auto"/>
          </w:tcPr>
          <w:p w:rsidR="00E52320" w:rsidRDefault="004256E3" w:rsidP="00816D88">
            <w:r>
              <w:rPr>
                <w:rFonts w:hint="eastAsia"/>
              </w:rPr>
              <w:t>用以确定用户</w:t>
            </w:r>
            <w:r w:rsidR="00680132">
              <w:rPr>
                <w:rFonts w:hint="eastAsia"/>
              </w:rPr>
              <w:t>年级</w:t>
            </w:r>
          </w:p>
        </w:tc>
      </w:tr>
      <w:tr w:rsidR="00E52320" w:rsidTr="00816D88">
        <w:trPr>
          <w:trHeight w:val="179"/>
        </w:trPr>
        <w:tc>
          <w:tcPr>
            <w:tcW w:w="1101" w:type="dxa"/>
            <w:shd w:val="clear" w:color="auto" w:fill="auto"/>
          </w:tcPr>
          <w:p w:rsidR="00E52320" w:rsidRPr="00816D88" w:rsidRDefault="00E52320" w:rsidP="00816D88">
            <w:pPr>
              <w:rPr>
                <w:sz w:val="28"/>
                <w:szCs w:val="28"/>
              </w:rPr>
            </w:pPr>
            <w:r w:rsidRPr="00816D88">
              <w:rPr>
                <w:rFonts w:hint="eastAsia"/>
                <w:sz w:val="28"/>
                <w:szCs w:val="28"/>
              </w:rPr>
              <w:t>6</w:t>
            </w:r>
          </w:p>
        </w:tc>
        <w:tc>
          <w:tcPr>
            <w:tcW w:w="1134" w:type="dxa"/>
            <w:shd w:val="clear" w:color="auto" w:fill="auto"/>
          </w:tcPr>
          <w:p w:rsidR="00E52320" w:rsidRDefault="00575760" w:rsidP="00816D88">
            <w:r>
              <w:rPr>
                <w:rFonts w:hint="eastAsia"/>
              </w:rPr>
              <w:t>用户</w:t>
            </w:r>
            <w:r w:rsidR="00472C79">
              <w:rPr>
                <w:rFonts w:hint="eastAsia"/>
              </w:rPr>
              <w:t>类型</w:t>
            </w:r>
          </w:p>
        </w:tc>
        <w:tc>
          <w:tcPr>
            <w:tcW w:w="1559" w:type="dxa"/>
            <w:shd w:val="clear" w:color="auto" w:fill="auto"/>
          </w:tcPr>
          <w:p w:rsidR="00E52320" w:rsidRDefault="005E0395" w:rsidP="00816D88">
            <w:r>
              <w:t>User</w:t>
            </w:r>
            <w:r w:rsidR="00472C79">
              <w:rPr>
                <w:rFonts w:hint="eastAsia"/>
              </w:rPr>
              <w:t>-type</w:t>
            </w:r>
          </w:p>
        </w:tc>
        <w:tc>
          <w:tcPr>
            <w:tcW w:w="1134" w:type="dxa"/>
            <w:shd w:val="clear" w:color="auto" w:fill="auto"/>
          </w:tcPr>
          <w:p w:rsidR="00E52320" w:rsidRDefault="00472C79" w:rsidP="00816D88">
            <w:r>
              <w:rPr>
                <w:rFonts w:hint="eastAsia"/>
              </w:rPr>
              <w:t>字符串</w:t>
            </w:r>
          </w:p>
        </w:tc>
        <w:tc>
          <w:tcPr>
            <w:tcW w:w="3260" w:type="dxa"/>
            <w:shd w:val="clear" w:color="auto" w:fill="auto"/>
          </w:tcPr>
          <w:p w:rsidR="00E52320" w:rsidRDefault="00472C79" w:rsidP="00816D88">
            <w:r>
              <w:rPr>
                <w:rFonts w:hint="eastAsia"/>
              </w:rPr>
              <w:t>用以存储用户</w:t>
            </w:r>
            <w:r w:rsidR="001008D1">
              <w:rPr>
                <w:rFonts w:hint="eastAsia"/>
              </w:rPr>
              <w:t>类型（老师，学生，管理员，运维</w:t>
            </w:r>
            <w:r w:rsidR="00E1115B">
              <w:rPr>
                <w:rFonts w:hint="eastAsia"/>
              </w:rPr>
              <w:t>人员</w:t>
            </w:r>
            <w:r w:rsidR="001008D1">
              <w:rPr>
                <w:rFonts w:hint="eastAsia"/>
              </w:rPr>
              <w:t>）</w:t>
            </w:r>
          </w:p>
        </w:tc>
      </w:tr>
    </w:tbl>
    <w:p w:rsidR="00E52320" w:rsidRDefault="00E52320" w:rsidP="00E52320">
      <w:pPr>
        <w:ind w:left="360"/>
      </w:pPr>
      <w:r>
        <w:t>例如：</w:t>
      </w:r>
    </w:p>
    <w:p w:rsidR="00E52320" w:rsidRPr="00443C7A" w:rsidRDefault="00E52320" w:rsidP="00443C7A">
      <w:pPr>
        <w:spacing w:line="360" w:lineRule="auto"/>
        <w:ind w:left="357" w:firstLineChars="200" w:firstLine="480"/>
        <w:rPr>
          <w:sz w:val="24"/>
        </w:rPr>
      </w:pPr>
      <w:r w:rsidRPr="00443C7A">
        <w:rPr>
          <w:sz w:val="24"/>
        </w:rPr>
        <w:t>输出见网页或客户端显示，可以实现成功</w:t>
      </w:r>
      <w:r w:rsidR="00B53C7F" w:rsidRPr="00443C7A">
        <w:rPr>
          <w:sz w:val="24"/>
        </w:rPr>
        <w:t>访问等</w:t>
      </w:r>
      <w:r w:rsidRPr="00443C7A">
        <w:rPr>
          <w:sz w:val="24"/>
        </w:rPr>
        <w:t>。</w:t>
      </w:r>
    </w:p>
    <w:p w:rsidR="00491E22" w:rsidRDefault="00491E22" w:rsidP="00E52320">
      <w:pPr>
        <w:ind w:left="360"/>
      </w:pPr>
    </w:p>
    <w:p w:rsidR="009E3D6C" w:rsidRDefault="009E3D6C" w:rsidP="009E3D6C">
      <w:pPr>
        <w:numPr>
          <w:ilvl w:val="0"/>
          <w:numId w:val="4"/>
        </w:numPr>
      </w:pPr>
      <w:r>
        <w:rPr>
          <w:rFonts w:hint="eastAsia"/>
        </w:rPr>
        <w:t>有关控制此项测试的方法、过程的图表。</w:t>
      </w:r>
    </w:p>
    <w:p w:rsidR="00E52320" w:rsidRPr="00443C7A" w:rsidRDefault="003934D3" w:rsidP="00443C7A">
      <w:pPr>
        <w:spacing w:line="360" w:lineRule="auto"/>
        <w:ind w:left="357" w:firstLineChars="200" w:firstLine="420"/>
        <w:rPr>
          <w:sz w:val="24"/>
        </w:rPr>
      </w:pPr>
      <w:r>
        <w:rPr>
          <w:noProof/>
        </w:rPr>
        <w:drawing>
          <wp:anchor distT="0" distB="0" distL="114300" distR="114300" simplePos="0" relativeHeight="251656192" behindDoc="0" locked="0" layoutInCell="1" allowOverlap="1">
            <wp:simplePos x="0" y="0"/>
            <wp:positionH relativeFrom="column">
              <wp:posOffset>102235</wp:posOffset>
            </wp:positionH>
            <wp:positionV relativeFrom="paragraph">
              <wp:posOffset>218440</wp:posOffset>
            </wp:positionV>
            <wp:extent cx="4839335" cy="3478530"/>
            <wp:effectExtent l="0" t="0" r="0" b="7620"/>
            <wp:wrapSquare wrapText="bothSides"/>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9335" cy="347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320">
        <w:t>以</w:t>
      </w:r>
      <w:r w:rsidR="00E52320" w:rsidRPr="00443C7A">
        <w:rPr>
          <w:sz w:val="24"/>
        </w:rPr>
        <w:t>注册为例，观察本系统能否成功注册</w:t>
      </w:r>
    </w:p>
    <w:p w:rsidR="00E52320" w:rsidRDefault="00E52320" w:rsidP="00E52320">
      <w:pPr>
        <w:ind w:left="360"/>
      </w:pPr>
    </w:p>
    <w:p w:rsidR="009E3D6C" w:rsidRDefault="000E5215" w:rsidP="009E3D6C">
      <w:pPr>
        <w:pStyle w:val="3"/>
        <w:spacing w:before="156" w:after="156"/>
      </w:pPr>
      <w:bookmarkStart w:id="49" w:name="_Toc274740850"/>
      <w:bookmarkStart w:id="50" w:name="_Toc274740928"/>
      <w:bookmarkStart w:id="51" w:name="_Toc440285290"/>
      <w:r>
        <w:rPr>
          <w:rFonts w:hint="eastAsia"/>
        </w:rPr>
        <w:lastRenderedPageBreak/>
        <w:t>3</w:t>
      </w:r>
      <w:r w:rsidR="009E3D6C">
        <w:rPr>
          <w:rFonts w:hint="eastAsia"/>
        </w:rPr>
        <w:t>.3.4</w:t>
      </w:r>
      <w:r w:rsidR="009E3D6C">
        <w:rPr>
          <w:rFonts w:hint="eastAsia"/>
        </w:rPr>
        <w:t>测试培训</w:t>
      </w:r>
      <w:bookmarkEnd w:id="49"/>
      <w:bookmarkEnd w:id="50"/>
      <w:bookmarkEnd w:id="51"/>
    </w:p>
    <w:p w:rsidR="00E52320" w:rsidRPr="00443C7A" w:rsidRDefault="00E52320" w:rsidP="00443C7A">
      <w:pPr>
        <w:spacing w:line="360" w:lineRule="auto"/>
        <w:ind w:left="357" w:firstLineChars="200" w:firstLine="480"/>
        <w:rPr>
          <w:sz w:val="24"/>
        </w:rPr>
      </w:pPr>
      <w:r w:rsidRPr="00443C7A">
        <w:rPr>
          <w:rFonts w:hint="eastAsia"/>
          <w:sz w:val="24"/>
        </w:rPr>
        <w:t>培训资料见《系统设计说明书》</w:t>
      </w:r>
    </w:p>
    <w:p w:rsidR="00E52320" w:rsidRPr="00443C7A" w:rsidRDefault="00E52320" w:rsidP="00443C7A">
      <w:pPr>
        <w:spacing w:line="360" w:lineRule="auto"/>
        <w:ind w:left="357" w:firstLineChars="200" w:firstLine="480"/>
        <w:rPr>
          <w:sz w:val="24"/>
        </w:rPr>
      </w:pPr>
      <w:r w:rsidRPr="00443C7A">
        <w:rPr>
          <w:sz w:val="24"/>
        </w:rPr>
        <w:t>培训内容：根据《系统设计说明书》，学习如何使用本系统，并遵从网站中的使用说明，熟练掌握计算机基础、</w:t>
      </w:r>
      <w:r w:rsidRPr="00443C7A">
        <w:rPr>
          <w:sz w:val="24"/>
        </w:rPr>
        <w:t>Android</w:t>
      </w:r>
      <w:r w:rsidR="001C004E">
        <w:rPr>
          <w:sz w:val="24"/>
        </w:rPr>
        <w:t>/iOS</w:t>
      </w:r>
      <w:r w:rsidRPr="00443C7A">
        <w:rPr>
          <w:sz w:val="24"/>
        </w:rPr>
        <w:t>基础操作，学习使用系统客户端</w:t>
      </w:r>
      <w:r w:rsidR="00B53C7F" w:rsidRPr="00443C7A">
        <w:rPr>
          <w:sz w:val="24"/>
        </w:rPr>
        <w:t>的基本功能</w:t>
      </w:r>
      <w:r w:rsidRPr="00443C7A">
        <w:rPr>
          <w:sz w:val="24"/>
        </w:rPr>
        <w:t>。</w:t>
      </w:r>
    </w:p>
    <w:p w:rsidR="00E52320" w:rsidRPr="00443C7A" w:rsidRDefault="00E52320" w:rsidP="00443C7A">
      <w:pPr>
        <w:spacing w:line="360" w:lineRule="auto"/>
        <w:ind w:left="357" w:firstLineChars="200" w:firstLine="480"/>
        <w:rPr>
          <w:sz w:val="24"/>
        </w:rPr>
      </w:pPr>
      <w:r w:rsidRPr="00443C7A">
        <w:rPr>
          <w:sz w:val="24"/>
        </w:rPr>
        <w:t>受训人员：测试本系统的所有人员。</w:t>
      </w:r>
    </w:p>
    <w:p w:rsidR="009E3D6C" w:rsidRPr="00443C7A" w:rsidRDefault="00E52320" w:rsidP="00443C7A">
      <w:pPr>
        <w:spacing w:line="360" w:lineRule="auto"/>
        <w:ind w:left="357" w:firstLineChars="200" w:firstLine="480"/>
        <w:rPr>
          <w:sz w:val="24"/>
        </w:rPr>
      </w:pPr>
      <w:r w:rsidRPr="00443C7A">
        <w:rPr>
          <w:sz w:val="24"/>
        </w:rPr>
        <w:t>培训的工作人员：主要成员为本项目开发人员。</w:t>
      </w:r>
    </w:p>
    <w:p w:rsidR="009E3D6C" w:rsidRDefault="00D078DC" w:rsidP="009E3D6C">
      <w:pPr>
        <w:pStyle w:val="2"/>
      </w:pPr>
      <w:bookmarkStart w:id="52" w:name="_Toc274740851"/>
      <w:bookmarkStart w:id="53" w:name="_Toc274740929"/>
      <w:bookmarkStart w:id="54" w:name="_Toc440285291"/>
      <w:r>
        <w:rPr>
          <w:rFonts w:hint="eastAsia"/>
        </w:rPr>
        <w:t>3</w:t>
      </w:r>
      <w:r w:rsidR="009E3D6C">
        <w:rPr>
          <w:rFonts w:hint="eastAsia"/>
        </w:rPr>
        <w:t>.4</w:t>
      </w:r>
      <w:r w:rsidR="00E52320">
        <w:t>系统接口测试</w:t>
      </w:r>
      <w:r w:rsidR="009E3D6C">
        <w:rPr>
          <w:rFonts w:hint="eastAsia"/>
        </w:rPr>
        <w:t>（</w:t>
      </w:r>
      <w:r w:rsidR="00E52320">
        <w:rPr>
          <w:rFonts w:hint="eastAsia"/>
        </w:rPr>
        <w:t>Interface-Test</w:t>
      </w:r>
      <w:r w:rsidR="009E3D6C">
        <w:rPr>
          <w:rFonts w:hint="eastAsia"/>
        </w:rPr>
        <w:t>）</w:t>
      </w:r>
      <w:bookmarkEnd w:id="52"/>
      <w:bookmarkEnd w:id="53"/>
      <w:bookmarkEnd w:id="54"/>
    </w:p>
    <w:p w:rsidR="00E52320" w:rsidRPr="00443C7A" w:rsidRDefault="00E52320" w:rsidP="00443C7A">
      <w:pPr>
        <w:spacing w:line="360" w:lineRule="auto"/>
        <w:ind w:left="357" w:firstLineChars="200" w:firstLine="480"/>
        <w:rPr>
          <w:sz w:val="24"/>
        </w:rPr>
      </w:pPr>
      <w:r w:rsidRPr="00443C7A">
        <w:rPr>
          <w:rFonts w:hint="eastAsia"/>
          <w:sz w:val="24"/>
        </w:rPr>
        <w:t>对已开发完成的系统进行系统接口测试，即测试系统的整体性，是否能够准确快速的传递模块间的信息。</w:t>
      </w:r>
    </w:p>
    <w:p w:rsidR="00E52320" w:rsidRDefault="007D629F" w:rsidP="00E52320">
      <w:pPr>
        <w:pStyle w:val="3"/>
        <w:spacing w:before="156" w:after="156"/>
      </w:pPr>
      <w:bookmarkStart w:id="55" w:name="_Toc440285292"/>
      <w:r>
        <w:rPr>
          <w:rFonts w:hint="eastAsia"/>
        </w:rPr>
        <w:t>3</w:t>
      </w:r>
      <w:r w:rsidR="00E52320">
        <w:rPr>
          <w:rFonts w:hint="eastAsia"/>
        </w:rPr>
        <w:t>.</w:t>
      </w:r>
      <w:r w:rsidR="00E52320">
        <w:t>4</w:t>
      </w:r>
      <w:r w:rsidR="00E52320">
        <w:rPr>
          <w:rFonts w:hint="eastAsia"/>
        </w:rPr>
        <w:t>.1</w:t>
      </w:r>
      <w:r w:rsidR="00E52320">
        <w:rPr>
          <w:rFonts w:hint="eastAsia"/>
        </w:rPr>
        <w:t>进度安排</w:t>
      </w:r>
      <w:bookmarkEnd w:id="55"/>
    </w:p>
    <w:p w:rsidR="00E52320" w:rsidRPr="00443C7A" w:rsidRDefault="00E52320" w:rsidP="00443C7A">
      <w:pPr>
        <w:spacing w:line="360" w:lineRule="auto"/>
        <w:ind w:left="357" w:firstLineChars="200" w:firstLine="480"/>
        <w:rPr>
          <w:sz w:val="24"/>
        </w:rPr>
      </w:pPr>
      <w:r w:rsidRPr="00443C7A">
        <w:rPr>
          <w:rFonts w:hint="eastAsia"/>
          <w:sz w:val="24"/>
        </w:rPr>
        <w:t>给出对这项测试的进度安排，包括进行测试的日期和工作内容（如熟悉环境。培训、准备输入数据等）。</w:t>
      </w:r>
    </w:p>
    <w:tbl>
      <w:tblPr>
        <w:tblW w:w="0" w:type="auto"/>
        <w:shd w:val="clear" w:color="auto" w:fill="FFFFFF"/>
        <w:tblCellMar>
          <w:left w:w="0" w:type="dxa"/>
          <w:right w:w="0" w:type="dxa"/>
        </w:tblCellMar>
        <w:tblLook w:val="04A0" w:firstRow="1" w:lastRow="0" w:firstColumn="1" w:lastColumn="0" w:noHBand="0" w:noVBand="1"/>
      </w:tblPr>
      <w:tblGrid>
        <w:gridCol w:w="1674"/>
        <w:gridCol w:w="1925"/>
        <w:gridCol w:w="1324"/>
        <w:gridCol w:w="1114"/>
        <w:gridCol w:w="2249"/>
      </w:tblGrid>
      <w:tr w:rsidR="00E52320" w:rsidRPr="00C720E4" w:rsidTr="004804B4">
        <w:tc>
          <w:tcPr>
            <w:tcW w:w="172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测试</w:t>
            </w:r>
            <w:r>
              <w:t>阶段</w:t>
            </w:r>
          </w:p>
        </w:tc>
        <w:tc>
          <w:tcPr>
            <w:tcW w:w="1980"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测试任务</w:t>
            </w:r>
          </w:p>
        </w:tc>
        <w:tc>
          <w:tcPr>
            <w:tcW w:w="13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工作量估计</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人员分配</w:t>
            </w:r>
          </w:p>
        </w:tc>
        <w:tc>
          <w:tcPr>
            <w:tcW w:w="2318"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起止时间</w:t>
            </w:r>
          </w:p>
        </w:tc>
      </w:tr>
      <w:tr w:rsidR="00E52320" w:rsidRPr="00C720E4" w:rsidTr="004804B4">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E52320" w:rsidRPr="00C720E4" w:rsidRDefault="00B53C7F" w:rsidP="004804B4">
            <w:pPr>
              <w:rPr>
                <w:szCs w:val="21"/>
              </w:rPr>
            </w:pPr>
            <w:r>
              <w:t>基础设置</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2320" w:rsidRPr="00C720E4" w:rsidRDefault="00E52320" w:rsidP="004804B4">
            <w:pPr>
              <w:rPr>
                <w:szCs w:val="21"/>
              </w:rPr>
            </w:pPr>
            <w:r w:rsidRPr="00C720E4">
              <w:t>1.</w:t>
            </w:r>
            <w:r w:rsidR="00B53C7F">
              <w:t>注册</w:t>
            </w:r>
          </w:p>
          <w:p w:rsidR="00E52320" w:rsidRPr="00C720E4" w:rsidRDefault="00E52320" w:rsidP="004804B4">
            <w:pPr>
              <w:rPr>
                <w:szCs w:val="21"/>
              </w:rPr>
            </w:pPr>
            <w:r w:rsidRPr="00C720E4">
              <w:t>2.</w:t>
            </w:r>
            <w:r w:rsidR="00B53C7F">
              <w:t>发状态</w:t>
            </w:r>
            <w:r w:rsidR="00B53C7F" w:rsidRPr="00C720E4">
              <w:rPr>
                <w:rFonts w:hint="eastAsia"/>
                <w:szCs w:val="21"/>
              </w:rPr>
              <w:t xml:space="preserve"> </w:t>
            </w:r>
          </w:p>
          <w:p w:rsidR="00E52320" w:rsidRPr="00C720E4" w:rsidRDefault="00E52320" w:rsidP="004804B4">
            <w:pPr>
              <w:rPr>
                <w:szCs w:val="21"/>
              </w:rPr>
            </w:pPr>
            <w:r w:rsidRPr="00C720E4">
              <w:t>3.</w:t>
            </w:r>
            <w:r w:rsidR="00B53C7F">
              <w:t>搜索历史数据</w:t>
            </w:r>
          </w:p>
          <w:p w:rsidR="00E52320" w:rsidRPr="00C720E4" w:rsidRDefault="00E52320" w:rsidP="004804B4">
            <w:pPr>
              <w:rPr>
                <w:szCs w:val="21"/>
              </w:rPr>
            </w:pPr>
            <w:r w:rsidRPr="00C720E4">
              <w:t>是否能正确实现其功能，是否有操作错误。</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2320" w:rsidRPr="00C720E4" w:rsidRDefault="00E52320" w:rsidP="004804B4">
            <w:pPr>
              <w:rPr>
                <w:szCs w:val="21"/>
              </w:rPr>
            </w:pPr>
            <w:r w:rsidRPr="00C720E4">
              <w:t>4</w:t>
            </w:r>
            <w:r w:rsidRPr="00C720E4">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2320" w:rsidRPr="00C720E4" w:rsidRDefault="002878B7" w:rsidP="004804B4">
            <w:pPr>
              <w:rPr>
                <w:szCs w:val="21"/>
              </w:rPr>
            </w:pPr>
            <w:r>
              <w:rPr>
                <w:rFonts w:hint="eastAsia"/>
              </w:rPr>
              <w:t>李想</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2320" w:rsidRPr="00C720E4" w:rsidRDefault="00952162" w:rsidP="004804B4">
            <w:pPr>
              <w:rPr>
                <w:szCs w:val="21"/>
              </w:rPr>
            </w:pPr>
            <w:r>
              <w:t>2016</w:t>
            </w:r>
            <w:r w:rsidR="00E52320">
              <w:t>年</w:t>
            </w:r>
            <w:r w:rsidR="00E52320">
              <w:rPr>
                <w:rFonts w:hint="eastAsia"/>
              </w:rPr>
              <w:t>1</w:t>
            </w:r>
            <w:r w:rsidR="00E52320">
              <w:rPr>
                <w:rFonts w:hint="eastAsia"/>
              </w:rPr>
              <w:t>月</w:t>
            </w:r>
            <w:r w:rsidR="00B53C7F">
              <w:rPr>
                <w:rFonts w:hint="eastAsia"/>
              </w:rPr>
              <w:t>2</w:t>
            </w:r>
            <w:r w:rsidR="00E52320">
              <w:rPr>
                <w:rFonts w:hint="eastAsia"/>
              </w:rPr>
              <w:t>1</w:t>
            </w:r>
            <w:r w:rsidR="00E52320">
              <w:rPr>
                <w:rFonts w:hint="eastAsia"/>
              </w:rPr>
              <w:t>日</w:t>
            </w:r>
            <w:r w:rsidR="00E52320">
              <w:rPr>
                <w:rFonts w:hint="eastAsia"/>
              </w:rPr>
              <w:t>-</w:t>
            </w:r>
            <w:r w:rsidR="00E749D1">
              <w:t>2016</w:t>
            </w:r>
            <w:r w:rsidR="00E52320">
              <w:t>年</w:t>
            </w:r>
            <w:r w:rsidR="00E52320">
              <w:rPr>
                <w:rFonts w:hint="eastAsia"/>
              </w:rPr>
              <w:t>1</w:t>
            </w:r>
            <w:r w:rsidR="00E52320">
              <w:rPr>
                <w:rFonts w:hint="eastAsia"/>
              </w:rPr>
              <w:t>月</w:t>
            </w:r>
            <w:r w:rsidR="00B53C7F">
              <w:rPr>
                <w:rFonts w:hint="eastAsia"/>
              </w:rPr>
              <w:t>2</w:t>
            </w:r>
            <w:r w:rsidR="00E52320">
              <w:t>4</w:t>
            </w:r>
            <w:r w:rsidR="00E52320">
              <w:rPr>
                <w:rFonts w:hint="eastAsia"/>
              </w:rPr>
              <w:t>日</w:t>
            </w:r>
          </w:p>
        </w:tc>
      </w:tr>
      <w:tr w:rsidR="00E52320" w:rsidRPr="00C720E4" w:rsidTr="004804B4">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E52320" w:rsidRPr="00C720E4" w:rsidRDefault="00B53C7F" w:rsidP="004804B4">
            <w:pPr>
              <w:rPr>
                <w:szCs w:val="21"/>
              </w:rPr>
            </w:pPr>
            <w:r>
              <w:rPr>
                <w:szCs w:val="21"/>
              </w:rPr>
              <w:t>交互设置</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2320" w:rsidRPr="00C720E4" w:rsidRDefault="00E52320" w:rsidP="004804B4">
            <w:pPr>
              <w:rPr>
                <w:szCs w:val="21"/>
              </w:rPr>
            </w:pPr>
            <w:r w:rsidRPr="00C720E4">
              <w:t>1.</w:t>
            </w:r>
            <w:r w:rsidR="00B53C7F">
              <w:rPr>
                <w:rFonts w:hint="eastAsia"/>
              </w:rPr>
              <w:t>多人共同互动</w:t>
            </w:r>
          </w:p>
          <w:p w:rsidR="00E52320" w:rsidRPr="00C720E4" w:rsidRDefault="00E52320" w:rsidP="004804B4">
            <w:pPr>
              <w:rPr>
                <w:szCs w:val="21"/>
              </w:rPr>
            </w:pPr>
            <w:r w:rsidRPr="00C720E4">
              <w:lastRenderedPageBreak/>
              <w:t>2.</w:t>
            </w:r>
            <w:r w:rsidR="00B53C7F">
              <w:t>多人查询</w:t>
            </w:r>
          </w:p>
          <w:p w:rsidR="00E52320" w:rsidRPr="00C720E4" w:rsidRDefault="00E52320" w:rsidP="004804B4">
            <w:pPr>
              <w:rPr>
                <w:szCs w:val="21"/>
              </w:rPr>
            </w:pPr>
            <w:r w:rsidRPr="00C720E4">
              <w:t>是否能正确实现其功能，是否有操作错误。</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2320" w:rsidRPr="00C720E4" w:rsidRDefault="00E52320" w:rsidP="004804B4">
            <w:pPr>
              <w:rPr>
                <w:szCs w:val="21"/>
              </w:rPr>
            </w:pPr>
            <w:r>
              <w:rPr>
                <w:szCs w:val="21"/>
              </w:rPr>
              <w:lastRenderedPageBreak/>
              <w:t>4</w:t>
            </w:r>
            <w:r>
              <w:rPr>
                <w:rFonts w:hint="eastAsia"/>
                <w:szCs w:val="21"/>
              </w:rPr>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2320" w:rsidRPr="00C720E4" w:rsidRDefault="006214DE" w:rsidP="004804B4">
            <w:pPr>
              <w:rPr>
                <w:szCs w:val="21"/>
              </w:rPr>
            </w:pPr>
            <w:r>
              <w:rPr>
                <w:rFonts w:hint="eastAsia"/>
                <w:szCs w:val="21"/>
              </w:rPr>
              <w:t>李中天，</w:t>
            </w:r>
            <w:r>
              <w:rPr>
                <w:rFonts w:hint="eastAsia"/>
                <w:szCs w:val="21"/>
              </w:rPr>
              <w:lastRenderedPageBreak/>
              <w:t>金胜莺</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2320" w:rsidRPr="00C720E4" w:rsidRDefault="00952162" w:rsidP="004804B4">
            <w:pPr>
              <w:rPr>
                <w:szCs w:val="21"/>
              </w:rPr>
            </w:pPr>
            <w:r>
              <w:lastRenderedPageBreak/>
              <w:t>2016</w:t>
            </w:r>
            <w:r w:rsidR="00E52320">
              <w:t>年</w:t>
            </w:r>
            <w:r w:rsidR="00E52320">
              <w:rPr>
                <w:rFonts w:hint="eastAsia"/>
              </w:rPr>
              <w:t>1</w:t>
            </w:r>
            <w:r w:rsidR="00E52320">
              <w:rPr>
                <w:rFonts w:hint="eastAsia"/>
              </w:rPr>
              <w:t>月</w:t>
            </w:r>
            <w:r w:rsidR="00B53C7F">
              <w:rPr>
                <w:rFonts w:hint="eastAsia"/>
              </w:rPr>
              <w:t>2</w:t>
            </w:r>
            <w:r w:rsidR="00E52320">
              <w:t>5</w:t>
            </w:r>
            <w:r w:rsidR="00E52320">
              <w:rPr>
                <w:rFonts w:hint="eastAsia"/>
              </w:rPr>
              <w:t>日</w:t>
            </w:r>
            <w:r w:rsidR="00E52320">
              <w:rPr>
                <w:rFonts w:hint="eastAsia"/>
              </w:rPr>
              <w:t>-</w:t>
            </w:r>
            <w:r w:rsidR="00E749D1">
              <w:t>2016</w:t>
            </w:r>
            <w:r w:rsidR="00E52320">
              <w:lastRenderedPageBreak/>
              <w:t>年</w:t>
            </w:r>
            <w:r w:rsidR="00E52320">
              <w:rPr>
                <w:rFonts w:hint="eastAsia"/>
              </w:rPr>
              <w:t>1</w:t>
            </w:r>
            <w:r w:rsidR="00E52320">
              <w:rPr>
                <w:rFonts w:hint="eastAsia"/>
              </w:rPr>
              <w:t>月</w:t>
            </w:r>
            <w:r w:rsidR="00B53C7F">
              <w:rPr>
                <w:rFonts w:hint="eastAsia"/>
              </w:rPr>
              <w:t>2</w:t>
            </w:r>
            <w:r w:rsidR="00E52320">
              <w:t>9</w:t>
            </w:r>
            <w:r w:rsidR="00E52320">
              <w:rPr>
                <w:rFonts w:hint="eastAsia"/>
              </w:rPr>
              <w:t>日</w:t>
            </w:r>
          </w:p>
        </w:tc>
      </w:tr>
    </w:tbl>
    <w:p w:rsidR="007762BA" w:rsidRDefault="007762BA" w:rsidP="007762BA"/>
    <w:p w:rsidR="004B1830" w:rsidRDefault="004B1830" w:rsidP="007762BA">
      <w:r>
        <w:tab/>
      </w:r>
      <w:r>
        <w:t>测试结果</w:t>
      </w:r>
      <w:r>
        <w:rPr>
          <w:rFonts w:hint="eastAsia"/>
        </w:rPr>
        <w:t>：</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674"/>
        <w:gridCol w:w="1925"/>
        <w:gridCol w:w="1324"/>
        <w:gridCol w:w="1114"/>
        <w:gridCol w:w="2249"/>
      </w:tblGrid>
      <w:tr w:rsidR="004B1830" w:rsidRPr="00C720E4" w:rsidTr="004B1830">
        <w:tc>
          <w:tcPr>
            <w:tcW w:w="1674"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sidRPr="00C720E4">
              <w:t>测试</w:t>
            </w:r>
            <w:r>
              <w:t>阶段</w:t>
            </w:r>
          </w:p>
        </w:tc>
        <w:tc>
          <w:tcPr>
            <w:tcW w:w="1925"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sidRPr="00C720E4">
              <w:t>测试任务</w:t>
            </w:r>
          </w:p>
        </w:tc>
        <w:tc>
          <w:tcPr>
            <w:tcW w:w="1324"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Pr>
                <w:rFonts w:hint="eastAsia"/>
              </w:rPr>
              <w:t>测试</w:t>
            </w:r>
            <w:r>
              <w:t>结果</w:t>
            </w:r>
          </w:p>
        </w:tc>
        <w:tc>
          <w:tcPr>
            <w:tcW w:w="1114"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sidRPr="00C720E4">
              <w:t>人员分配</w:t>
            </w:r>
          </w:p>
        </w:tc>
        <w:tc>
          <w:tcPr>
            <w:tcW w:w="2249"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sidRPr="00C720E4">
              <w:t>起止时间</w:t>
            </w:r>
          </w:p>
        </w:tc>
      </w:tr>
      <w:tr w:rsidR="003F38FE" w:rsidRPr="00C720E4" w:rsidTr="004B1830">
        <w:tc>
          <w:tcPr>
            <w:tcW w:w="1674" w:type="dxa"/>
            <w:vMerge w:val="restart"/>
            <w:shd w:val="clear" w:color="auto" w:fill="E6E6E6"/>
            <w:tcMar>
              <w:top w:w="0" w:type="dxa"/>
              <w:left w:w="108" w:type="dxa"/>
              <w:bottom w:w="0" w:type="dxa"/>
              <w:right w:w="108" w:type="dxa"/>
            </w:tcMar>
            <w:hideMark/>
          </w:tcPr>
          <w:p w:rsidR="003F38FE" w:rsidRPr="00C720E4" w:rsidRDefault="003F38FE" w:rsidP="0065535B">
            <w:pPr>
              <w:rPr>
                <w:szCs w:val="21"/>
              </w:rPr>
            </w:pPr>
            <w:r>
              <w:t>基础设置</w:t>
            </w:r>
          </w:p>
        </w:tc>
        <w:tc>
          <w:tcPr>
            <w:tcW w:w="1925" w:type="dxa"/>
            <w:shd w:val="clear" w:color="auto" w:fill="FFFFFF"/>
            <w:tcMar>
              <w:top w:w="0" w:type="dxa"/>
              <w:left w:w="108" w:type="dxa"/>
              <w:bottom w:w="0" w:type="dxa"/>
              <w:right w:w="108" w:type="dxa"/>
            </w:tcMar>
            <w:hideMark/>
          </w:tcPr>
          <w:p w:rsidR="003F38FE" w:rsidRPr="00C720E4" w:rsidRDefault="003F38FE" w:rsidP="0065535B">
            <w:pPr>
              <w:rPr>
                <w:szCs w:val="21"/>
              </w:rPr>
            </w:pPr>
            <w:r>
              <w:t>注册</w:t>
            </w:r>
            <w:r w:rsidRPr="00C720E4">
              <w:rPr>
                <w:szCs w:val="21"/>
              </w:rPr>
              <w:t xml:space="preserve"> </w:t>
            </w:r>
          </w:p>
        </w:tc>
        <w:tc>
          <w:tcPr>
            <w:tcW w:w="1324" w:type="dxa"/>
            <w:shd w:val="clear" w:color="auto" w:fill="FFFFFF"/>
            <w:tcMar>
              <w:top w:w="0" w:type="dxa"/>
              <w:left w:w="108" w:type="dxa"/>
              <w:bottom w:w="0" w:type="dxa"/>
              <w:right w:w="108" w:type="dxa"/>
            </w:tcMar>
            <w:hideMark/>
          </w:tcPr>
          <w:p w:rsidR="003F38FE" w:rsidRPr="00C720E4" w:rsidRDefault="00AB2BC5" w:rsidP="00AB2BC5">
            <w:pPr>
              <w:jc w:val="center"/>
              <w:rPr>
                <w:szCs w:val="21"/>
              </w:rPr>
            </w:pPr>
            <w:r>
              <w:rPr>
                <w:rFonts w:hint="eastAsia"/>
                <w:szCs w:val="21"/>
              </w:rPr>
              <w:t>1</w:t>
            </w:r>
            <w:r>
              <w:rPr>
                <w:rFonts w:hint="eastAsia"/>
                <w:szCs w:val="21"/>
              </w:rPr>
              <w:t>类</w:t>
            </w:r>
          </w:p>
        </w:tc>
        <w:tc>
          <w:tcPr>
            <w:tcW w:w="1114" w:type="dxa"/>
            <w:vMerge w:val="restart"/>
            <w:shd w:val="clear" w:color="auto" w:fill="FFFFFF"/>
            <w:tcMar>
              <w:top w:w="0" w:type="dxa"/>
              <w:left w:w="108" w:type="dxa"/>
              <w:bottom w:w="0" w:type="dxa"/>
              <w:right w:w="108" w:type="dxa"/>
            </w:tcMar>
            <w:hideMark/>
          </w:tcPr>
          <w:p w:rsidR="003F38FE" w:rsidRPr="00C720E4" w:rsidRDefault="003F38FE" w:rsidP="0065535B">
            <w:pPr>
              <w:rPr>
                <w:szCs w:val="21"/>
              </w:rPr>
            </w:pPr>
            <w:r>
              <w:rPr>
                <w:rFonts w:hint="eastAsia"/>
              </w:rPr>
              <w:t>李想</w:t>
            </w:r>
          </w:p>
        </w:tc>
        <w:tc>
          <w:tcPr>
            <w:tcW w:w="2249" w:type="dxa"/>
            <w:vMerge w:val="restart"/>
            <w:shd w:val="clear" w:color="auto" w:fill="FFFFFF"/>
            <w:tcMar>
              <w:top w:w="0" w:type="dxa"/>
              <w:left w:w="108" w:type="dxa"/>
              <w:bottom w:w="0" w:type="dxa"/>
              <w:right w:w="108" w:type="dxa"/>
            </w:tcMar>
            <w:hideMark/>
          </w:tcPr>
          <w:p w:rsidR="003F38FE" w:rsidRPr="00C720E4" w:rsidRDefault="003F38FE" w:rsidP="0065535B">
            <w:pPr>
              <w:rPr>
                <w:szCs w:val="21"/>
              </w:rPr>
            </w:pPr>
            <w:r>
              <w:t>2016</w:t>
            </w:r>
            <w:r>
              <w:t>年</w:t>
            </w:r>
            <w:r>
              <w:rPr>
                <w:rFonts w:hint="eastAsia"/>
              </w:rPr>
              <w:t>1</w:t>
            </w:r>
            <w:r>
              <w:rPr>
                <w:rFonts w:hint="eastAsia"/>
              </w:rPr>
              <w:t>月</w:t>
            </w:r>
            <w:r>
              <w:rPr>
                <w:rFonts w:hint="eastAsia"/>
              </w:rPr>
              <w:t>21</w:t>
            </w:r>
            <w:r>
              <w:rPr>
                <w:rFonts w:hint="eastAsia"/>
              </w:rPr>
              <w:t>日</w:t>
            </w:r>
            <w:r>
              <w:rPr>
                <w:rFonts w:hint="eastAsia"/>
              </w:rPr>
              <w:t>-</w:t>
            </w:r>
            <w:r>
              <w:t>2016</w:t>
            </w:r>
            <w:r>
              <w:t>年</w:t>
            </w:r>
            <w:r>
              <w:rPr>
                <w:rFonts w:hint="eastAsia"/>
              </w:rPr>
              <w:t>1</w:t>
            </w:r>
            <w:r>
              <w:rPr>
                <w:rFonts w:hint="eastAsia"/>
              </w:rPr>
              <w:t>月</w:t>
            </w:r>
            <w:r>
              <w:rPr>
                <w:rFonts w:hint="eastAsia"/>
              </w:rPr>
              <w:t>2</w:t>
            </w:r>
            <w:r>
              <w:t>4</w:t>
            </w:r>
            <w:r>
              <w:rPr>
                <w:rFonts w:hint="eastAsia"/>
              </w:rPr>
              <w:t>日</w:t>
            </w:r>
          </w:p>
        </w:tc>
      </w:tr>
      <w:tr w:rsidR="003F38FE" w:rsidRPr="00C720E4" w:rsidTr="004B1830">
        <w:tc>
          <w:tcPr>
            <w:tcW w:w="1674" w:type="dxa"/>
            <w:vMerge/>
            <w:shd w:val="clear" w:color="auto" w:fill="E6E6E6"/>
            <w:tcMar>
              <w:top w:w="0" w:type="dxa"/>
              <w:left w:w="108" w:type="dxa"/>
              <w:bottom w:w="0" w:type="dxa"/>
              <w:right w:w="108" w:type="dxa"/>
            </w:tcMar>
          </w:tcPr>
          <w:p w:rsidR="003F38FE" w:rsidRDefault="003F38FE" w:rsidP="0065535B"/>
        </w:tc>
        <w:tc>
          <w:tcPr>
            <w:tcW w:w="1925" w:type="dxa"/>
            <w:shd w:val="clear" w:color="auto" w:fill="FFFFFF"/>
            <w:tcMar>
              <w:top w:w="0" w:type="dxa"/>
              <w:left w:w="108" w:type="dxa"/>
              <w:bottom w:w="0" w:type="dxa"/>
              <w:right w:w="108" w:type="dxa"/>
            </w:tcMar>
          </w:tcPr>
          <w:p w:rsidR="003F38FE" w:rsidRPr="004B1830" w:rsidRDefault="003F38FE" w:rsidP="004B1830">
            <w:pPr>
              <w:rPr>
                <w:szCs w:val="21"/>
              </w:rPr>
            </w:pPr>
            <w:r>
              <w:t>发状态</w:t>
            </w:r>
            <w:r w:rsidRPr="00C720E4">
              <w:rPr>
                <w:rFonts w:hint="eastAsia"/>
                <w:szCs w:val="21"/>
              </w:rPr>
              <w:t xml:space="preserve"> </w:t>
            </w:r>
          </w:p>
        </w:tc>
        <w:tc>
          <w:tcPr>
            <w:tcW w:w="1324" w:type="dxa"/>
            <w:shd w:val="clear" w:color="auto" w:fill="FFFFFF"/>
            <w:tcMar>
              <w:top w:w="0" w:type="dxa"/>
              <w:left w:w="108" w:type="dxa"/>
              <w:bottom w:w="0" w:type="dxa"/>
              <w:right w:w="108" w:type="dxa"/>
            </w:tcMar>
          </w:tcPr>
          <w:p w:rsidR="003F38FE" w:rsidRPr="00C720E4" w:rsidRDefault="00AB2BC5" w:rsidP="00AB2BC5">
            <w:pPr>
              <w:jc w:val="center"/>
              <w:rPr>
                <w:szCs w:val="21"/>
              </w:rPr>
            </w:pPr>
            <w:r>
              <w:rPr>
                <w:rFonts w:hint="eastAsia"/>
                <w:szCs w:val="21"/>
              </w:rPr>
              <w:t>2</w:t>
            </w:r>
            <w:r>
              <w:rPr>
                <w:rFonts w:hint="eastAsia"/>
                <w:szCs w:val="21"/>
              </w:rPr>
              <w:t>类</w:t>
            </w:r>
          </w:p>
        </w:tc>
        <w:tc>
          <w:tcPr>
            <w:tcW w:w="1114" w:type="dxa"/>
            <w:vMerge/>
            <w:shd w:val="clear" w:color="auto" w:fill="FFFFFF"/>
            <w:tcMar>
              <w:top w:w="0" w:type="dxa"/>
              <w:left w:w="108" w:type="dxa"/>
              <w:bottom w:w="0" w:type="dxa"/>
              <w:right w:w="108" w:type="dxa"/>
            </w:tcMar>
          </w:tcPr>
          <w:p w:rsidR="003F38FE" w:rsidRDefault="003F38FE" w:rsidP="0065535B"/>
        </w:tc>
        <w:tc>
          <w:tcPr>
            <w:tcW w:w="2249" w:type="dxa"/>
            <w:vMerge/>
            <w:shd w:val="clear" w:color="auto" w:fill="FFFFFF"/>
            <w:tcMar>
              <w:top w:w="0" w:type="dxa"/>
              <w:left w:w="108" w:type="dxa"/>
              <w:bottom w:w="0" w:type="dxa"/>
              <w:right w:w="108" w:type="dxa"/>
            </w:tcMar>
          </w:tcPr>
          <w:p w:rsidR="003F38FE" w:rsidRDefault="003F38FE" w:rsidP="0065535B"/>
        </w:tc>
      </w:tr>
      <w:tr w:rsidR="003F38FE" w:rsidRPr="00C720E4" w:rsidTr="004B1830">
        <w:tc>
          <w:tcPr>
            <w:tcW w:w="1674" w:type="dxa"/>
            <w:vMerge/>
            <w:shd w:val="clear" w:color="auto" w:fill="E6E6E6"/>
            <w:tcMar>
              <w:top w:w="0" w:type="dxa"/>
              <w:left w:w="108" w:type="dxa"/>
              <w:bottom w:w="0" w:type="dxa"/>
              <w:right w:w="108" w:type="dxa"/>
            </w:tcMar>
          </w:tcPr>
          <w:p w:rsidR="003F38FE" w:rsidRDefault="003F38FE" w:rsidP="0065535B"/>
        </w:tc>
        <w:tc>
          <w:tcPr>
            <w:tcW w:w="1925" w:type="dxa"/>
            <w:shd w:val="clear" w:color="auto" w:fill="FFFFFF"/>
            <w:tcMar>
              <w:top w:w="0" w:type="dxa"/>
              <w:left w:w="108" w:type="dxa"/>
              <w:bottom w:w="0" w:type="dxa"/>
              <w:right w:w="108" w:type="dxa"/>
            </w:tcMar>
          </w:tcPr>
          <w:p w:rsidR="003F38FE" w:rsidRPr="00F355D3" w:rsidRDefault="003F38FE" w:rsidP="004B1830">
            <w:pPr>
              <w:rPr>
                <w:szCs w:val="21"/>
              </w:rPr>
            </w:pPr>
            <w:r>
              <w:t>搜索历史数据</w:t>
            </w:r>
          </w:p>
        </w:tc>
        <w:tc>
          <w:tcPr>
            <w:tcW w:w="1324" w:type="dxa"/>
            <w:shd w:val="clear" w:color="auto" w:fill="FFFFFF"/>
            <w:tcMar>
              <w:top w:w="0" w:type="dxa"/>
              <w:left w:w="108" w:type="dxa"/>
              <w:bottom w:w="0" w:type="dxa"/>
              <w:right w:w="108" w:type="dxa"/>
            </w:tcMar>
          </w:tcPr>
          <w:p w:rsidR="003F38FE" w:rsidRPr="00C720E4" w:rsidRDefault="00AB2BC5" w:rsidP="00AB2BC5">
            <w:pPr>
              <w:jc w:val="center"/>
              <w:rPr>
                <w:szCs w:val="21"/>
              </w:rPr>
            </w:pPr>
            <w:r>
              <w:rPr>
                <w:rFonts w:hint="eastAsia"/>
                <w:szCs w:val="21"/>
              </w:rPr>
              <w:t>2</w:t>
            </w:r>
            <w:r>
              <w:rPr>
                <w:rFonts w:hint="eastAsia"/>
                <w:szCs w:val="21"/>
              </w:rPr>
              <w:t>类</w:t>
            </w:r>
          </w:p>
        </w:tc>
        <w:tc>
          <w:tcPr>
            <w:tcW w:w="1114" w:type="dxa"/>
            <w:vMerge/>
            <w:shd w:val="clear" w:color="auto" w:fill="FFFFFF"/>
            <w:tcMar>
              <w:top w:w="0" w:type="dxa"/>
              <w:left w:w="108" w:type="dxa"/>
              <w:bottom w:w="0" w:type="dxa"/>
              <w:right w:w="108" w:type="dxa"/>
            </w:tcMar>
          </w:tcPr>
          <w:p w:rsidR="003F38FE" w:rsidRDefault="003F38FE" w:rsidP="0065535B"/>
        </w:tc>
        <w:tc>
          <w:tcPr>
            <w:tcW w:w="2249" w:type="dxa"/>
            <w:vMerge/>
            <w:shd w:val="clear" w:color="auto" w:fill="FFFFFF"/>
            <w:tcMar>
              <w:top w:w="0" w:type="dxa"/>
              <w:left w:w="108" w:type="dxa"/>
              <w:bottom w:w="0" w:type="dxa"/>
              <w:right w:w="108" w:type="dxa"/>
            </w:tcMar>
          </w:tcPr>
          <w:p w:rsidR="003F38FE" w:rsidRDefault="003F38FE" w:rsidP="0065535B"/>
        </w:tc>
      </w:tr>
    </w:tbl>
    <w:p w:rsidR="004B1830" w:rsidRDefault="004B1830" w:rsidP="007762BA"/>
    <w:p w:rsidR="007762BA" w:rsidRDefault="00F355D3" w:rsidP="007762BA">
      <w:r>
        <w:tab/>
      </w:r>
      <w:r>
        <w:t>测试结果</w:t>
      </w:r>
      <w:r>
        <w:rPr>
          <w:rFonts w:hint="eastAsia"/>
        </w:rPr>
        <w:t>：</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674"/>
        <w:gridCol w:w="1925"/>
        <w:gridCol w:w="1324"/>
        <w:gridCol w:w="1114"/>
        <w:gridCol w:w="2249"/>
      </w:tblGrid>
      <w:tr w:rsidR="00F355D3" w:rsidRPr="00C720E4" w:rsidTr="0065535B">
        <w:tc>
          <w:tcPr>
            <w:tcW w:w="1674"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sidRPr="00C720E4">
              <w:t>测试</w:t>
            </w:r>
            <w:r>
              <w:t>阶段</w:t>
            </w:r>
          </w:p>
        </w:tc>
        <w:tc>
          <w:tcPr>
            <w:tcW w:w="1925"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sidRPr="00C720E4">
              <w:t>测试任务</w:t>
            </w:r>
          </w:p>
        </w:tc>
        <w:tc>
          <w:tcPr>
            <w:tcW w:w="1324"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Pr>
                <w:rFonts w:hint="eastAsia"/>
              </w:rPr>
              <w:t>测试</w:t>
            </w:r>
            <w:r>
              <w:t>结果</w:t>
            </w:r>
          </w:p>
        </w:tc>
        <w:tc>
          <w:tcPr>
            <w:tcW w:w="1114"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sidRPr="00C720E4">
              <w:t>人员分配</w:t>
            </w:r>
          </w:p>
        </w:tc>
        <w:tc>
          <w:tcPr>
            <w:tcW w:w="2249"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sidRPr="00C720E4">
              <w:t>起止时间</w:t>
            </w:r>
          </w:p>
        </w:tc>
      </w:tr>
      <w:tr w:rsidR="00F355D3" w:rsidRPr="00C720E4" w:rsidTr="0065535B">
        <w:tc>
          <w:tcPr>
            <w:tcW w:w="1674" w:type="dxa"/>
            <w:vMerge w:val="restart"/>
            <w:shd w:val="clear" w:color="auto" w:fill="E6E6E6"/>
            <w:tcMar>
              <w:top w:w="0" w:type="dxa"/>
              <w:left w:w="108" w:type="dxa"/>
              <w:bottom w:w="0" w:type="dxa"/>
              <w:right w:w="108" w:type="dxa"/>
            </w:tcMar>
            <w:hideMark/>
          </w:tcPr>
          <w:p w:rsidR="00F355D3" w:rsidRPr="00C720E4" w:rsidRDefault="00F355D3" w:rsidP="0065535B">
            <w:pPr>
              <w:rPr>
                <w:szCs w:val="21"/>
              </w:rPr>
            </w:pPr>
            <w:r>
              <w:rPr>
                <w:szCs w:val="21"/>
              </w:rPr>
              <w:t>交互设置</w:t>
            </w:r>
          </w:p>
        </w:tc>
        <w:tc>
          <w:tcPr>
            <w:tcW w:w="1925" w:type="dxa"/>
            <w:shd w:val="clear" w:color="auto" w:fill="FFFFFF"/>
            <w:tcMar>
              <w:top w:w="0" w:type="dxa"/>
              <w:left w:w="108" w:type="dxa"/>
              <w:bottom w:w="0" w:type="dxa"/>
              <w:right w:w="108" w:type="dxa"/>
            </w:tcMar>
            <w:hideMark/>
          </w:tcPr>
          <w:p w:rsidR="00F355D3" w:rsidRPr="00C720E4" w:rsidRDefault="00F355D3" w:rsidP="00F355D3">
            <w:pPr>
              <w:rPr>
                <w:szCs w:val="21"/>
              </w:rPr>
            </w:pPr>
            <w:r>
              <w:rPr>
                <w:rFonts w:hint="eastAsia"/>
              </w:rPr>
              <w:t>多人共同互动</w:t>
            </w:r>
          </w:p>
        </w:tc>
        <w:tc>
          <w:tcPr>
            <w:tcW w:w="1324" w:type="dxa"/>
            <w:shd w:val="clear" w:color="auto" w:fill="FFFFFF"/>
            <w:tcMar>
              <w:top w:w="0" w:type="dxa"/>
              <w:left w:w="108" w:type="dxa"/>
              <w:bottom w:w="0" w:type="dxa"/>
              <w:right w:w="108" w:type="dxa"/>
            </w:tcMar>
            <w:hideMark/>
          </w:tcPr>
          <w:p w:rsidR="00F355D3" w:rsidRPr="00C720E4" w:rsidRDefault="00D11266" w:rsidP="00D11266">
            <w:pPr>
              <w:jc w:val="center"/>
              <w:rPr>
                <w:szCs w:val="21"/>
              </w:rPr>
            </w:pPr>
            <w:r>
              <w:rPr>
                <w:rFonts w:hint="eastAsia"/>
                <w:szCs w:val="21"/>
              </w:rPr>
              <w:t>2</w:t>
            </w:r>
            <w:r>
              <w:rPr>
                <w:rFonts w:hint="eastAsia"/>
                <w:szCs w:val="21"/>
              </w:rPr>
              <w:t>类</w:t>
            </w:r>
          </w:p>
        </w:tc>
        <w:tc>
          <w:tcPr>
            <w:tcW w:w="1114" w:type="dxa"/>
            <w:vMerge w:val="restart"/>
            <w:shd w:val="clear" w:color="auto" w:fill="FFFFFF"/>
            <w:tcMar>
              <w:top w:w="0" w:type="dxa"/>
              <w:left w:w="108" w:type="dxa"/>
              <w:bottom w:w="0" w:type="dxa"/>
              <w:right w:w="108" w:type="dxa"/>
            </w:tcMar>
            <w:hideMark/>
          </w:tcPr>
          <w:p w:rsidR="00F355D3" w:rsidRPr="00C720E4" w:rsidRDefault="00F355D3" w:rsidP="0065535B">
            <w:pPr>
              <w:rPr>
                <w:szCs w:val="21"/>
              </w:rPr>
            </w:pPr>
            <w:r>
              <w:rPr>
                <w:rFonts w:hint="eastAsia"/>
                <w:szCs w:val="21"/>
              </w:rPr>
              <w:t>李中天，金胜莺</w:t>
            </w:r>
          </w:p>
        </w:tc>
        <w:tc>
          <w:tcPr>
            <w:tcW w:w="2249" w:type="dxa"/>
            <w:vMerge w:val="restart"/>
            <w:shd w:val="clear" w:color="auto" w:fill="FFFFFF"/>
            <w:tcMar>
              <w:top w:w="0" w:type="dxa"/>
              <w:left w:w="108" w:type="dxa"/>
              <w:bottom w:w="0" w:type="dxa"/>
              <w:right w:w="108" w:type="dxa"/>
            </w:tcMar>
            <w:hideMark/>
          </w:tcPr>
          <w:p w:rsidR="00F355D3" w:rsidRPr="00C720E4" w:rsidRDefault="00F355D3" w:rsidP="0065535B">
            <w:pPr>
              <w:rPr>
                <w:szCs w:val="21"/>
              </w:rPr>
            </w:pPr>
            <w:r>
              <w:t>2016</w:t>
            </w:r>
            <w:r>
              <w:t>年</w:t>
            </w:r>
            <w:r>
              <w:rPr>
                <w:rFonts w:hint="eastAsia"/>
              </w:rPr>
              <w:t>1</w:t>
            </w:r>
            <w:r>
              <w:rPr>
                <w:rFonts w:hint="eastAsia"/>
              </w:rPr>
              <w:t>月</w:t>
            </w:r>
            <w:r>
              <w:rPr>
                <w:rFonts w:hint="eastAsia"/>
              </w:rPr>
              <w:t>2</w:t>
            </w:r>
            <w:r>
              <w:t>5</w:t>
            </w:r>
            <w:r>
              <w:rPr>
                <w:rFonts w:hint="eastAsia"/>
              </w:rPr>
              <w:t>日</w:t>
            </w:r>
            <w:r>
              <w:rPr>
                <w:rFonts w:hint="eastAsia"/>
              </w:rPr>
              <w:t>-</w:t>
            </w:r>
            <w:r>
              <w:t>2016</w:t>
            </w:r>
            <w:r>
              <w:t>年</w:t>
            </w:r>
            <w:r>
              <w:rPr>
                <w:rFonts w:hint="eastAsia"/>
              </w:rPr>
              <w:t>1</w:t>
            </w:r>
            <w:r>
              <w:rPr>
                <w:rFonts w:hint="eastAsia"/>
              </w:rPr>
              <w:t>月</w:t>
            </w:r>
            <w:r>
              <w:rPr>
                <w:rFonts w:hint="eastAsia"/>
              </w:rPr>
              <w:t>2</w:t>
            </w:r>
            <w:r>
              <w:t>9</w:t>
            </w:r>
            <w:r>
              <w:rPr>
                <w:rFonts w:hint="eastAsia"/>
              </w:rPr>
              <w:t>日</w:t>
            </w:r>
          </w:p>
        </w:tc>
      </w:tr>
      <w:tr w:rsidR="00F355D3" w:rsidRPr="00C720E4" w:rsidTr="00F355D3">
        <w:trPr>
          <w:trHeight w:val="619"/>
        </w:trPr>
        <w:tc>
          <w:tcPr>
            <w:tcW w:w="1674" w:type="dxa"/>
            <w:vMerge/>
            <w:shd w:val="clear" w:color="auto" w:fill="E6E6E6"/>
            <w:tcMar>
              <w:top w:w="0" w:type="dxa"/>
              <w:left w:w="108" w:type="dxa"/>
              <w:bottom w:w="0" w:type="dxa"/>
              <w:right w:w="108" w:type="dxa"/>
            </w:tcMar>
          </w:tcPr>
          <w:p w:rsidR="00F355D3" w:rsidRDefault="00F355D3" w:rsidP="0065535B"/>
        </w:tc>
        <w:tc>
          <w:tcPr>
            <w:tcW w:w="1925" w:type="dxa"/>
            <w:shd w:val="clear" w:color="auto" w:fill="FFFFFF"/>
            <w:tcMar>
              <w:top w:w="0" w:type="dxa"/>
              <w:left w:w="108" w:type="dxa"/>
              <w:bottom w:w="0" w:type="dxa"/>
              <w:right w:w="108" w:type="dxa"/>
            </w:tcMar>
          </w:tcPr>
          <w:p w:rsidR="00F355D3" w:rsidRPr="004B1830" w:rsidRDefault="00F355D3" w:rsidP="00F355D3">
            <w:pPr>
              <w:rPr>
                <w:szCs w:val="21"/>
              </w:rPr>
            </w:pPr>
            <w:r>
              <w:t>多人查询</w:t>
            </w:r>
          </w:p>
        </w:tc>
        <w:tc>
          <w:tcPr>
            <w:tcW w:w="1324" w:type="dxa"/>
            <w:shd w:val="clear" w:color="auto" w:fill="FFFFFF"/>
            <w:tcMar>
              <w:top w:w="0" w:type="dxa"/>
              <w:left w:w="108" w:type="dxa"/>
              <w:bottom w:w="0" w:type="dxa"/>
              <w:right w:w="108" w:type="dxa"/>
            </w:tcMar>
          </w:tcPr>
          <w:p w:rsidR="00F355D3" w:rsidRPr="00C720E4" w:rsidRDefault="00D11266" w:rsidP="00D11266">
            <w:pPr>
              <w:jc w:val="center"/>
              <w:rPr>
                <w:szCs w:val="21"/>
              </w:rPr>
            </w:pPr>
            <w:r>
              <w:rPr>
                <w:rFonts w:hint="eastAsia"/>
                <w:szCs w:val="21"/>
              </w:rPr>
              <w:t>1</w:t>
            </w:r>
            <w:r>
              <w:rPr>
                <w:rFonts w:hint="eastAsia"/>
                <w:szCs w:val="21"/>
              </w:rPr>
              <w:t>类</w:t>
            </w:r>
          </w:p>
        </w:tc>
        <w:tc>
          <w:tcPr>
            <w:tcW w:w="1114" w:type="dxa"/>
            <w:vMerge/>
            <w:shd w:val="clear" w:color="auto" w:fill="FFFFFF"/>
            <w:tcMar>
              <w:top w:w="0" w:type="dxa"/>
              <w:left w:w="108" w:type="dxa"/>
              <w:bottom w:w="0" w:type="dxa"/>
              <w:right w:w="108" w:type="dxa"/>
            </w:tcMar>
          </w:tcPr>
          <w:p w:rsidR="00F355D3" w:rsidRDefault="00F355D3" w:rsidP="0065535B"/>
        </w:tc>
        <w:tc>
          <w:tcPr>
            <w:tcW w:w="2249" w:type="dxa"/>
            <w:vMerge/>
            <w:shd w:val="clear" w:color="auto" w:fill="FFFFFF"/>
            <w:tcMar>
              <w:top w:w="0" w:type="dxa"/>
              <w:left w:w="108" w:type="dxa"/>
              <w:bottom w:w="0" w:type="dxa"/>
              <w:right w:w="108" w:type="dxa"/>
            </w:tcMar>
          </w:tcPr>
          <w:p w:rsidR="00F355D3" w:rsidRDefault="00F355D3" w:rsidP="0065535B"/>
        </w:tc>
      </w:tr>
    </w:tbl>
    <w:p w:rsidR="00F355D3" w:rsidRDefault="00F355D3" w:rsidP="007762BA"/>
    <w:p w:rsidR="00E52320" w:rsidRDefault="007D629F" w:rsidP="00E52320">
      <w:pPr>
        <w:pStyle w:val="3"/>
        <w:spacing w:before="156" w:after="156"/>
      </w:pPr>
      <w:bookmarkStart w:id="56" w:name="_Toc440285293"/>
      <w:r>
        <w:rPr>
          <w:rFonts w:hint="eastAsia"/>
        </w:rPr>
        <w:t>3</w:t>
      </w:r>
      <w:r w:rsidR="00E52320">
        <w:rPr>
          <w:rFonts w:hint="eastAsia"/>
        </w:rPr>
        <w:t>.</w:t>
      </w:r>
      <w:r w:rsidR="00E52320">
        <w:t>4</w:t>
      </w:r>
      <w:r w:rsidR="00E52320">
        <w:rPr>
          <w:rFonts w:hint="eastAsia"/>
        </w:rPr>
        <w:t>.2</w:t>
      </w:r>
      <w:r w:rsidR="00E52320">
        <w:rPr>
          <w:rFonts w:hint="eastAsia"/>
        </w:rPr>
        <w:t>条件</w:t>
      </w:r>
      <w:bookmarkEnd w:id="56"/>
    </w:p>
    <w:p w:rsidR="00E52320" w:rsidRPr="00443C7A" w:rsidRDefault="00E52320" w:rsidP="00443C7A">
      <w:pPr>
        <w:numPr>
          <w:ilvl w:val="0"/>
          <w:numId w:val="7"/>
        </w:numPr>
        <w:spacing w:line="360" w:lineRule="auto"/>
        <w:ind w:left="420" w:firstLineChars="200" w:firstLine="480"/>
        <w:rPr>
          <w:sz w:val="24"/>
        </w:rPr>
      </w:pPr>
      <w:r w:rsidRPr="00443C7A">
        <w:rPr>
          <w:rFonts w:hint="eastAsia"/>
          <w:sz w:val="24"/>
        </w:rPr>
        <w:t>系统所用到的设备类型、数量和预定使用时间；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E52320" w:rsidTr="004804B4">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tabs>
                <w:tab w:val="left" w:pos="720"/>
              </w:tabs>
              <w:rPr>
                <w:rFonts w:ascii="宋体" w:hAnsi="宋体" w:cs="Arial"/>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rPr>
            </w:pPr>
            <w:r>
              <w:rPr>
                <w:rFonts w:ascii="宋体" w:hAnsi="宋体" w:cs="Arial" w:hint="eastAsia"/>
              </w:rPr>
              <w:t>预定使用时间</w:t>
            </w:r>
          </w:p>
        </w:tc>
      </w:tr>
      <w:tr w:rsidR="00E52320" w:rsidTr="004804B4">
        <w:tc>
          <w:tcPr>
            <w:tcW w:w="1908" w:type="dxa"/>
          </w:tcPr>
          <w:p w:rsidR="00E52320" w:rsidRDefault="00E52320" w:rsidP="004804B4">
            <w:pPr>
              <w:rPr>
                <w:rFonts w:ascii="宋体" w:hAnsi="宋体" w:cs="Arial"/>
              </w:rPr>
            </w:pPr>
            <w:r>
              <w:rPr>
                <w:rFonts w:ascii="宋体" w:hAnsi="宋体" w:cs="Arial" w:hint="eastAsia"/>
              </w:rPr>
              <w:t>后台服务器</w:t>
            </w:r>
          </w:p>
        </w:tc>
        <w:tc>
          <w:tcPr>
            <w:tcW w:w="4012" w:type="dxa"/>
          </w:tcPr>
          <w:p w:rsidR="00E52320" w:rsidRDefault="00E52320" w:rsidP="004F37B1">
            <w:r>
              <w:rPr>
                <w:rFonts w:hint="eastAsia"/>
              </w:rPr>
              <w:t>操作系统：采用</w:t>
            </w:r>
            <w:r w:rsidR="003C0FFA">
              <w:rPr>
                <w:rFonts w:hint="eastAsia"/>
              </w:rPr>
              <w:t>Ubuntu</w:t>
            </w:r>
            <w:r>
              <w:rPr>
                <w:rFonts w:hint="eastAsia"/>
              </w:rPr>
              <w:t>、</w:t>
            </w:r>
            <w:r>
              <w:rPr>
                <w:rFonts w:hint="eastAsia"/>
                <w:color w:val="000000"/>
              </w:rPr>
              <w:t>WEB</w:t>
            </w:r>
            <w:r>
              <w:rPr>
                <w:rFonts w:hint="eastAsia"/>
                <w:color w:val="000000"/>
              </w:rPr>
              <w:t>服务：</w:t>
            </w:r>
            <w:r w:rsidR="003C0FFA">
              <w:rPr>
                <w:rFonts w:hint="eastAsia"/>
              </w:rPr>
              <w:t>Apache 2.0+Tomcat+JDK1.8</w:t>
            </w:r>
            <w:r>
              <w:rPr>
                <w:rFonts w:hint="eastAsia"/>
              </w:rPr>
              <w:t>、数据库：</w:t>
            </w:r>
            <w:r w:rsidR="004F37B1">
              <w:rPr>
                <w:rFonts w:hint="eastAsia"/>
              </w:rPr>
              <w:t>MySQL</w:t>
            </w:r>
            <w:r>
              <w:rPr>
                <w:rFonts w:hint="eastAsia"/>
              </w:rPr>
              <w:t xml:space="preserve"> </w:t>
            </w:r>
          </w:p>
        </w:tc>
        <w:tc>
          <w:tcPr>
            <w:tcW w:w="851" w:type="dxa"/>
          </w:tcPr>
          <w:p w:rsidR="00E52320" w:rsidRDefault="00E52320" w:rsidP="004804B4">
            <w:r>
              <w:rPr>
                <w:rFonts w:hint="eastAsia"/>
              </w:rPr>
              <w:t>1</w:t>
            </w:r>
          </w:p>
        </w:tc>
        <w:tc>
          <w:tcPr>
            <w:tcW w:w="1701" w:type="dxa"/>
          </w:tcPr>
          <w:p w:rsidR="00E52320" w:rsidRDefault="00256884" w:rsidP="004804B4">
            <w:r>
              <w:t>8</w:t>
            </w:r>
            <w:r w:rsidR="00E52320">
              <w:rPr>
                <w:rFonts w:hint="eastAsia"/>
              </w:rPr>
              <w:t>日</w:t>
            </w:r>
          </w:p>
        </w:tc>
      </w:tr>
      <w:tr w:rsidR="00E52320" w:rsidTr="004804B4">
        <w:tc>
          <w:tcPr>
            <w:tcW w:w="1908" w:type="dxa"/>
          </w:tcPr>
          <w:p w:rsidR="00E52320" w:rsidRDefault="00E52320" w:rsidP="004804B4">
            <w:pPr>
              <w:rPr>
                <w:rFonts w:ascii="宋体" w:hAnsi="宋体" w:cs="Arial"/>
              </w:rPr>
            </w:pPr>
            <w:r>
              <w:rPr>
                <w:rFonts w:ascii="宋体" w:hAnsi="宋体" w:cs="Arial" w:hint="eastAsia"/>
              </w:rPr>
              <w:t>测试用客户端</w:t>
            </w:r>
          </w:p>
        </w:tc>
        <w:tc>
          <w:tcPr>
            <w:tcW w:w="4012" w:type="dxa"/>
          </w:tcPr>
          <w:p w:rsidR="00E52320" w:rsidRDefault="007A742C" w:rsidP="004804B4">
            <w:r>
              <w:t>Android 4.0</w:t>
            </w:r>
            <w:r>
              <w:t>及以上设备</w:t>
            </w:r>
            <w:r>
              <w:rPr>
                <w:rFonts w:hint="eastAsia"/>
              </w:rPr>
              <w:t>, iOS7</w:t>
            </w:r>
            <w:r>
              <w:rPr>
                <w:rFonts w:hint="eastAsia"/>
              </w:rPr>
              <w:t>及以上设备</w:t>
            </w:r>
          </w:p>
        </w:tc>
        <w:tc>
          <w:tcPr>
            <w:tcW w:w="851" w:type="dxa"/>
          </w:tcPr>
          <w:p w:rsidR="00E52320" w:rsidRDefault="00E52320" w:rsidP="004804B4">
            <w:pPr>
              <w:rPr>
                <w:rFonts w:ascii="宋体" w:hAnsi="宋体" w:cs="Arial"/>
              </w:rPr>
            </w:pPr>
            <w:r>
              <w:rPr>
                <w:rFonts w:ascii="宋体" w:hAnsi="宋体" w:cs="Arial"/>
              </w:rPr>
              <w:t>2</w:t>
            </w:r>
          </w:p>
        </w:tc>
        <w:tc>
          <w:tcPr>
            <w:tcW w:w="1701" w:type="dxa"/>
          </w:tcPr>
          <w:p w:rsidR="00E52320" w:rsidRDefault="00256884" w:rsidP="004804B4">
            <w:pPr>
              <w:rPr>
                <w:rFonts w:ascii="宋体" w:hAnsi="宋体" w:cs="Arial"/>
              </w:rPr>
            </w:pPr>
            <w:r>
              <w:rPr>
                <w:rFonts w:ascii="宋体" w:hAnsi="宋体" w:cs="Arial"/>
              </w:rPr>
              <w:t>8</w:t>
            </w:r>
            <w:r w:rsidR="00E52320">
              <w:rPr>
                <w:rFonts w:ascii="宋体" w:hAnsi="宋体" w:cs="Arial" w:hint="eastAsia"/>
              </w:rPr>
              <w:t>日</w:t>
            </w:r>
          </w:p>
        </w:tc>
      </w:tr>
    </w:tbl>
    <w:p w:rsidR="00E52320" w:rsidRPr="00443C7A" w:rsidRDefault="00E52320" w:rsidP="00443C7A">
      <w:pPr>
        <w:numPr>
          <w:ilvl w:val="0"/>
          <w:numId w:val="7"/>
        </w:numPr>
        <w:spacing w:line="360" w:lineRule="auto"/>
        <w:ind w:left="420" w:firstLineChars="200" w:firstLine="480"/>
        <w:rPr>
          <w:sz w:val="24"/>
        </w:rPr>
      </w:pPr>
      <w:r w:rsidRPr="00443C7A">
        <w:rPr>
          <w:rFonts w:hint="eastAsia"/>
          <w:sz w:val="24"/>
        </w:rPr>
        <w:t>软件支持：</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E52320" w:rsidTr="004804B4">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rPr>
            </w:pPr>
            <w:r>
              <w:rPr>
                <w:rFonts w:ascii="宋体" w:hAnsi="宋体" w:cs="Arial" w:hint="eastAsia"/>
              </w:rPr>
              <w:lastRenderedPageBreak/>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tabs>
                <w:tab w:val="left" w:pos="720"/>
              </w:tabs>
              <w:rPr>
                <w:rFonts w:ascii="宋体" w:hAnsi="宋体" w:cs="Arial"/>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rPr>
            </w:pPr>
            <w:r>
              <w:rPr>
                <w:rFonts w:ascii="宋体" w:hAnsi="宋体" w:cs="Arial" w:hint="eastAsia"/>
              </w:rPr>
              <w:t>预定使用时间</w:t>
            </w:r>
          </w:p>
        </w:tc>
      </w:tr>
      <w:tr w:rsidR="00E52320" w:rsidTr="004804B4">
        <w:tc>
          <w:tcPr>
            <w:tcW w:w="1908" w:type="dxa"/>
          </w:tcPr>
          <w:p w:rsidR="00E52320" w:rsidRDefault="00E52320" w:rsidP="004804B4">
            <w:pPr>
              <w:rPr>
                <w:rFonts w:ascii="宋体" w:hAnsi="宋体" w:cs="Arial"/>
              </w:rPr>
            </w:pPr>
            <w:r>
              <w:rPr>
                <w:rFonts w:ascii="宋体" w:hAnsi="宋体" w:cs="Arial" w:hint="eastAsia"/>
              </w:rPr>
              <w:t>驱动程序</w:t>
            </w:r>
          </w:p>
        </w:tc>
        <w:tc>
          <w:tcPr>
            <w:tcW w:w="4012" w:type="dxa"/>
          </w:tcPr>
          <w:p w:rsidR="00E52320" w:rsidRDefault="00E52320" w:rsidP="004804B4">
            <w:r>
              <w:rPr>
                <w:rFonts w:hint="eastAsia"/>
              </w:rPr>
              <w:t>截止到</w:t>
            </w:r>
            <w:r w:rsidR="009E712A">
              <w:rPr>
                <w:rFonts w:hint="eastAsia"/>
              </w:rPr>
              <w:t>2016</w:t>
            </w:r>
            <w:r>
              <w:rPr>
                <w:rFonts w:hint="eastAsia"/>
              </w:rPr>
              <w:t>年</w:t>
            </w:r>
            <w:r>
              <w:rPr>
                <w:rFonts w:hint="eastAsia"/>
              </w:rPr>
              <w:t>1</w:t>
            </w:r>
            <w:r>
              <w:rPr>
                <w:rFonts w:hint="eastAsia"/>
              </w:rPr>
              <w:t>月</w:t>
            </w:r>
            <w:r>
              <w:rPr>
                <w:rFonts w:hint="eastAsia"/>
              </w:rPr>
              <w:t>1</w:t>
            </w:r>
            <w:r>
              <w:rPr>
                <w:rFonts w:hint="eastAsia"/>
              </w:rPr>
              <w:t>日前的，各项最新驱动程序。主要包括，</w:t>
            </w:r>
            <w:r>
              <w:rPr>
                <w:rFonts w:hint="eastAsia"/>
              </w:rPr>
              <w:t>CPU,</w:t>
            </w:r>
            <w:r>
              <w:rPr>
                <w:rFonts w:hint="eastAsia"/>
              </w:rPr>
              <w:t>内存，主板，硬盘，光驱，显卡等。</w:t>
            </w:r>
          </w:p>
        </w:tc>
        <w:tc>
          <w:tcPr>
            <w:tcW w:w="851" w:type="dxa"/>
          </w:tcPr>
          <w:p w:rsidR="00E52320" w:rsidRDefault="00E52320" w:rsidP="004804B4">
            <w:r>
              <w:rPr>
                <w:rFonts w:hint="eastAsia"/>
              </w:rPr>
              <w:t>1</w:t>
            </w:r>
          </w:p>
        </w:tc>
        <w:tc>
          <w:tcPr>
            <w:tcW w:w="1701" w:type="dxa"/>
          </w:tcPr>
          <w:p w:rsidR="00E52320" w:rsidRDefault="00256884" w:rsidP="004804B4">
            <w:r>
              <w:t>8</w:t>
            </w:r>
            <w:r w:rsidR="00E52320">
              <w:rPr>
                <w:rFonts w:hint="eastAsia"/>
              </w:rPr>
              <w:t>日</w:t>
            </w:r>
          </w:p>
        </w:tc>
      </w:tr>
      <w:tr w:rsidR="00EB7848" w:rsidTr="004804B4">
        <w:tc>
          <w:tcPr>
            <w:tcW w:w="1908" w:type="dxa"/>
          </w:tcPr>
          <w:p w:rsidR="00EB7848" w:rsidRDefault="00EB7848" w:rsidP="00EB7848">
            <w:pPr>
              <w:rPr>
                <w:rFonts w:ascii="宋体" w:hAnsi="宋体" w:cs="Arial"/>
              </w:rPr>
            </w:pPr>
            <w:r>
              <w:rPr>
                <w:rFonts w:ascii="宋体" w:hAnsi="宋体" w:cs="Arial" w:hint="eastAsia"/>
              </w:rPr>
              <w:t>测试必须软件</w:t>
            </w:r>
          </w:p>
        </w:tc>
        <w:tc>
          <w:tcPr>
            <w:tcW w:w="4012" w:type="dxa"/>
          </w:tcPr>
          <w:p w:rsidR="00EB7848" w:rsidRDefault="00EB7848" w:rsidP="00EB7848">
            <w:r>
              <w:rPr>
                <w:rFonts w:hint="eastAsia"/>
              </w:rPr>
              <w:t>Windows</w:t>
            </w:r>
            <w:r>
              <w:t xml:space="preserve"> 7 SP1</w:t>
            </w:r>
            <w:r>
              <w:t>，</w:t>
            </w:r>
            <w:r>
              <w:t>Microsoft Office 2012</w:t>
            </w:r>
            <w:r>
              <w:t>，</w:t>
            </w:r>
            <w:r>
              <w:t>Microsoft Visual Studio 2012 SP 3</w:t>
            </w:r>
            <w:r>
              <w:t>，</w:t>
            </w:r>
            <w:r>
              <w:rPr>
                <w:rFonts w:hint="eastAsia"/>
              </w:rPr>
              <w:t>Android</w:t>
            </w:r>
            <w:r>
              <w:t xml:space="preserve"> 4.0</w:t>
            </w:r>
            <w:r>
              <w:t>，</w:t>
            </w:r>
            <w:r>
              <w:rPr>
                <w:rFonts w:hint="eastAsia"/>
              </w:rPr>
              <w:t>iOS</w:t>
            </w:r>
            <w:r>
              <w:t>7</w:t>
            </w:r>
            <w:r>
              <w:rPr>
                <w:rFonts w:hint="eastAsia"/>
              </w:rPr>
              <w:t>，</w:t>
            </w:r>
            <w:r>
              <w:t>GNU C++ 4.8.3</w:t>
            </w:r>
            <w:r>
              <w:t>等。</w:t>
            </w:r>
          </w:p>
        </w:tc>
        <w:tc>
          <w:tcPr>
            <w:tcW w:w="851" w:type="dxa"/>
          </w:tcPr>
          <w:p w:rsidR="00EB7848" w:rsidRDefault="00EB7848" w:rsidP="00EB7848">
            <w:pPr>
              <w:rPr>
                <w:rFonts w:ascii="宋体" w:hAnsi="宋体" w:cs="Arial"/>
              </w:rPr>
            </w:pPr>
            <w:r>
              <w:rPr>
                <w:rFonts w:ascii="宋体" w:hAnsi="宋体" w:cs="Arial"/>
              </w:rPr>
              <w:t>1</w:t>
            </w:r>
          </w:p>
        </w:tc>
        <w:tc>
          <w:tcPr>
            <w:tcW w:w="1701" w:type="dxa"/>
          </w:tcPr>
          <w:p w:rsidR="00EB7848" w:rsidRDefault="00EB7848" w:rsidP="00EB7848">
            <w:pPr>
              <w:rPr>
                <w:rFonts w:ascii="宋体" w:hAnsi="宋体" w:cs="Arial"/>
              </w:rPr>
            </w:pPr>
            <w:r>
              <w:rPr>
                <w:rFonts w:ascii="宋体" w:hAnsi="宋体" w:cs="Arial"/>
              </w:rPr>
              <w:t>8</w:t>
            </w:r>
            <w:r>
              <w:rPr>
                <w:rFonts w:ascii="宋体" w:hAnsi="宋体" w:cs="Arial" w:hint="eastAsia"/>
              </w:rPr>
              <w:t>日</w:t>
            </w:r>
          </w:p>
        </w:tc>
      </w:tr>
    </w:tbl>
    <w:p w:rsidR="00E52320" w:rsidRPr="00443C7A" w:rsidRDefault="00E52320" w:rsidP="00443C7A">
      <w:pPr>
        <w:numPr>
          <w:ilvl w:val="0"/>
          <w:numId w:val="7"/>
        </w:numPr>
        <w:spacing w:line="360" w:lineRule="auto"/>
        <w:ind w:left="420" w:firstLineChars="200" w:firstLine="480"/>
        <w:rPr>
          <w:sz w:val="24"/>
        </w:rPr>
      </w:pPr>
      <w:r w:rsidRPr="00443C7A">
        <w:rPr>
          <w:rFonts w:hint="eastAsia"/>
          <w:sz w:val="24"/>
        </w:rPr>
        <w:t>人员要求：</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E52320" w:rsidTr="004804B4">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tabs>
                <w:tab w:val="left" w:pos="720"/>
              </w:tabs>
              <w:rPr>
                <w:rFonts w:ascii="宋体" w:hAnsi="宋体" w:cs="Arial"/>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rPr>
            </w:pPr>
            <w:r>
              <w:rPr>
                <w:rFonts w:ascii="宋体" w:hAnsi="宋体" w:cs="Arial" w:hint="eastAsia"/>
              </w:rPr>
              <w:t>预定使用时间</w:t>
            </w:r>
          </w:p>
        </w:tc>
      </w:tr>
      <w:tr w:rsidR="001A24D0" w:rsidTr="004804B4">
        <w:tc>
          <w:tcPr>
            <w:tcW w:w="1908" w:type="dxa"/>
          </w:tcPr>
          <w:p w:rsidR="001A24D0" w:rsidRDefault="001A24D0" w:rsidP="001A24D0">
            <w:pPr>
              <w:rPr>
                <w:rFonts w:ascii="宋体" w:hAnsi="宋体" w:cs="Arial"/>
              </w:rPr>
            </w:pPr>
            <w:r>
              <w:rPr>
                <w:rFonts w:ascii="宋体" w:hAnsi="宋体" w:cs="Arial" w:hint="eastAsia"/>
              </w:rPr>
              <w:t>测试人员</w:t>
            </w:r>
          </w:p>
        </w:tc>
        <w:tc>
          <w:tcPr>
            <w:tcW w:w="4012" w:type="dxa"/>
          </w:tcPr>
          <w:p w:rsidR="001A24D0" w:rsidRDefault="001A24D0" w:rsidP="001A24D0">
            <w:r>
              <w:rPr>
                <w:rFonts w:hint="eastAsia"/>
              </w:rPr>
              <w:t>项目主要成员，大学本科学历，具备基础的计算机操作知识，数学计算、分析能力，具备一定的编程能力，熟练运用</w:t>
            </w:r>
            <w:r w:rsidR="003B4BFE">
              <w:rPr>
                <w:rFonts w:hint="eastAsia"/>
              </w:rPr>
              <w:t>c, cpp, java</w:t>
            </w:r>
            <w:r>
              <w:rPr>
                <w:rFonts w:hint="eastAsia"/>
              </w:rPr>
              <w:t>等语言。</w:t>
            </w:r>
          </w:p>
        </w:tc>
        <w:tc>
          <w:tcPr>
            <w:tcW w:w="851" w:type="dxa"/>
          </w:tcPr>
          <w:p w:rsidR="001A24D0" w:rsidRDefault="001A24D0" w:rsidP="001A24D0">
            <w:r>
              <w:t>5</w:t>
            </w:r>
          </w:p>
        </w:tc>
        <w:tc>
          <w:tcPr>
            <w:tcW w:w="1701" w:type="dxa"/>
          </w:tcPr>
          <w:p w:rsidR="001A24D0" w:rsidRDefault="001A24D0" w:rsidP="001A24D0">
            <w:r>
              <w:t>8</w:t>
            </w:r>
            <w:r>
              <w:rPr>
                <w:rFonts w:hint="eastAsia"/>
              </w:rPr>
              <w:t>日</w:t>
            </w:r>
          </w:p>
        </w:tc>
      </w:tr>
      <w:tr w:rsidR="00E52320" w:rsidTr="004804B4">
        <w:tc>
          <w:tcPr>
            <w:tcW w:w="1908" w:type="dxa"/>
          </w:tcPr>
          <w:p w:rsidR="00E52320" w:rsidRDefault="00E52320" w:rsidP="004804B4">
            <w:pPr>
              <w:rPr>
                <w:rFonts w:ascii="宋体" w:hAnsi="宋体" w:cs="Arial"/>
              </w:rPr>
            </w:pPr>
            <w:r>
              <w:rPr>
                <w:rFonts w:ascii="宋体" w:hAnsi="宋体" w:cs="Arial" w:hint="eastAsia"/>
              </w:rPr>
              <w:t>邀请测试人员</w:t>
            </w:r>
          </w:p>
        </w:tc>
        <w:tc>
          <w:tcPr>
            <w:tcW w:w="4012" w:type="dxa"/>
          </w:tcPr>
          <w:p w:rsidR="00E52320" w:rsidRDefault="00E52320" w:rsidP="004804B4">
            <w:r>
              <w:rPr>
                <w:rFonts w:hint="eastAsia"/>
              </w:rPr>
              <w:t>项目邀请内测人员，大学本科学历，具备基础的计算机操作知识</w:t>
            </w:r>
          </w:p>
        </w:tc>
        <w:tc>
          <w:tcPr>
            <w:tcW w:w="851" w:type="dxa"/>
          </w:tcPr>
          <w:p w:rsidR="00E52320" w:rsidRDefault="00E52320" w:rsidP="004804B4">
            <w:pPr>
              <w:rPr>
                <w:rFonts w:ascii="宋体" w:hAnsi="宋体" w:cs="Arial"/>
              </w:rPr>
            </w:pPr>
            <w:r>
              <w:rPr>
                <w:rFonts w:ascii="宋体" w:hAnsi="宋体" w:cs="Arial"/>
              </w:rPr>
              <w:t>20</w:t>
            </w:r>
          </w:p>
        </w:tc>
        <w:tc>
          <w:tcPr>
            <w:tcW w:w="1701" w:type="dxa"/>
          </w:tcPr>
          <w:p w:rsidR="00E52320" w:rsidRDefault="00256884" w:rsidP="004804B4">
            <w:pPr>
              <w:rPr>
                <w:rFonts w:ascii="宋体" w:hAnsi="宋体" w:cs="Arial"/>
              </w:rPr>
            </w:pPr>
            <w:r>
              <w:rPr>
                <w:rFonts w:ascii="宋体" w:hAnsi="宋体" w:cs="Arial"/>
              </w:rPr>
              <w:t>4</w:t>
            </w:r>
            <w:r w:rsidR="00E52320">
              <w:rPr>
                <w:rFonts w:ascii="宋体" w:hAnsi="宋体" w:cs="Arial" w:hint="eastAsia"/>
              </w:rPr>
              <w:t>日</w:t>
            </w:r>
          </w:p>
        </w:tc>
      </w:tr>
    </w:tbl>
    <w:p w:rsidR="006743C4" w:rsidRDefault="006743C4" w:rsidP="006743C4"/>
    <w:p w:rsidR="00E52320" w:rsidRDefault="007D629F" w:rsidP="0041460F">
      <w:pPr>
        <w:pStyle w:val="3"/>
        <w:spacing w:before="156" w:after="156"/>
      </w:pPr>
      <w:bookmarkStart w:id="57" w:name="_Toc440285294"/>
      <w:r>
        <w:rPr>
          <w:rFonts w:hint="eastAsia"/>
        </w:rPr>
        <w:t>3</w:t>
      </w:r>
      <w:r w:rsidR="00817C6E">
        <w:rPr>
          <w:rFonts w:hint="eastAsia"/>
        </w:rPr>
        <w:t>.4.3</w:t>
      </w:r>
      <w:r w:rsidR="0041460F">
        <w:rPr>
          <w:rFonts w:hint="eastAsia"/>
        </w:rPr>
        <w:t>测试培训</w:t>
      </w:r>
      <w:bookmarkEnd w:id="57"/>
    </w:p>
    <w:p w:rsidR="0041460F" w:rsidRPr="00FA3466" w:rsidRDefault="0041460F" w:rsidP="00443C7A">
      <w:pPr>
        <w:spacing w:line="360" w:lineRule="auto"/>
        <w:ind w:firstLineChars="200" w:firstLine="480"/>
        <w:rPr>
          <w:rFonts w:ascii="宋体" w:hAnsi="宋体"/>
          <w:sz w:val="24"/>
        </w:rPr>
      </w:pPr>
      <w:r w:rsidRPr="00FA3466">
        <w:rPr>
          <w:rFonts w:ascii="宋体" w:hAnsi="宋体" w:hint="eastAsia"/>
          <w:sz w:val="24"/>
        </w:rPr>
        <w:t>培训资料见《系统设计说明书》</w:t>
      </w:r>
    </w:p>
    <w:p w:rsidR="0041460F" w:rsidRPr="00FA3466" w:rsidRDefault="0041460F" w:rsidP="00443C7A">
      <w:pPr>
        <w:spacing w:line="360" w:lineRule="auto"/>
        <w:ind w:firstLineChars="200" w:firstLine="480"/>
        <w:rPr>
          <w:rFonts w:ascii="宋体" w:hAnsi="宋体"/>
          <w:sz w:val="24"/>
        </w:rPr>
      </w:pPr>
      <w:r w:rsidRPr="00FA3466">
        <w:rPr>
          <w:rFonts w:ascii="宋体" w:hAnsi="宋体"/>
          <w:sz w:val="24"/>
        </w:rPr>
        <w:t>培训内容：根据《系统设计说明书》，学习如何使用本系统，并遵从网站中的使用说明，熟练掌握计算机基础、Android</w:t>
      </w:r>
      <w:r w:rsidR="00AC1BC9" w:rsidRPr="00AC1BC9">
        <w:rPr>
          <w:rFonts w:ascii="宋体" w:hAnsi="宋体"/>
          <w:sz w:val="24"/>
        </w:rPr>
        <w:t>/iOS</w:t>
      </w:r>
      <w:r w:rsidRPr="00FA3466">
        <w:rPr>
          <w:rFonts w:ascii="宋体" w:hAnsi="宋体"/>
          <w:sz w:val="24"/>
        </w:rPr>
        <w:t>基础操作，学习使用系统客户端</w:t>
      </w:r>
      <w:r w:rsidR="00B53C7F" w:rsidRPr="00FA3466">
        <w:rPr>
          <w:rFonts w:ascii="宋体" w:hAnsi="宋体"/>
          <w:sz w:val="24"/>
        </w:rPr>
        <w:t>的交互功能</w:t>
      </w:r>
      <w:r w:rsidRPr="00FA3466">
        <w:rPr>
          <w:rFonts w:ascii="宋体" w:hAnsi="宋体"/>
          <w:sz w:val="24"/>
        </w:rPr>
        <w:t>。</w:t>
      </w:r>
    </w:p>
    <w:p w:rsidR="0041460F" w:rsidRPr="00FA3466" w:rsidRDefault="0041460F" w:rsidP="00443C7A">
      <w:pPr>
        <w:spacing w:line="360" w:lineRule="auto"/>
        <w:ind w:firstLineChars="200" w:firstLine="480"/>
        <w:rPr>
          <w:rFonts w:ascii="宋体" w:hAnsi="宋体"/>
          <w:sz w:val="24"/>
        </w:rPr>
      </w:pPr>
      <w:r w:rsidRPr="00FA3466">
        <w:rPr>
          <w:rFonts w:ascii="宋体" w:hAnsi="宋体"/>
          <w:sz w:val="24"/>
        </w:rPr>
        <w:t>受训人员：测试本系统的所有人员。</w:t>
      </w:r>
    </w:p>
    <w:p w:rsidR="0041460F" w:rsidRPr="00FA3466" w:rsidRDefault="0041460F" w:rsidP="00443C7A">
      <w:pPr>
        <w:spacing w:line="360" w:lineRule="auto"/>
        <w:ind w:firstLineChars="200" w:firstLine="480"/>
        <w:rPr>
          <w:rFonts w:ascii="宋体" w:hAnsi="宋体"/>
          <w:sz w:val="24"/>
        </w:rPr>
      </w:pPr>
      <w:r w:rsidRPr="00FA3466">
        <w:rPr>
          <w:rFonts w:ascii="宋体" w:hAnsi="宋体"/>
          <w:sz w:val="24"/>
        </w:rPr>
        <w:lastRenderedPageBreak/>
        <w:t>培训的工作人员：主要成员为本项目开发人员。</w:t>
      </w:r>
    </w:p>
    <w:p w:rsidR="0041460F" w:rsidRPr="0041460F" w:rsidRDefault="0041460F" w:rsidP="0041460F"/>
    <w:p w:rsidR="00192B9D" w:rsidRDefault="00E544D7" w:rsidP="009E3D6C">
      <w:pPr>
        <w:pStyle w:val="1"/>
        <w:rPr>
          <w:rFonts w:hint="eastAsia"/>
        </w:rPr>
      </w:pPr>
      <w:bookmarkStart w:id="58" w:name="_Toc274740852"/>
      <w:bookmarkStart w:id="59" w:name="_Toc274740930"/>
      <w:r>
        <w:br w:type="page"/>
      </w:r>
      <w:bookmarkStart w:id="60" w:name="_Toc440285295"/>
    </w:p>
    <w:p w:rsidR="00192B9D" w:rsidRDefault="00192B9D" w:rsidP="009E3D6C">
      <w:pPr>
        <w:pStyle w:val="1"/>
      </w:pPr>
      <w:r>
        <w:lastRenderedPageBreak/>
        <w:t>4</w:t>
      </w:r>
      <w:r>
        <w:t>测试准备</w:t>
      </w:r>
    </w:p>
    <w:p w:rsidR="00192B9D" w:rsidRDefault="00192B9D" w:rsidP="00192B9D">
      <w:pPr>
        <w:pStyle w:val="2"/>
      </w:pPr>
      <w:r>
        <w:t>4.1</w:t>
      </w:r>
      <w:r>
        <w:t>硬件准备</w:t>
      </w:r>
    </w:p>
    <w:p w:rsidR="00192B9D" w:rsidRDefault="00192B9D" w:rsidP="00192B9D">
      <w:pPr>
        <w:rPr>
          <w:rFonts w:hint="eastAsia"/>
        </w:rPr>
      </w:pPr>
      <w:r w:rsidRPr="00443C7A">
        <w:rPr>
          <w:rFonts w:hint="eastAsia"/>
          <w:sz w:val="24"/>
        </w:rPr>
        <w:t>应用和数据库服务器端</w:t>
      </w:r>
      <w:r w:rsidRPr="00443C7A">
        <w:rPr>
          <w:sz w:val="24"/>
        </w:rPr>
        <w:t>CPU:</w:t>
      </w:r>
      <w:r w:rsidRPr="00A53AF9">
        <w:rPr>
          <w:rFonts w:hint="eastAsia"/>
        </w:rPr>
        <w:t xml:space="preserve"> </w:t>
      </w:r>
      <w:r w:rsidRPr="00A53AF9">
        <w:rPr>
          <w:rFonts w:hint="eastAsia"/>
          <w:sz w:val="24"/>
        </w:rPr>
        <w:t>Intel</w:t>
      </w:r>
      <w:r w:rsidRPr="00A53AF9">
        <w:rPr>
          <w:rFonts w:hint="eastAsia"/>
          <w:sz w:val="24"/>
        </w:rPr>
        <w:t>至强</w:t>
      </w:r>
      <w:r w:rsidRPr="00A53AF9">
        <w:rPr>
          <w:rFonts w:hint="eastAsia"/>
          <w:sz w:val="24"/>
        </w:rPr>
        <w:t>E3 1231 V3</w:t>
      </w:r>
      <w:r w:rsidRPr="00443C7A">
        <w:rPr>
          <w:sz w:val="24"/>
        </w:rPr>
        <w:t>，</w:t>
      </w:r>
      <w:r w:rsidRPr="00443C7A">
        <w:rPr>
          <w:rFonts w:hint="eastAsia"/>
          <w:sz w:val="24"/>
        </w:rPr>
        <w:t>内存：</w:t>
      </w:r>
      <w:r>
        <w:rPr>
          <w:sz w:val="24"/>
        </w:rPr>
        <w:t>16</w:t>
      </w:r>
      <w:r w:rsidRPr="00443C7A">
        <w:rPr>
          <w:rFonts w:hint="eastAsia"/>
          <w:sz w:val="24"/>
        </w:rPr>
        <w:t>GB</w:t>
      </w:r>
      <w:r w:rsidRPr="00443C7A">
        <w:rPr>
          <w:rFonts w:hint="eastAsia"/>
          <w:sz w:val="24"/>
        </w:rPr>
        <w:t>，显卡：</w:t>
      </w:r>
      <w:r>
        <w:rPr>
          <w:rFonts w:hint="eastAsia"/>
          <w:sz w:val="24"/>
        </w:rPr>
        <w:t>均可</w:t>
      </w:r>
      <w:r w:rsidRPr="00443C7A">
        <w:rPr>
          <w:rFonts w:hint="eastAsia"/>
          <w:sz w:val="24"/>
        </w:rPr>
        <w:t>，硬盘：</w:t>
      </w:r>
      <w:r>
        <w:rPr>
          <w:rFonts w:hint="eastAsia"/>
          <w:sz w:val="24"/>
        </w:rPr>
        <w:t>镁光</w:t>
      </w:r>
      <w:r>
        <w:rPr>
          <w:rFonts w:hint="eastAsia"/>
          <w:sz w:val="24"/>
        </w:rPr>
        <w:t xml:space="preserve">MX200 512GB + </w:t>
      </w:r>
      <w:r>
        <w:rPr>
          <w:rFonts w:hint="eastAsia"/>
          <w:sz w:val="24"/>
        </w:rPr>
        <w:t>西部数据</w:t>
      </w:r>
      <w:r>
        <w:rPr>
          <w:rFonts w:hint="eastAsia"/>
          <w:sz w:val="24"/>
        </w:rPr>
        <w:t>1TB</w:t>
      </w:r>
      <w:r w:rsidRPr="00443C7A">
        <w:rPr>
          <w:rFonts w:hint="eastAsia"/>
          <w:sz w:val="24"/>
        </w:rPr>
        <w:t>，主板：</w:t>
      </w:r>
      <w:r w:rsidRPr="00920081">
        <w:rPr>
          <w:rFonts w:hint="eastAsia"/>
          <w:sz w:val="24"/>
        </w:rPr>
        <w:t>华硕</w:t>
      </w:r>
      <w:r>
        <w:rPr>
          <w:rFonts w:hint="eastAsia"/>
          <w:sz w:val="24"/>
        </w:rPr>
        <w:t>B85</w:t>
      </w:r>
      <w:r w:rsidRPr="00920081">
        <w:rPr>
          <w:rFonts w:hint="eastAsia"/>
          <w:sz w:val="24"/>
        </w:rPr>
        <w:t xml:space="preserve"> GAMER</w:t>
      </w:r>
    </w:p>
    <w:p w:rsidR="00192B9D" w:rsidRDefault="00192B9D" w:rsidP="00192B9D">
      <w:pPr>
        <w:pStyle w:val="2"/>
      </w:pPr>
      <w:r>
        <w:rPr>
          <w:rFonts w:hint="eastAsia"/>
        </w:rPr>
        <w:t>4.2</w:t>
      </w:r>
      <w:r>
        <w:rPr>
          <w:rFonts w:hint="eastAsia"/>
        </w:rPr>
        <w:t>软件准备</w:t>
      </w:r>
    </w:p>
    <w:p w:rsidR="00192B9D" w:rsidRDefault="00192B9D" w:rsidP="00192B9D">
      <w:pPr>
        <w:rPr>
          <w:rFonts w:hint="eastAsia"/>
        </w:rPr>
      </w:pPr>
      <w:r w:rsidRPr="00443C7A">
        <w:rPr>
          <w:rFonts w:hint="eastAsia"/>
          <w:sz w:val="24"/>
        </w:rPr>
        <w:t>操作系统：</w:t>
      </w:r>
      <w:r>
        <w:rPr>
          <w:rFonts w:hint="eastAsia"/>
          <w:sz w:val="24"/>
        </w:rPr>
        <w:t>Ubuntu</w:t>
      </w:r>
      <w:r w:rsidRPr="00443C7A">
        <w:rPr>
          <w:sz w:val="24"/>
        </w:rPr>
        <w:t>，</w:t>
      </w:r>
      <w:r w:rsidRPr="00443C7A">
        <w:rPr>
          <w:rFonts w:hint="eastAsia"/>
          <w:sz w:val="24"/>
        </w:rPr>
        <w:t>数据库平台：</w:t>
      </w:r>
      <w:r>
        <w:rPr>
          <w:rFonts w:hint="eastAsia"/>
          <w:sz w:val="24"/>
        </w:rPr>
        <w:t>Oracle MySQL</w:t>
      </w:r>
      <w:r w:rsidRPr="00443C7A">
        <w:rPr>
          <w:rFonts w:hint="eastAsia"/>
          <w:sz w:val="24"/>
        </w:rPr>
        <w:t>，应用平台：</w:t>
      </w:r>
      <w:r w:rsidRPr="00443C7A">
        <w:rPr>
          <w:rFonts w:hint="eastAsia"/>
          <w:sz w:val="24"/>
        </w:rPr>
        <w:t>Apache Tomcat</w:t>
      </w:r>
      <w:r w:rsidRPr="00443C7A">
        <w:rPr>
          <w:rFonts w:hint="eastAsia"/>
          <w:sz w:val="24"/>
        </w:rPr>
        <w:t>，客户端软件：</w:t>
      </w:r>
      <w:r w:rsidRPr="00443C7A">
        <w:rPr>
          <w:rFonts w:hint="eastAsia"/>
          <w:sz w:val="24"/>
        </w:rPr>
        <w:t>Android</w:t>
      </w:r>
      <w:r>
        <w:rPr>
          <w:sz w:val="24"/>
        </w:rPr>
        <w:t>, iOS</w:t>
      </w:r>
      <w:r w:rsidRPr="00443C7A">
        <w:rPr>
          <w:rFonts w:hint="eastAsia"/>
          <w:sz w:val="24"/>
        </w:rPr>
        <w:t>。</w:t>
      </w:r>
    </w:p>
    <w:p w:rsidR="009E3D6C" w:rsidRDefault="00192B9D" w:rsidP="009E3D6C">
      <w:pPr>
        <w:pStyle w:val="1"/>
      </w:pPr>
      <w:r>
        <w:rPr>
          <w:rFonts w:hint="eastAsia"/>
        </w:rPr>
        <w:t>5</w:t>
      </w:r>
      <w:r w:rsidR="009E3D6C">
        <w:rPr>
          <w:rFonts w:hint="eastAsia"/>
        </w:rPr>
        <w:t>测试设计说明</w:t>
      </w:r>
      <w:bookmarkEnd w:id="58"/>
      <w:bookmarkEnd w:id="59"/>
      <w:bookmarkEnd w:id="60"/>
    </w:p>
    <w:p w:rsidR="009E3D6C" w:rsidRDefault="00C93474" w:rsidP="009E3D6C">
      <w:pPr>
        <w:pStyle w:val="2"/>
      </w:pPr>
      <w:bookmarkStart w:id="61" w:name="_Toc274740853"/>
      <w:bookmarkStart w:id="62" w:name="_Toc274740931"/>
      <w:bookmarkStart w:id="63" w:name="_Toc440285296"/>
      <w:r>
        <w:rPr>
          <w:rFonts w:hint="eastAsia"/>
        </w:rPr>
        <w:t>4</w:t>
      </w:r>
      <w:r w:rsidR="009E3D6C">
        <w:rPr>
          <w:rFonts w:hint="eastAsia"/>
        </w:rPr>
        <w:t>.1</w:t>
      </w:r>
      <w:bookmarkEnd w:id="61"/>
      <w:bookmarkEnd w:id="62"/>
      <w:r w:rsidR="00E209FB">
        <w:rPr>
          <w:rFonts w:hint="eastAsia"/>
        </w:rPr>
        <w:t>模块功能测试（</w:t>
      </w:r>
      <w:r w:rsidR="00E209FB">
        <w:rPr>
          <w:rFonts w:hint="eastAsia"/>
        </w:rPr>
        <w:t>Model-Test</w:t>
      </w:r>
      <w:r w:rsidR="00E209FB">
        <w:rPr>
          <w:rFonts w:hint="eastAsia"/>
        </w:rPr>
        <w:t>）</w:t>
      </w:r>
      <w:bookmarkEnd w:id="63"/>
    </w:p>
    <w:p w:rsidR="009E3D6C" w:rsidRPr="00FA3466" w:rsidRDefault="00E209FB" w:rsidP="00443C7A">
      <w:pPr>
        <w:spacing w:line="360" w:lineRule="auto"/>
        <w:ind w:firstLineChars="200" w:firstLine="480"/>
        <w:rPr>
          <w:rFonts w:ascii="宋体" w:hAnsi="宋体"/>
          <w:sz w:val="24"/>
        </w:rPr>
      </w:pPr>
      <w:r w:rsidRPr="00FA3466">
        <w:rPr>
          <w:rFonts w:ascii="宋体" w:hAnsi="宋体" w:hint="eastAsia"/>
          <w:sz w:val="24"/>
        </w:rPr>
        <w:t>本系统包括</w:t>
      </w:r>
      <w:r w:rsidR="006656FF">
        <w:rPr>
          <w:rFonts w:ascii="宋体" w:hAnsi="宋体" w:hint="eastAsia"/>
          <w:sz w:val="24"/>
        </w:rPr>
        <w:t>3</w:t>
      </w:r>
      <w:r w:rsidRPr="00FA3466">
        <w:rPr>
          <w:rFonts w:ascii="宋体" w:hAnsi="宋体" w:hint="eastAsia"/>
          <w:sz w:val="24"/>
        </w:rPr>
        <w:t>个模块，每个模块的功能较多，因此设计了模块功能测试，帮助确定每个模块的工作情况</w:t>
      </w:r>
      <w:r w:rsidR="009E3D6C" w:rsidRPr="00FA3466">
        <w:rPr>
          <w:rFonts w:ascii="宋体" w:hAnsi="宋体" w:hint="eastAsia"/>
          <w:sz w:val="24"/>
        </w:rPr>
        <w:t>。</w:t>
      </w:r>
    </w:p>
    <w:p w:rsidR="009E3D6C" w:rsidRDefault="00C93474" w:rsidP="009E3D6C">
      <w:pPr>
        <w:pStyle w:val="3"/>
        <w:spacing w:before="156" w:after="156"/>
      </w:pPr>
      <w:bookmarkStart w:id="64" w:name="_Toc274740854"/>
      <w:bookmarkStart w:id="65" w:name="_Toc274740932"/>
      <w:bookmarkStart w:id="66" w:name="_Toc440285297"/>
      <w:r>
        <w:rPr>
          <w:rFonts w:hint="eastAsia"/>
        </w:rPr>
        <w:t>4</w:t>
      </w:r>
      <w:r w:rsidR="009E3D6C">
        <w:rPr>
          <w:rFonts w:hint="eastAsia"/>
        </w:rPr>
        <w:t>.1.1</w:t>
      </w:r>
      <w:r w:rsidR="009E3D6C">
        <w:rPr>
          <w:rFonts w:hint="eastAsia"/>
        </w:rPr>
        <w:t>控制</w:t>
      </w:r>
      <w:bookmarkEnd w:id="64"/>
      <w:bookmarkEnd w:id="65"/>
      <w:bookmarkEnd w:id="66"/>
    </w:p>
    <w:p w:rsidR="001027D3" w:rsidRPr="00FA3466" w:rsidRDefault="001027D3" w:rsidP="00443C7A">
      <w:pPr>
        <w:spacing w:line="360" w:lineRule="auto"/>
        <w:ind w:firstLineChars="200" w:firstLine="480"/>
        <w:rPr>
          <w:rFonts w:ascii="宋体" w:hAnsi="宋体"/>
          <w:sz w:val="24"/>
        </w:rPr>
      </w:pPr>
      <w:r w:rsidRPr="00FA3466">
        <w:rPr>
          <w:rFonts w:ascii="宋体" w:hAnsi="宋体" w:hint="eastAsia"/>
          <w:sz w:val="24"/>
        </w:rPr>
        <w:t>采取</w:t>
      </w:r>
      <w:r w:rsidR="009E3D6C" w:rsidRPr="00FA3466">
        <w:rPr>
          <w:rFonts w:ascii="宋体" w:hAnsi="宋体" w:hint="eastAsia"/>
          <w:sz w:val="24"/>
        </w:rPr>
        <w:t>人工</w:t>
      </w:r>
      <w:r w:rsidRPr="00FA3466">
        <w:rPr>
          <w:rFonts w:ascii="宋体" w:hAnsi="宋体" w:hint="eastAsia"/>
          <w:sz w:val="24"/>
        </w:rPr>
        <w:t>输入的方式进行控制。</w:t>
      </w:r>
    </w:p>
    <w:p w:rsidR="001027D3" w:rsidRPr="00FA3466" w:rsidRDefault="001027D3" w:rsidP="00443C7A">
      <w:pPr>
        <w:spacing w:line="360" w:lineRule="auto"/>
        <w:ind w:firstLineChars="200" w:firstLine="480"/>
        <w:rPr>
          <w:rFonts w:ascii="宋体" w:hAnsi="宋体"/>
          <w:sz w:val="24"/>
        </w:rPr>
      </w:pPr>
      <w:r w:rsidRPr="00FA3466">
        <w:rPr>
          <w:rFonts w:ascii="宋体" w:hAnsi="宋体"/>
          <w:sz w:val="24"/>
        </w:rPr>
        <w:t>注册用户、使用用户的各项功能与服务器进行交互，确认运动日程安排等。</w:t>
      </w:r>
    </w:p>
    <w:p w:rsidR="009E3D6C" w:rsidRPr="00FA3466" w:rsidRDefault="001027D3" w:rsidP="00443C7A">
      <w:pPr>
        <w:spacing w:line="360" w:lineRule="auto"/>
        <w:ind w:firstLineChars="200" w:firstLine="480"/>
        <w:rPr>
          <w:rFonts w:ascii="宋体" w:hAnsi="宋体"/>
          <w:sz w:val="24"/>
        </w:rPr>
      </w:pPr>
      <w:r w:rsidRPr="00FA3466">
        <w:rPr>
          <w:rFonts w:ascii="宋体" w:hAnsi="宋体"/>
          <w:sz w:val="24"/>
        </w:rPr>
        <w:t>将模块的输出</w:t>
      </w:r>
      <w:r w:rsidR="009E3D6C" w:rsidRPr="00FA3466">
        <w:rPr>
          <w:rFonts w:ascii="宋体" w:hAnsi="宋体" w:hint="eastAsia"/>
          <w:sz w:val="24"/>
        </w:rPr>
        <w:t>结果</w:t>
      </w:r>
      <w:r w:rsidRPr="00FA3466">
        <w:rPr>
          <w:rFonts w:ascii="宋体" w:hAnsi="宋体" w:hint="eastAsia"/>
          <w:sz w:val="24"/>
        </w:rPr>
        <w:t>进行截图保存</w:t>
      </w:r>
      <w:r w:rsidR="009E3D6C" w:rsidRPr="00FA3466">
        <w:rPr>
          <w:rFonts w:ascii="宋体" w:hAnsi="宋体" w:hint="eastAsia"/>
          <w:sz w:val="24"/>
        </w:rPr>
        <w:t>。</w:t>
      </w:r>
    </w:p>
    <w:p w:rsidR="009E3D6C" w:rsidRDefault="006F4124" w:rsidP="009E3D6C">
      <w:pPr>
        <w:pStyle w:val="3"/>
        <w:spacing w:before="156" w:after="156"/>
      </w:pPr>
      <w:bookmarkStart w:id="67" w:name="_Toc274740855"/>
      <w:bookmarkStart w:id="68" w:name="_Toc274740933"/>
      <w:bookmarkStart w:id="69" w:name="_Toc440285298"/>
      <w:r>
        <w:rPr>
          <w:rFonts w:hint="eastAsia"/>
        </w:rPr>
        <w:t>4</w:t>
      </w:r>
      <w:r w:rsidR="009E3D6C">
        <w:rPr>
          <w:rFonts w:hint="eastAsia"/>
        </w:rPr>
        <w:t>.1.2</w:t>
      </w:r>
      <w:r w:rsidR="009E3D6C">
        <w:rPr>
          <w:rFonts w:hint="eastAsia"/>
        </w:rPr>
        <w:t>输入</w:t>
      </w:r>
      <w:bookmarkEnd w:id="67"/>
      <w:bookmarkEnd w:id="68"/>
      <w:bookmarkEnd w:id="69"/>
    </w:p>
    <w:p w:rsidR="009E3D6C" w:rsidRPr="00FA3466" w:rsidRDefault="001027D3" w:rsidP="00443C7A">
      <w:pPr>
        <w:spacing w:line="360" w:lineRule="auto"/>
        <w:ind w:firstLineChars="200" w:firstLine="480"/>
        <w:rPr>
          <w:rFonts w:ascii="宋体" w:hAnsi="宋体"/>
          <w:sz w:val="24"/>
        </w:rPr>
      </w:pPr>
      <w:r w:rsidRPr="00FA3466">
        <w:rPr>
          <w:rFonts w:ascii="宋体" w:hAnsi="宋体" w:hint="eastAsia"/>
          <w:sz w:val="24"/>
        </w:rPr>
        <w:t>由每个参与测试的人员，自行依据自身信息进行输入。</w:t>
      </w:r>
    </w:p>
    <w:p w:rsidR="009E3D6C" w:rsidRDefault="006F4124" w:rsidP="009E3D6C">
      <w:pPr>
        <w:pStyle w:val="3"/>
        <w:spacing w:before="156" w:after="156"/>
      </w:pPr>
      <w:bookmarkStart w:id="70" w:name="_Toc274740856"/>
      <w:bookmarkStart w:id="71" w:name="_Toc274740934"/>
      <w:bookmarkStart w:id="72" w:name="_Toc440285299"/>
      <w:r>
        <w:rPr>
          <w:rFonts w:hint="eastAsia"/>
        </w:rPr>
        <w:lastRenderedPageBreak/>
        <w:t>4</w:t>
      </w:r>
      <w:r w:rsidR="009E3D6C">
        <w:rPr>
          <w:rFonts w:hint="eastAsia"/>
        </w:rPr>
        <w:t>.1.3</w:t>
      </w:r>
      <w:r w:rsidR="009E3D6C">
        <w:rPr>
          <w:rFonts w:hint="eastAsia"/>
        </w:rPr>
        <w:t>输出</w:t>
      </w:r>
      <w:bookmarkEnd w:id="70"/>
      <w:bookmarkEnd w:id="71"/>
      <w:bookmarkEnd w:id="72"/>
    </w:p>
    <w:p w:rsidR="009E3D6C" w:rsidRPr="00FA3466" w:rsidRDefault="001027D3" w:rsidP="00443C7A">
      <w:pPr>
        <w:spacing w:line="360" w:lineRule="auto"/>
        <w:ind w:firstLineChars="200" w:firstLine="480"/>
        <w:rPr>
          <w:rFonts w:ascii="宋体" w:hAnsi="宋体"/>
          <w:sz w:val="24"/>
        </w:rPr>
      </w:pPr>
      <w:r w:rsidRPr="00FA3466">
        <w:rPr>
          <w:rFonts w:ascii="宋体" w:hAnsi="宋体" w:hint="eastAsia"/>
          <w:sz w:val="24"/>
        </w:rPr>
        <w:t>预期输出，本系统可以正确的提供相关运动信息。</w:t>
      </w:r>
    </w:p>
    <w:p w:rsidR="009E3D6C" w:rsidRDefault="006F4124" w:rsidP="00493CCE">
      <w:pPr>
        <w:pStyle w:val="3"/>
        <w:spacing w:before="156" w:after="156"/>
      </w:pPr>
      <w:bookmarkStart w:id="73" w:name="_Toc274740857"/>
      <w:bookmarkStart w:id="74" w:name="_Toc274740935"/>
      <w:bookmarkStart w:id="75" w:name="_Toc440285300"/>
      <w:r>
        <w:rPr>
          <w:rFonts w:hint="eastAsia"/>
        </w:rPr>
        <w:t>4</w:t>
      </w:r>
      <w:r w:rsidR="009E3D6C">
        <w:rPr>
          <w:rFonts w:hint="eastAsia"/>
        </w:rPr>
        <w:t>.1.4</w:t>
      </w:r>
      <w:r w:rsidR="009E3D6C">
        <w:rPr>
          <w:rFonts w:hint="eastAsia"/>
        </w:rPr>
        <w:t>过程</w:t>
      </w:r>
      <w:bookmarkEnd w:id="73"/>
      <w:bookmarkEnd w:id="74"/>
      <w:bookmarkEnd w:id="75"/>
    </w:p>
    <w:tbl>
      <w:tblPr>
        <w:tblpPr w:leftFromText="180" w:rightFromText="180" w:vertAnchor="text" w:horzAnchor="page" w:tblpX="1937" w:tblpY="542"/>
        <w:tblOverlap w:val="never"/>
        <w:tblW w:w="8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337"/>
      </w:tblGrid>
      <w:tr w:rsidR="001027D3" w:rsidTr="00633389">
        <w:trPr>
          <w:trHeight w:val="683"/>
        </w:trPr>
        <w:tc>
          <w:tcPr>
            <w:tcW w:w="2235" w:type="dxa"/>
          </w:tcPr>
          <w:p w:rsidR="001027D3" w:rsidRDefault="001027D3" w:rsidP="00493CCE">
            <w:r>
              <w:rPr>
                <w:rFonts w:hint="eastAsia"/>
              </w:rPr>
              <w:t>测试人员执行的功能</w:t>
            </w:r>
          </w:p>
        </w:tc>
        <w:tc>
          <w:tcPr>
            <w:tcW w:w="6337" w:type="dxa"/>
          </w:tcPr>
          <w:p w:rsidR="001027D3" w:rsidRDefault="001027D3" w:rsidP="00493CCE">
            <w:r>
              <w:rPr>
                <w:rFonts w:hint="eastAsia"/>
              </w:rPr>
              <w:t>功能描述</w:t>
            </w:r>
          </w:p>
        </w:tc>
      </w:tr>
      <w:tr w:rsidR="001027D3" w:rsidTr="00633389">
        <w:trPr>
          <w:trHeight w:val="1856"/>
        </w:trPr>
        <w:tc>
          <w:tcPr>
            <w:tcW w:w="2235" w:type="dxa"/>
          </w:tcPr>
          <w:p w:rsidR="001027D3" w:rsidRDefault="001027D3" w:rsidP="00493CCE">
            <w:r>
              <w:rPr>
                <w:rFonts w:hint="eastAsia"/>
              </w:rPr>
              <w:t>注册账号</w:t>
            </w:r>
          </w:p>
        </w:tc>
        <w:tc>
          <w:tcPr>
            <w:tcW w:w="6337" w:type="dxa"/>
          </w:tcPr>
          <w:p w:rsidR="001027D3" w:rsidRDefault="001027D3" w:rsidP="00493CCE">
            <w:r>
              <w:rPr>
                <w:rFonts w:hint="eastAsia"/>
              </w:rPr>
              <w:t>1.</w:t>
            </w:r>
            <w:r w:rsidR="00472C79">
              <w:rPr>
                <w:rFonts w:hint="eastAsia"/>
              </w:rPr>
              <w:t>用户</w:t>
            </w:r>
            <w:r>
              <w:rPr>
                <w:rFonts w:hint="eastAsia"/>
              </w:rPr>
              <w:t>向管理员申请注册账号，需绑定一个未注册过的用户名。</w:t>
            </w:r>
          </w:p>
          <w:p w:rsidR="001027D3" w:rsidRDefault="001027D3" w:rsidP="00493CCE">
            <w:r>
              <w:rPr>
                <w:rFonts w:hint="eastAsia"/>
              </w:rPr>
              <w:t>2.</w:t>
            </w:r>
            <w:r>
              <w:rPr>
                <w:rFonts w:hint="eastAsia"/>
              </w:rPr>
              <w:t>用户名可以是英文字符、数字、中文文字及三种元素的混合体，最少</w:t>
            </w:r>
            <w:r>
              <w:rPr>
                <w:rFonts w:hint="eastAsia"/>
              </w:rPr>
              <w:t>6</w:t>
            </w:r>
            <w:r>
              <w:rPr>
                <w:rFonts w:hint="eastAsia"/>
              </w:rPr>
              <w:t>个字符，最多</w:t>
            </w:r>
            <w:r>
              <w:rPr>
                <w:rFonts w:hint="eastAsia"/>
              </w:rPr>
              <w:t>10</w:t>
            </w:r>
            <w:r>
              <w:rPr>
                <w:rFonts w:hint="eastAsia"/>
              </w:rPr>
              <w:t>位字符。</w:t>
            </w:r>
          </w:p>
          <w:p w:rsidR="001027D3" w:rsidRDefault="001027D3" w:rsidP="00493CCE">
            <w:r>
              <w:rPr>
                <w:rFonts w:hint="eastAsia"/>
              </w:rPr>
              <w:t>3.</w:t>
            </w:r>
            <w:r>
              <w:rPr>
                <w:rFonts w:hint="eastAsia"/>
              </w:rPr>
              <w:t>密码由数字和英文字符组成，最少</w:t>
            </w:r>
            <w:r>
              <w:rPr>
                <w:rFonts w:hint="eastAsia"/>
              </w:rPr>
              <w:t>6</w:t>
            </w:r>
            <w:r>
              <w:rPr>
                <w:rFonts w:hint="eastAsia"/>
              </w:rPr>
              <w:t>个字符，最多</w:t>
            </w:r>
            <w:r>
              <w:rPr>
                <w:rFonts w:hint="eastAsia"/>
              </w:rPr>
              <w:t>10</w:t>
            </w:r>
            <w:r>
              <w:rPr>
                <w:rFonts w:hint="eastAsia"/>
              </w:rPr>
              <w:t>位字符。</w:t>
            </w:r>
          </w:p>
          <w:p w:rsidR="001027D3" w:rsidRDefault="001027D3" w:rsidP="00493CCE">
            <w:r>
              <w:rPr>
                <w:rFonts w:hint="eastAsia"/>
              </w:rPr>
              <w:t>4.</w:t>
            </w:r>
            <w:r>
              <w:rPr>
                <w:rFonts w:hint="eastAsia"/>
              </w:rPr>
              <w:t>用户密码需要确认，即输入两遍。</w:t>
            </w:r>
          </w:p>
          <w:p w:rsidR="001027D3" w:rsidRDefault="001027D3" w:rsidP="00493CCE">
            <w:r>
              <w:rPr>
                <w:rFonts w:hint="eastAsia"/>
              </w:rPr>
              <w:t>5.</w:t>
            </w:r>
            <w:r>
              <w:rPr>
                <w:rFonts w:hint="eastAsia"/>
              </w:rPr>
              <w:t>电子邮件必须是格式有效的且未注册过的邮件地址。</w:t>
            </w:r>
          </w:p>
        </w:tc>
      </w:tr>
      <w:tr w:rsidR="001027D3" w:rsidTr="00633389">
        <w:trPr>
          <w:trHeight w:val="2400"/>
        </w:trPr>
        <w:tc>
          <w:tcPr>
            <w:tcW w:w="2235" w:type="dxa"/>
          </w:tcPr>
          <w:p w:rsidR="001027D3" w:rsidRDefault="001027D3" w:rsidP="00493CCE">
            <w:r>
              <w:rPr>
                <w:rFonts w:hint="eastAsia"/>
              </w:rPr>
              <w:t>批准申请</w:t>
            </w:r>
          </w:p>
        </w:tc>
        <w:tc>
          <w:tcPr>
            <w:tcW w:w="6337" w:type="dxa"/>
          </w:tcPr>
          <w:p w:rsidR="001027D3" w:rsidRDefault="001027D3" w:rsidP="00493CCE">
            <w:r>
              <w:rPr>
                <w:rFonts w:hint="eastAsia"/>
              </w:rPr>
              <w:t>管理员首先接收游客输入的邮箱，用户名，密码</w:t>
            </w:r>
          </w:p>
          <w:p w:rsidR="001027D3" w:rsidRDefault="001027D3" w:rsidP="00493CCE">
            <w:r>
              <w:rPr>
                <w:rFonts w:hint="eastAsia"/>
              </w:rPr>
              <w:t>判断用户名是否已被定义过，若定义过，提示游客重新输入一个用户名</w:t>
            </w:r>
          </w:p>
          <w:p w:rsidR="001027D3" w:rsidRDefault="001027D3" w:rsidP="00493CCE">
            <w:r>
              <w:rPr>
                <w:rFonts w:hint="eastAsia"/>
              </w:rPr>
              <w:t>判断注册邮箱是否是未注册过的且地址有效的邮箱，若不符合，则提示游客重新输入一个有效的合法的邮箱</w:t>
            </w:r>
          </w:p>
          <w:p w:rsidR="001027D3" w:rsidRDefault="001027D3" w:rsidP="00493CCE">
            <w:r>
              <w:rPr>
                <w:rFonts w:hint="eastAsia"/>
              </w:rPr>
              <w:t>判断用户名及密码的格式是否符合系统要求</w:t>
            </w:r>
          </w:p>
          <w:p w:rsidR="001027D3" w:rsidRDefault="001027D3" w:rsidP="00493CCE">
            <w:r>
              <w:rPr>
                <w:rFonts w:hint="eastAsia"/>
              </w:rPr>
              <w:t>若以上要求都满足，则在数据库中加入该用户的信息，并通知用户注册成功，否则注册失败。该游客需重新注册。</w:t>
            </w:r>
          </w:p>
        </w:tc>
      </w:tr>
      <w:tr w:rsidR="001027D3" w:rsidTr="00633389">
        <w:trPr>
          <w:trHeight w:val="181"/>
        </w:trPr>
        <w:tc>
          <w:tcPr>
            <w:tcW w:w="2235" w:type="dxa"/>
          </w:tcPr>
          <w:p w:rsidR="001027D3" w:rsidRDefault="001027D3" w:rsidP="00493CCE">
            <w:r>
              <w:rPr>
                <w:rFonts w:hint="eastAsia"/>
              </w:rPr>
              <w:t>用户登录</w:t>
            </w:r>
          </w:p>
        </w:tc>
        <w:tc>
          <w:tcPr>
            <w:tcW w:w="6337" w:type="dxa"/>
          </w:tcPr>
          <w:p w:rsidR="001027D3" w:rsidRDefault="001027D3" w:rsidP="00493CCE">
            <w:r>
              <w:rPr>
                <w:rFonts w:hint="eastAsia"/>
              </w:rPr>
              <w:t>游客在系统提示下输入自己的用户名，密码，验证码，等待管理员验证</w:t>
            </w:r>
          </w:p>
        </w:tc>
      </w:tr>
      <w:tr w:rsidR="001027D3" w:rsidTr="00633389">
        <w:trPr>
          <w:trHeight w:val="2528"/>
        </w:trPr>
        <w:tc>
          <w:tcPr>
            <w:tcW w:w="2235" w:type="dxa"/>
          </w:tcPr>
          <w:p w:rsidR="001027D3" w:rsidRDefault="001027D3" w:rsidP="00493CCE">
            <w:r>
              <w:rPr>
                <w:rFonts w:hint="eastAsia"/>
              </w:rPr>
              <w:lastRenderedPageBreak/>
              <w:t>批准登陆</w:t>
            </w:r>
          </w:p>
        </w:tc>
        <w:tc>
          <w:tcPr>
            <w:tcW w:w="6337" w:type="dxa"/>
          </w:tcPr>
          <w:p w:rsidR="001027D3" w:rsidRDefault="001027D3" w:rsidP="00493CCE">
            <w:r>
              <w:rPr>
                <w:rFonts w:hint="eastAsia"/>
              </w:rPr>
              <w:t>管理员首先判断用户名和密码是否与数据库中的用户名密码相匹配。若不匹配，则拒绝登陆。并输出提示信息：你的密码有误，请重新输入。</w:t>
            </w:r>
          </w:p>
          <w:p w:rsidR="001027D3" w:rsidRDefault="001027D3" w:rsidP="00493CCE">
            <w:r>
              <w:rPr>
                <w:rFonts w:hint="eastAsia"/>
              </w:rPr>
              <w:t>若用户名密码和数据库里的信息匹配，则判断是否该账号已登陆，若已登录，则拒绝游客的登录请求，并输出信息：该账号已登录。</w:t>
            </w:r>
          </w:p>
          <w:p w:rsidR="001027D3" w:rsidRDefault="001027D3" w:rsidP="00493CCE">
            <w:r>
              <w:rPr>
                <w:rFonts w:hint="eastAsia"/>
              </w:rPr>
              <w:t>登录时，密码输入错误若超过</w:t>
            </w:r>
            <w:r>
              <w:rPr>
                <w:rFonts w:hint="eastAsia"/>
              </w:rPr>
              <w:t>5</w:t>
            </w:r>
            <w:r>
              <w:rPr>
                <w:rFonts w:hint="eastAsia"/>
              </w:rPr>
              <w:t>次，说明很有可能存在恶意盗号的情况，半小时内拒绝该</w:t>
            </w:r>
            <w:r>
              <w:rPr>
                <w:rFonts w:hint="eastAsia"/>
              </w:rPr>
              <w:t>IP</w:t>
            </w:r>
            <w:r>
              <w:rPr>
                <w:rFonts w:hint="eastAsia"/>
              </w:rPr>
              <w:t>的游客登陆。并向该用户的邮箱发送邮件，提醒他有人可能要恶意盗取他的账号密码，请他多多小心。</w:t>
            </w:r>
          </w:p>
        </w:tc>
      </w:tr>
      <w:tr w:rsidR="001027D3" w:rsidTr="00633389">
        <w:trPr>
          <w:trHeight w:val="64"/>
        </w:trPr>
        <w:tc>
          <w:tcPr>
            <w:tcW w:w="2235" w:type="dxa"/>
          </w:tcPr>
          <w:p w:rsidR="001027D3" w:rsidRDefault="00F30E6C" w:rsidP="00493CCE">
            <w:r>
              <w:rPr>
                <w:rFonts w:hint="eastAsia"/>
              </w:rPr>
              <w:t>测试客户端</w:t>
            </w:r>
            <w:r w:rsidR="006E1777">
              <w:t>模块</w:t>
            </w:r>
            <w:r w:rsidR="006E1777">
              <w:rPr>
                <w:rFonts w:hint="eastAsia"/>
              </w:rPr>
              <w:t>功能</w:t>
            </w:r>
          </w:p>
        </w:tc>
        <w:tc>
          <w:tcPr>
            <w:tcW w:w="6337" w:type="dxa"/>
          </w:tcPr>
          <w:p w:rsidR="006E1777" w:rsidRDefault="006E1777" w:rsidP="006E1777">
            <w:pPr>
              <w:spacing w:line="360" w:lineRule="auto"/>
              <w:rPr>
                <w:rFonts w:ascii="Calibri" w:hAnsi="Calibri"/>
                <w:szCs w:val="22"/>
              </w:rPr>
            </w:pPr>
            <w:r>
              <w:rPr>
                <w:rFonts w:ascii="Calibri" w:hAnsi="Calibri" w:hint="eastAsia"/>
                <w:szCs w:val="22"/>
              </w:rPr>
              <w:t>客户</w:t>
            </w:r>
            <w:r w:rsidR="004F0014">
              <w:rPr>
                <w:rFonts w:ascii="Calibri" w:hAnsi="Calibri" w:hint="eastAsia"/>
                <w:szCs w:val="22"/>
              </w:rPr>
              <w:t>端</w:t>
            </w:r>
            <w:r>
              <w:rPr>
                <w:rFonts w:ascii="Calibri" w:hAnsi="Calibri"/>
                <w:szCs w:val="22"/>
              </w:rPr>
              <w:t>模块主要由</w:t>
            </w:r>
            <w:r>
              <w:rPr>
                <w:rFonts w:ascii="Calibri" w:hAnsi="Calibri" w:hint="eastAsia"/>
                <w:szCs w:val="22"/>
              </w:rPr>
              <w:t>客户</w:t>
            </w:r>
            <w:r>
              <w:rPr>
                <w:rFonts w:ascii="Calibri" w:hAnsi="Calibri"/>
                <w:szCs w:val="22"/>
              </w:rPr>
              <w:t>终端体现，如</w:t>
            </w:r>
            <w:r w:rsidR="00452B07">
              <w:rPr>
                <w:rFonts w:ascii="Calibri" w:hAnsi="Calibri" w:hint="eastAsia"/>
                <w:szCs w:val="22"/>
              </w:rPr>
              <w:t>用户</w:t>
            </w:r>
            <w:r>
              <w:rPr>
                <w:rFonts w:ascii="Calibri" w:hAnsi="Calibri" w:hint="eastAsia"/>
                <w:szCs w:val="22"/>
              </w:rPr>
              <w:t>智能手机等。本</w:t>
            </w:r>
            <w:r>
              <w:rPr>
                <w:rFonts w:ascii="Calibri" w:hAnsi="Calibri"/>
                <w:szCs w:val="22"/>
              </w:rPr>
              <w:t>模块</w:t>
            </w:r>
            <w:r>
              <w:rPr>
                <w:rFonts w:ascii="Calibri" w:hAnsi="Calibri" w:hint="eastAsia"/>
                <w:szCs w:val="22"/>
              </w:rPr>
              <w:t>目标在于</w:t>
            </w:r>
            <w:r w:rsidR="000431BB">
              <w:rPr>
                <w:rFonts w:ascii="Calibri" w:hAnsi="Calibri" w:hint="eastAsia"/>
                <w:szCs w:val="22"/>
              </w:rPr>
              <w:t>给予用户良好的操作体验，方便使用各项设计功能</w:t>
            </w:r>
            <w:r>
              <w:rPr>
                <w:rFonts w:ascii="Calibri" w:hAnsi="Calibri"/>
                <w:szCs w:val="22"/>
              </w:rPr>
              <w:t>，所以本模块</w:t>
            </w:r>
            <w:r>
              <w:rPr>
                <w:rFonts w:ascii="Calibri" w:hAnsi="Calibri" w:hint="eastAsia"/>
                <w:szCs w:val="22"/>
              </w:rPr>
              <w:t>特别要求</w:t>
            </w:r>
            <w:r>
              <w:rPr>
                <w:rFonts w:ascii="Calibri" w:hAnsi="Calibri"/>
                <w:szCs w:val="22"/>
              </w:rPr>
              <w:t>界面应非常直观</w:t>
            </w:r>
            <w:r>
              <w:rPr>
                <w:rFonts w:ascii="Calibri" w:hAnsi="Calibri" w:hint="eastAsia"/>
                <w:szCs w:val="22"/>
              </w:rPr>
              <w:t>，</w:t>
            </w:r>
            <w:r>
              <w:rPr>
                <w:rFonts w:ascii="Calibri" w:hAnsi="Calibri"/>
                <w:szCs w:val="22"/>
              </w:rPr>
              <w:t>便于</w:t>
            </w:r>
            <w:r w:rsidR="002D54FF">
              <w:rPr>
                <w:rFonts w:ascii="Calibri" w:hAnsi="Calibri" w:hint="eastAsia"/>
                <w:szCs w:val="22"/>
              </w:rPr>
              <w:t>用</w:t>
            </w:r>
            <w:r>
              <w:rPr>
                <w:rFonts w:ascii="Calibri" w:hAnsi="Calibri" w:hint="eastAsia"/>
                <w:szCs w:val="22"/>
              </w:rPr>
              <w:t>户阅读和了解</w:t>
            </w:r>
            <w:r>
              <w:rPr>
                <w:rFonts w:ascii="Calibri" w:hAnsi="Calibri"/>
                <w:szCs w:val="22"/>
              </w:rPr>
              <w:t>。</w:t>
            </w:r>
          </w:p>
          <w:p w:rsidR="006E1777" w:rsidRDefault="006E1777" w:rsidP="00493CCE"/>
        </w:tc>
      </w:tr>
    </w:tbl>
    <w:p w:rsidR="009E3D6C" w:rsidRDefault="000301D7" w:rsidP="009E3D6C">
      <w:pPr>
        <w:pStyle w:val="2"/>
      </w:pPr>
      <w:bookmarkStart w:id="76" w:name="_Toc274740858"/>
      <w:bookmarkStart w:id="77" w:name="_Toc274740936"/>
      <w:bookmarkStart w:id="78" w:name="_Toc440285301"/>
      <w:r>
        <w:rPr>
          <w:rFonts w:hint="eastAsia"/>
        </w:rPr>
        <w:t>4</w:t>
      </w:r>
      <w:r w:rsidR="009E3D6C">
        <w:rPr>
          <w:rFonts w:hint="eastAsia"/>
        </w:rPr>
        <w:t>.2</w:t>
      </w:r>
      <w:r w:rsidR="00493CCE">
        <w:rPr>
          <w:rFonts w:hint="eastAsia"/>
        </w:rPr>
        <w:t>系统接口测试</w:t>
      </w:r>
      <w:r w:rsidR="009E3D6C">
        <w:rPr>
          <w:rFonts w:hint="eastAsia"/>
        </w:rPr>
        <w:t>（</w:t>
      </w:r>
      <w:r w:rsidR="00493CCE">
        <w:rPr>
          <w:rFonts w:hint="eastAsia"/>
        </w:rPr>
        <w:t>Interface-Test</w:t>
      </w:r>
      <w:r w:rsidR="009E3D6C">
        <w:rPr>
          <w:rFonts w:hint="eastAsia"/>
        </w:rPr>
        <w:t>）</w:t>
      </w:r>
      <w:bookmarkEnd w:id="76"/>
      <w:bookmarkEnd w:id="77"/>
      <w:bookmarkEnd w:id="78"/>
    </w:p>
    <w:p w:rsidR="00493CCE" w:rsidRPr="00FA3466" w:rsidRDefault="00493CCE" w:rsidP="00443C7A">
      <w:pPr>
        <w:spacing w:line="360" w:lineRule="auto"/>
        <w:ind w:firstLineChars="200" w:firstLine="480"/>
        <w:rPr>
          <w:rFonts w:ascii="宋体" w:hAnsi="宋体"/>
          <w:sz w:val="24"/>
        </w:rPr>
      </w:pPr>
      <w:r w:rsidRPr="00FA3466">
        <w:rPr>
          <w:rFonts w:ascii="宋体" w:hAnsi="宋体" w:hint="eastAsia"/>
          <w:sz w:val="24"/>
        </w:rPr>
        <w:t>本系统包括3个模块，而且属于跨平台系统，因此系统的各个接口沟通情况就需要进行单独的测试，确保其准确性。</w:t>
      </w:r>
    </w:p>
    <w:p w:rsidR="00493CCE" w:rsidRDefault="007D1C7F" w:rsidP="00493CCE">
      <w:pPr>
        <w:pStyle w:val="3"/>
        <w:spacing w:before="156" w:after="156"/>
      </w:pPr>
      <w:bookmarkStart w:id="79" w:name="_Toc440285302"/>
      <w:r>
        <w:t>4</w:t>
      </w:r>
      <w:r w:rsidR="00493CCE">
        <w:rPr>
          <w:rFonts w:hint="eastAsia"/>
        </w:rPr>
        <w:t>.</w:t>
      </w:r>
      <w:r w:rsidR="00493CCE">
        <w:t>2</w:t>
      </w:r>
      <w:r w:rsidR="00493CCE">
        <w:rPr>
          <w:rFonts w:hint="eastAsia"/>
        </w:rPr>
        <w:t>.1</w:t>
      </w:r>
      <w:r w:rsidR="00493CCE">
        <w:rPr>
          <w:rFonts w:hint="eastAsia"/>
        </w:rPr>
        <w:t>控制</w:t>
      </w:r>
      <w:bookmarkEnd w:id="79"/>
    </w:p>
    <w:p w:rsidR="00493CCE" w:rsidRPr="00FA3466" w:rsidRDefault="00493CCE" w:rsidP="00443C7A">
      <w:pPr>
        <w:spacing w:line="360" w:lineRule="auto"/>
        <w:ind w:firstLineChars="200" w:firstLine="480"/>
        <w:rPr>
          <w:rFonts w:ascii="宋体" w:hAnsi="宋体"/>
          <w:sz w:val="24"/>
        </w:rPr>
      </w:pPr>
      <w:r w:rsidRPr="00FA3466">
        <w:rPr>
          <w:rFonts w:ascii="宋体" w:hAnsi="宋体" w:hint="eastAsia"/>
          <w:sz w:val="24"/>
        </w:rPr>
        <w:t>采取人工输入的方式进行控制。</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多用户之间直接进行沟通。</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将每个用户的显示结果（即输出</w:t>
      </w:r>
      <w:r w:rsidRPr="00FA3466">
        <w:rPr>
          <w:rFonts w:ascii="宋体" w:hAnsi="宋体" w:hint="eastAsia"/>
          <w:sz w:val="24"/>
        </w:rPr>
        <w:t>结果</w:t>
      </w:r>
      <w:r w:rsidRPr="00FA3466">
        <w:rPr>
          <w:rFonts w:ascii="宋体" w:hAnsi="宋体"/>
          <w:sz w:val="24"/>
        </w:rPr>
        <w:t>）</w:t>
      </w:r>
      <w:r w:rsidRPr="00FA3466">
        <w:rPr>
          <w:rFonts w:ascii="宋体" w:hAnsi="宋体" w:hint="eastAsia"/>
          <w:sz w:val="24"/>
        </w:rPr>
        <w:t>进行截图保存。</w:t>
      </w:r>
    </w:p>
    <w:p w:rsidR="00493CCE" w:rsidRDefault="007D1C7F" w:rsidP="00493CCE">
      <w:pPr>
        <w:pStyle w:val="3"/>
        <w:spacing w:before="156" w:after="156"/>
      </w:pPr>
      <w:bookmarkStart w:id="80" w:name="_Toc440285303"/>
      <w:r>
        <w:rPr>
          <w:rFonts w:hint="eastAsia"/>
        </w:rPr>
        <w:t>4</w:t>
      </w:r>
      <w:r w:rsidR="00493CCE">
        <w:rPr>
          <w:rFonts w:hint="eastAsia"/>
        </w:rPr>
        <w:t>.</w:t>
      </w:r>
      <w:r w:rsidR="00493CCE">
        <w:t>2</w:t>
      </w:r>
      <w:r w:rsidR="00493CCE">
        <w:rPr>
          <w:rFonts w:hint="eastAsia"/>
        </w:rPr>
        <w:t>.2</w:t>
      </w:r>
      <w:r w:rsidR="00493CCE">
        <w:rPr>
          <w:rFonts w:hint="eastAsia"/>
        </w:rPr>
        <w:t>输入</w:t>
      </w:r>
      <w:bookmarkEnd w:id="80"/>
    </w:p>
    <w:p w:rsidR="00493CCE" w:rsidRPr="00FA3466" w:rsidRDefault="00493CCE" w:rsidP="00443C7A">
      <w:pPr>
        <w:spacing w:line="360" w:lineRule="auto"/>
        <w:ind w:firstLineChars="200" w:firstLine="480"/>
        <w:rPr>
          <w:rFonts w:ascii="宋体" w:hAnsi="宋体"/>
          <w:sz w:val="24"/>
        </w:rPr>
      </w:pPr>
      <w:r w:rsidRPr="00FA3466">
        <w:rPr>
          <w:rFonts w:ascii="宋体" w:hAnsi="宋体" w:hint="eastAsia"/>
          <w:sz w:val="24"/>
        </w:rPr>
        <w:t>由每个参与测试的人员，自行依据自身信息进行输入。</w:t>
      </w:r>
    </w:p>
    <w:p w:rsidR="00493CCE" w:rsidRDefault="007D1C7F" w:rsidP="00493CCE">
      <w:pPr>
        <w:pStyle w:val="3"/>
        <w:spacing w:before="156" w:after="156"/>
      </w:pPr>
      <w:bookmarkStart w:id="81" w:name="_Toc440285304"/>
      <w:r>
        <w:rPr>
          <w:rFonts w:hint="eastAsia"/>
        </w:rPr>
        <w:lastRenderedPageBreak/>
        <w:t>4</w:t>
      </w:r>
      <w:r w:rsidR="00493CCE">
        <w:rPr>
          <w:rFonts w:hint="eastAsia"/>
        </w:rPr>
        <w:t>.</w:t>
      </w:r>
      <w:r w:rsidR="00493CCE">
        <w:t>2</w:t>
      </w:r>
      <w:r w:rsidR="00493CCE">
        <w:rPr>
          <w:rFonts w:hint="eastAsia"/>
        </w:rPr>
        <w:t>.3</w:t>
      </w:r>
      <w:r w:rsidR="00493CCE">
        <w:rPr>
          <w:rFonts w:hint="eastAsia"/>
        </w:rPr>
        <w:t>输出</w:t>
      </w:r>
      <w:bookmarkEnd w:id="81"/>
    </w:p>
    <w:p w:rsidR="00493CCE" w:rsidRPr="00FA3466" w:rsidRDefault="00493CCE" w:rsidP="00443C7A">
      <w:pPr>
        <w:spacing w:line="360" w:lineRule="auto"/>
        <w:ind w:firstLineChars="200" w:firstLine="480"/>
        <w:rPr>
          <w:rFonts w:ascii="宋体" w:hAnsi="宋体"/>
          <w:sz w:val="24"/>
        </w:rPr>
      </w:pPr>
      <w:r w:rsidRPr="00FA3466">
        <w:rPr>
          <w:rFonts w:ascii="宋体" w:hAnsi="宋体" w:hint="eastAsia"/>
          <w:sz w:val="24"/>
        </w:rPr>
        <w:t>预期输出，本系统可以正确的使用户与系统、用户间进行交互。</w:t>
      </w:r>
    </w:p>
    <w:p w:rsidR="00493CCE" w:rsidRDefault="007D1C7F" w:rsidP="00493CCE">
      <w:pPr>
        <w:pStyle w:val="3"/>
        <w:spacing w:before="156" w:after="156"/>
      </w:pPr>
      <w:bookmarkStart w:id="82" w:name="_Toc440285305"/>
      <w:r>
        <w:rPr>
          <w:rFonts w:hint="eastAsia"/>
        </w:rPr>
        <w:t>4</w:t>
      </w:r>
      <w:r w:rsidR="00493CCE">
        <w:rPr>
          <w:rFonts w:hint="eastAsia"/>
        </w:rPr>
        <w:t>.</w:t>
      </w:r>
      <w:r w:rsidR="00493CCE">
        <w:t>2</w:t>
      </w:r>
      <w:r w:rsidR="00493CCE">
        <w:rPr>
          <w:rFonts w:hint="eastAsia"/>
        </w:rPr>
        <w:t>.4</w:t>
      </w:r>
      <w:r w:rsidR="00493CCE">
        <w:rPr>
          <w:rFonts w:hint="eastAsia"/>
        </w:rPr>
        <w:t>过程</w:t>
      </w:r>
      <w:bookmarkEnd w:id="82"/>
    </w:p>
    <w:p w:rsidR="009E3D6C" w:rsidRPr="00FA3466" w:rsidRDefault="00493CCE" w:rsidP="00443C7A">
      <w:pPr>
        <w:spacing w:line="360" w:lineRule="auto"/>
        <w:ind w:firstLineChars="200" w:firstLine="480"/>
        <w:rPr>
          <w:rFonts w:ascii="宋体" w:hAnsi="宋体"/>
          <w:sz w:val="24"/>
        </w:rPr>
      </w:pPr>
      <w:r w:rsidRPr="00FA3466">
        <w:rPr>
          <w:rFonts w:ascii="宋体" w:hAnsi="宋体" w:hint="eastAsia"/>
          <w:sz w:val="24"/>
        </w:rPr>
        <w:t>1．注册帐号</w:t>
      </w:r>
    </w:p>
    <w:p w:rsidR="00493CCE" w:rsidRPr="00FA3466" w:rsidRDefault="00493CCE" w:rsidP="00443C7A">
      <w:pPr>
        <w:spacing w:line="360" w:lineRule="auto"/>
        <w:ind w:firstLineChars="200" w:firstLine="480"/>
        <w:rPr>
          <w:rFonts w:ascii="宋体" w:hAnsi="宋体"/>
          <w:sz w:val="24"/>
        </w:rPr>
      </w:pPr>
      <w:r w:rsidRPr="00FA3466">
        <w:rPr>
          <w:rFonts w:ascii="宋体" w:hAnsi="宋体" w:hint="eastAsia"/>
          <w:sz w:val="24"/>
        </w:rPr>
        <w:t>2．管理员进行批准</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3</w:t>
      </w:r>
      <w:r w:rsidRPr="00FA3466">
        <w:rPr>
          <w:rFonts w:ascii="宋体" w:hAnsi="宋体" w:hint="eastAsia"/>
          <w:sz w:val="24"/>
        </w:rPr>
        <w:t>．多用户同时登陆</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4</w:t>
      </w:r>
      <w:r w:rsidRPr="00FA3466">
        <w:rPr>
          <w:rFonts w:ascii="宋体" w:hAnsi="宋体" w:hint="eastAsia"/>
          <w:sz w:val="24"/>
        </w:rPr>
        <w:t>．多用户之间互相按照约定的时间表互相进行交互</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5</w:t>
      </w:r>
      <w:r w:rsidRPr="00FA3466">
        <w:rPr>
          <w:rFonts w:ascii="宋体" w:hAnsi="宋体" w:hint="eastAsia"/>
          <w:sz w:val="24"/>
        </w:rPr>
        <w:t>．将接收到的、发送出的消息进行整理</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6</w:t>
      </w:r>
      <w:r w:rsidRPr="00FA3466">
        <w:rPr>
          <w:rFonts w:ascii="宋体" w:hAnsi="宋体" w:hint="eastAsia"/>
          <w:sz w:val="24"/>
        </w:rPr>
        <w:t>．与发送的消息进行对比确定消息是否有遗漏或重复等。</w:t>
      </w:r>
    </w:p>
    <w:p w:rsidR="00493CCE" w:rsidRDefault="00493CCE" w:rsidP="00443C7A">
      <w:pPr>
        <w:spacing w:line="360" w:lineRule="auto"/>
        <w:ind w:firstLineChars="200" w:firstLine="480"/>
      </w:pPr>
      <w:r w:rsidRPr="00FA3466">
        <w:rPr>
          <w:rFonts w:ascii="宋体" w:hAnsi="宋体"/>
          <w:sz w:val="24"/>
        </w:rPr>
        <w:t>7</w:t>
      </w:r>
      <w:r w:rsidRPr="00FA3466">
        <w:rPr>
          <w:rFonts w:ascii="宋体" w:hAnsi="宋体" w:hint="eastAsia"/>
          <w:sz w:val="24"/>
        </w:rPr>
        <w:t>．退出系统</w:t>
      </w:r>
    </w:p>
    <w:p w:rsidR="00311885" w:rsidRDefault="00311885" w:rsidP="009E3D6C">
      <w:pPr>
        <w:pStyle w:val="1"/>
      </w:pPr>
      <w:bookmarkStart w:id="83" w:name="_Toc274740859"/>
      <w:bookmarkStart w:id="84" w:name="_Toc274740937"/>
      <w:r>
        <w:rPr>
          <w:rFonts w:hint="eastAsia"/>
        </w:rPr>
        <w:t>6</w:t>
      </w:r>
      <w:r>
        <w:t>测试结果概述</w:t>
      </w:r>
    </w:p>
    <w:p w:rsidR="00482B96" w:rsidRDefault="00482B96" w:rsidP="00482B96">
      <w:pPr>
        <w:pStyle w:val="2"/>
      </w:pPr>
      <w:r>
        <w:rPr>
          <w:rFonts w:hint="eastAsia"/>
        </w:rPr>
        <w:t>6.1</w:t>
      </w:r>
      <w:r>
        <w:rPr>
          <w:rFonts w:hint="eastAsia"/>
        </w:rPr>
        <w:t>总体评估</w:t>
      </w:r>
    </w:p>
    <w:p w:rsidR="00482B96" w:rsidRDefault="00482B96" w:rsidP="00482B96">
      <w:r>
        <w:rPr>
          <w:rFonts w:hint="eastAsia"/>
        </w:rPr>
        <w:t>总体来看，软件已经基本达到了要求，能够完整正确地实现设计的功能</w:t>
      </w:r>
      <w:r w:rsidR="00D96356">
        <w:rPr>
          <w:rFonts w:hint="eastAsia"/>
        </w:rPr>
        <w:t>，并且能够给用户带来一定的良好体验</w:t>
      </w:r>
      <w:r w:rsidR="00A838EF">
        <w:rPr>
          <w:rFonts w:hint="eastAsia"/>
        </w:rPr>
        <w:t>；但是软件在健壮性和抵抗恶意输入方面还稍有欠缺</w:t>
      </w:r>
      <w:r w:rsidR="00FC1864">
        <w:rPr>
          <w:rFonts w:hint="eastAsia"/>
        </w:rPr>
        <w:t>。</w:t>
      </w:r>
    </w:p>
    <w:p w:rsidR="00AD6E19" w:rsidRDefault="00AD6E19" w:rsidP="00AD6E19">
      <w:pPr>
        <w:pStyle w:val="2"/>
      </w:pPr>
      <w:r>
        <w:rPr>
          <w:rFonts w:hint="eastAsia"/>
        </w:rPr>
        <w:t>6.2</w:t>
      </w:r>
      <w:r>
        <w:rPr>
          <w:rFonts w:hint="eastAsia"/>
        </w:rPr>
        <w:t>测试环境的影响</w:t>
      </w:r>
    </w:p>
    <w:p w:rsidR="00AD6E19" w:rsidRDefault="00AD6E19" w:rsidP="00AD6E19">
      <w:r>
        <w:rPr>
          <w:rFonts w:hint="eastAsia"/>
        </w:rPr>
        <w:t>由于测试都是在标准环境下进行，所以测试环境对结果没有影响。</w:t>
      </w:r>
    </w:p>
    <w:p w:rsidR="00AD6E19" w:rsidRDefault="00AD6E19" w:rsidP="00AD6E19">
      <w:pPr>
        <w:pStyle w:val="2"/>
      </w:pPr>
      <w:r>
        <w:rPr>
          <w:rFonts w:hint="eastAsia"/>
        </w:rPr>
        <w:t>6.3</w:t>
      </w:r>
      <w:r>
        <w:rPr>
          <w:rFonts w:hint="eastAsia"/>
        </w:rPr>
        <w:t>改进建议</w:t>
      </w:r>
    </w:p>
    <w:p w:rsidR="00AD6E19" w:rsidRDefault="00B4303B" w:rsidP="00AD6E19">
      <w:r>
        <w:rPr>
          <w:rFonts w:hint="eastAsia"/>
        </w:rPr>
        <w:t>应该提高对恶意输入的抵抗能力，在有输入的时候进行注入检测和过滤；在有要求的相应输</w:t>
      </w:r>
      <w:r>
        <w:rPr>
          <w:rFonts w:hint="eastAsia"/>
        </w:rPr>
        <w:lastRenderedPageBreak/>
        <w:t>入时应检查输入的命令类型与所要求的命令类型是否相符</w:t>
      </w:r>
      <w:r w:rsidR="00EB0E5E">
        <w:rPr>
          <w:rFonts w:hint="eastAsia"/>
        </w:rPr>
        <w:t>。</w:t>
      </w:r>
    </w:p>
    <w:p w:rsidR="006E3C43" w:rsidRDefault="006E3C43" w:rsidP="006E3C43">
      <w:pPr>
        <w:pStyle w:val="1"/>
      </w:pPr>
      <w:r>
        <w:rPr>
          <w:rFonts w:hint="eastAsia"/>
        </w:rPr>
        <w:t>7</w:t>
      </w:r>
      <w:r>
        <w:rPr>
          <w:rFonts w:hint="eastAsia"/>
        </w:rPr>
        <w:t>详细测试结果</w:t>
      </w:r>
    </w:p>
    <w:p w:rsidR="006E3C43" w:rsidRDefault="006E3C43" w:rsidP="006E3C43">
      <w:pPr>
        <w:pStyle w:val="3"/>
        <w:spacing w:before="156" w:after="156"/>
      </w:pPr>
      <w:r>
        <w:rPr>
          <w:rFonts w:hint="eastAsia"/>
        </w:rPr>
        <w:t>3.</w:t>
      </w:r>
      <w:r>
        <w:t>2.1</w:t>
      </w:r>
      <w:r>
        <w:t>模块功能测试</w:t>
      </w:r>
    </w:p>
    <w:p w:rsidR="006E3C43" w:rsidRPr="00443C7A" w:rsidRDefault="006E3C43" w:rsidP="006E3C43">
      <w:pPr>
        <w:spacing w:line="360" w:lineRule="auto"/>
        <w:ind w:firstLineChars="200" w:firstLine="480"/>
        <w:rPr>
          <w:sz w:val="24"/>
        </w:rPr>
      </w:pPr>
      <w:r w:rsidRPr="00443C7A">
        <w:rPr>
          <w:sz w:val="24"/>
        </w:rPr>
        <w:t>标识符：</w:t>
      </w:r>
      <w:r w:rsidRPr="00443C7A">
        <w:rPr>
          <w:sz w:val="24"/>
        </w:rPr>
        <w:t>Model-Test</w:t>
      </w:r>
    </w:p>
    <w:p w:rsidR="006E3C43" w:rsidRPr="00443C7A" w:rsidRDefault="006E3C43" w:rsidP="006E3C43">
      <w:pPr>
        <w:spacing w:line="360" w:lineRule="auto"/>
        <w:ind w:firstLineChars="200" w:firstLine="480"/>
        <w:rPr>
          <w:sz w:val="24"/>
        </w:rPr>
      </w:pPr>
      <w:r w:rsidRPr="00443C7A">
        <w:rPr>
          <w:sz w:val="24"/>
        </w:rPr>
        <w:t>进度安排：</w:t>
      </w:r>
    </w:p>
    <w:tbl>
      <w:tblPr>
        <w:tblpPr w:leftFromText="180" w:rightFromText="180" w:vertAnchor="text" w:horzAnchor="margin" w:tblpY="51"/>
        <w:tblW w:w="0" w:type="auto"/>
        <w:shd w:val="clear" w:color="auto" w:fill="FFFFFF"/>
        <w:tblCellMar>
          <w:left w:w="0" w:type="dxa"/>
          <w:right w:w="0" w:type="dxa"/>
        </w:tblCellMar>
        <w:tblLook w:val="04A0" w:firstRow="1" w:lastRow="0" w:firstColumn="1" w:lastColumn="0" w:noHBand="0" w:noVBand="1"/>
      </w:tblPr>
      <w:tblGrid>
        <w:gridCol w:w="1678"/>
        <w:gridCol w:w="1921"/>
        <w:gridCol w:w="1326"/>
        <w:gridCol w:w="1107"/>
        <w:gridCol w:w="2254"/>
      </w:tblGrid>
      <w:tr w:rsidR="006E3C43" w:rsidRPr="00C720E4" w:rsidTr="002D7C6E">
        <w:tc>
          <w:tcPr>
            <w:tcW w:w="172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测试</w:t>
            </w:r>
            <w:r>
              <w:t>阶段</w:t>
            </w:r>
          </w:p>
        </w:tc>
        <w:tc>
          <w:tcPr>
            <w:tcW w:w="1980"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测试任务</w:t>
            </w:r>
          </w:p>
        </w:tc>
        <w:tc>
          <w:tcPr>
            <w:tcW w:w="13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工作量估计</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人员分配</w:t>
            </w:r>
          </w:p>
        </w:tc>
        <w:tc>
          <w:tcPr>
            <w:tcW w:w="2318"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起止时间</w:t>
            </w:r>
          </w:p>
        </w:tc>
      </w:tr>
      <w:tr w:rsidR="006E3C43" w:rsidRPr="00C720E4" w:rsidTr="002D7C6E">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6E3C43" w:rsidRPr="00C720E4" w:rsidRDefault="006E3C43" w:rsidP="002D7C6E">
            <w:pPr>
              <w:rPr>
                <w:szCs w:val="21"/>
              </w:rPr>
            </w:pPr>
            <w:r>
              <w:t>模块功能测试</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Default="006E3C43" w:rsidP="002D7C6E">
            <w:r>
              <w:rPr>
                <w:rFonts w:hint="eastAsia"/>
              </w:rPr>
              <w:t>1.</w:t>
            </w:r>
            <w:r>
              <w:t>服务器模块</w:t>
            </w:r>
          </w:p>
          <w:p w:rsidR="006E3C43" w:rsidRDefault="006E3C43" w:rsidP="002D7C6E">
            <w:r>
              <w:rPr>
                <w:rFonts w:hint="eastAsia"/>
              </w:rPr>
              <w:t>2.</w:t>
            </w:r>
            <w:r>
              <w:t>数据库模块</w:t>
            </w:r>
          </w:p>
          <w:p w:rsidR="006E3C43" w:rsidRPr="00EF48AF" w:rsidRDefault="006E3C43" w:rsidP="002D7C6E">
            <w:r>
              <w:rPr>
                <w:rFonts w:hint="eastAsia"/>
              </w:rPr>
              <w:t>3.</w:t>
            </w:r>
            <w:r>
              <w:rPr>
                <w:rFonts w:hint="eastAsia"/>
              </w:rPr>
              <w:t>客户端</w:t>
            </w:r>
            <w:r>
              <w:t>模块</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Pr="00C720E4" w:rsidRDefault="006E3C43" w:rsidP="002D7C6E">
            <w:pPr>
              <w:rPr>
                <w:szCs w:val="21"/>
              </w:rPr>
            </w:pPr>
            <w:r>
              <w:t>14</w:t>
            </w:r>
            <w:r w:rsidRPr="00C720E4">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Pr="00C720E4" w:rsidRDefault="006E3C43" w:rsidP="002D7C6E">
            <w:pPr>
              <w:rPr>
                <w:szCs w:val="21"/>
              </w:rPr>
            </w:pPr>
            <w:r>
              <w:t>开发小组成员</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Pr="00C720E4" w:rsidRDefault="006E3C43" w:rsidP="002D7C6E">
            <w:pPr>
              <w:rPr>
                <w:szCs w:val="21"/>
              </w:rPr>
            </w:pPr>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14</w:t>
            </w:r>
            <w:r>
              <w:rPr>
                <w:rFonts w:hint="eastAsia"/>
              </w:rPr>
              <w:t>日</w:t>
            </w:r>
          </w:p>
        </w:tc>
      </w:tr>
    </w:tbl>
    <w:p w:rsidR="006E3C43" w:rsidRDefault="006E3C43" w:rsidP="006E3C43">
      <w:pPr>
        <w:rPr>
          <w:szCs w:val="21"/>
        </w:rPr>
      </w:pPr>
      <w:r>
        <w:rPr>
          <w:szCs w:val="21"/>
        </w:rPr>
        <w:tab/>
      </w:r>
      <w:r>
        <w:rPr>
          <w:szCs w:val="21"/>
        </w:rPr>
        <w:t>测试结果</w:t>
      </w:r>
      <w:r>
        <w:rPr>
          <w:rFonts w:hint="eastAsia"/>
          <w:szCs w:val="21"/>
        </w:rPr>
        <w:t>：</w:t>
      </w:r>
    </w:p>
    <w:tbl>
      <w:tblPr>
        <w:tblpPr w:leftFromText="180" w:rightFromText="180" w:vertAnchor="text" w:horzAnchor="margin" w:tblpXSpec="center" w:tblpY="51"/>
        <w:tblW w:w="9062" w:type="dxa"/>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332"/>
        <w:gridCol w:w="1493"/>
        <w:gridCol w:w="1276"/>
        <w:gridCol w:w="1701"/>
        <w:gridCol w:w="1559"/>
        <w:gridCol w:w="1701"/>
      </w:tblGrid>
      <w:tr w:rsidR="006E3C43" w:rsidRPr="00C720E4" w:rsidTr="002D7C6E">
        <w:tc>
          <w:tcPr>
            <w:tcW w:w="1332"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w:t>
            </w:r>
            <w:r>
              <w:t>阶段</w:t>
            </w:r>
          </w:p>
        </w:tc>
        <w:tc>
          <w:tcPr>
            <w:tcW w:w="1493"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测试任务</w:t>
            </w:r>
          </w:p>
        </w:tc>
        <w:tc>
          <w:tcPr>
            <w:tcW w:w="1276"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工作量估计</w:t>
            </w:r>
          </w:p>
        </w:tc>
        <w:tc>
          <w:tcPr>
            <w:tcW w:w="1701"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人员分配</w:t>
            </w:r>
          </w:p>
        </w:tc>
        <w:tc>
          <w:tcPr>
            <w:tcW w:w="1559"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起止时间</w:t>
            </w:r>
          </w:p>
        </w:tc>
        <w:tc>
          <w:tcPr>
            <w:tcW w:w="1701" w:type="dxa"/>
            <w:shd w:val="clear" w:color="auto" w:fill="999999"/>
          </w:tcPr>
          <w:p w:rsidR="006E3C43" w:rsidRDefault="006E3C43" w:rsidP="002D7C6E">
            <w:pPr>
              <w:jc w:val="center"/>
            </w:pPr>
          </w:p>
          <w:p w:rsidR="006E3C43" w:rsidRPr="00C720E4" w:rsidRDefault="006E3C43" w:rsidP="002D7C6E">
            <w:pPr>
              <w:jc w:val="center"/>
            </w:pPr>
            <w:r>
              <w:t>测试结果</w:t>
            </w:r>
          </w:p>
        </w:tc>
      </w:tr>
      <w:tr w:rsidR="006E3C43" w:rsidRPr="00C720E4" w:rsidTr="002D7C6E">
        <w:tc>
          <w:tcPr>
            <w:tcW w:w="1332" w:type="dxa"/>
            <w:vMerge w:val="restart"/>
            <w:shd w:val="clear" w:color="auto" w:fill="E6E6E6"/>
            <w:tcMar>
              <w:top w:w="0" w:type="dxa"/>
              <w:left w:w="108" w:type="dxa"/>
              <w:bottom w:w="0" w:type="dxa"/>
              <w:right w:w="108" w:type="dxa"/>
            </w:tcMar>
            <w:hideMark/>
          </w:tcPr>
          <w:p w:rsidR="006E3C43" w:rsidRDefault="006E3C43" w:rsidP="002D7C6E">
            <w:pPr>
              <w:jc w:val="center"/>
            </w:pPr>
          </w:p>
          <w:p w:rsidR="006E3C43" w:rsidRDefault="006E3C43" w:rsidP="002D7C6E">
            <w:pPr>
              <w:jc w:val="center"/>
            </w:pPr>
          </w:p>
          <w:p w:rsidR="006E3C43" w:rsidRDefault="006E3C43" w:rsidP="002D7C6E">
            <w:pPr>
              <w:jc w:val="center"/>
            </w:pPr>
          </w:p>
          <w:p w:rsidR="006E3C43" w:rsidRPr="00C720E4" w:rsidRDefault="006E3C43" w:rsidP="002D7C6E">
            <w:pPr>
              <w:jc w:val="center"/>
              <w:rPr>
                <w:szCs w:val="21"/>
              </w:rPr>
            </w:pPr>
            <w:r>
              <w:t>模块功能测试</w:t>
            </w:r>
          </w:p>
        </w:tc>
        <w:tc>
          <w:tcPr>
            <w:tcW w:w="1493" w:type="dxa"/>
            <w:shd w:val="clear" w:color="auto" w:fill="FFFFFF"/>
            <w:tcMar>
              <w:top w:w="0" w:type="dxa"/>
              <w:left w:w="108" w:type="dxa"/>
              <w:bottom w:w="0" w:type="dxa"/>
              <w:right w:w="108" w:type="dxa"/>
            </w:tcMar>
            <w:hideMark/>
          </w:tcPr>
          <w:p w:rsidR="006E3C43" w:rsidRDefault="006E3C43" w:rsidP="002D7C6E"/>
          <w:p w:rsidR="006E3C43" w:rsidRDefault="006E3C43" w:rsidP="002D7C6E"/>
          <w:p w:rsidR="006E3C43" w:rsidRPr="00EF48AF" w:rsidRDefault="006E3C43" w:rsidP="002D7C6E">
            <w:r>
              <w:t>服务器模块</w:t>
            </w:r>
          </w:p>
        </w:tc>
        <w:tc>
          <w:tcPr>
            <w:tcW w:w="1276" w:type="dxa"/>
            <w:shd w:val="clear" w:color="auto" w:fill="FFFFFF"/>
            <w:tcMar>
              <w:top w:w="0" w:type="dxa"/>
              <w:left w:w="108" w:type="dxa"/>
              <w:bottom w:w="0" w:type="dxa"/>
              <w:right w:w="108" w:type="dxa"/>
            </w:tcMar>
            <w:hideMark/>
          </w:tcPr>
          <w:p w:rsidR="006E3C43" w:rsidRDefault="006E3C43" w:rsidP="002D7C6E"/>
          <w:p w:rsidR="006E3C43" w:rsidRDefault="006E3C43" w:rsidP="002D7C6E"/>
          <w:p w:rsidR="006E3C43" w:rsidRPr="00C720E4" w:rsidRDefault="006E3C43" w:rsidP="002D7C6E">
            <w:pPr>
              <w:jc w:val="center"/>
              <w:rPr>
                <w:szCs w:val="21"/>
              </w:rPr>
            </w:pPr>
            <w:r>
              <w:t>14</w:t>
            </w:r>
            <w:r w:rsidRPr="00C720E4">
              <w:t>日</w:t>
            </w:r>
          </w:p>
        </w:tc>
        <w:tc>
          <w:tcPr>
            <w:tcW w:w="1701" w:type="dxa"/>
            <w:shd w:val="clear" w:color="auto" w:fill="FFFFFF"/>
            <w:tcMar>
              <w:top w:w="0" w:type="dxa"/>
              <w:left w:w="108" w:type="dxa"/>
              <w:bottom w:w="0" w:type="dxa"/>
              <w:right w:w="108" w:type="dxa"/>
            </w:tcMar>
            <w:hideMark/>
          </w:tcPr>
          <w:p w:rsidR="006E3C43" w:rsidRDefault="006E3C43" w:rsidP="002D7C6E"/>
          <w:p w:rsidR="006E3C43" w:rsidRDefault="006E3C43" w:rsidP="002D7C6E"/>
          <w:p w:rsidR="006E3C43" w:rsidRPr="00C720E4" w:rsidRDefault="006E3C43" w:rsidP="002D7C6E">
            <w:pPr>
              <w:rPr>
                <w:szCs w:val="21"/>
              </w:rPr>
            </w:pPr>
            <w:r>
              <w:t>开发小组成员</w:t>
            </w:r>
          </w:p>
        </w:tc>
        <w:tc>
          <w:tcPr>
            <w:tcW w:w="1559" w:type="dxa"/>
            <w:shd w:val="clear" w:color="auto" w:fill="FFFFFF"/>
            <w:tcMar>
              <w:top w:w="0" w:type="dxa"/>
              <w:left w:w="108" w:type="dxa"/>
              <w:bottom w:w="0" w:type="dxa"/>
              <w:right w:w="108" w:type="dxa"/>
            </w:tcMar>
            <w:hideMark/>
          </w:tcPr>
          <w:p w:rsidR="006E3C43" w:rsidRPr="00C720E4" w:rsidRDefault="006E3C43" w:rsidP="002D7C6E">
            <w:pPr>
              <w:rPr>
                <w:szCs w:val="21"/>
              </w:rPr>
            </w:pPr>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14</w:t>
            </w:r>
            <w:r>
              <w:rPr>
                <w:rFonts w:hint="eastAsia"/>
              </w:rPr>
              <w:t>日</w:t>
            </w:r>
          </w:p>
        </w:tc>
        <w:tc>
          <w:tcPr>
            <w:tcW w:w="1701" w:type="dxa"/>
            <w:shd w:val="clear" w:color="auto" w:fill="FFFFFF"/>
          </w:tcPr>
          <w:p w:rsidR="006E3C43" w:rsidRDefault="006E3C43" w:rsidP="002D7C6E"/>
          <w:p w:rsidR="006E3C43" w:rsidRDefault="006E3C43" w:rsidP="002D7C6E"/>
          <w:p w:rsidR="006E3C43" w:rsidRDefault="006E3C43" w:rsidP="002D7C6E">
            <w:pPr>
              <w:jc w:val="center"/>
            </w:pPr>
            <w:r>
              <w:rPr>
                <w:rFonts w:hint="eastAsia"/>
              </w:rPr>
              <w:t>1</w:t>
            </w:r>
            <w:r>
              <w:rPr>
                <w:rFonts w:hint="eastAsia"/>
              </w:rPr>
              <w:t>类</w:t>
            </w:r>
          </w:p>
        </w:tc>
      </w:tr>
      <w:tr w:rsidR="006E3C43" w:rsidRPr="00C720E4" w:rsidTr="002D7C6E">
        <w:tc>
          <w:tcPr>
            <w:tcW w:w="1332" w:type="dxa"/>
            <w:vMerge/>
            <w:shd w:val="clear" w:color="auto" w:fill="E6E6E6"/>
            <w:tcMar>
              <w:top w:w="0" w:type="dxa"/>
              <w:left w:w="108" w:type="dxa"/>
              <w:bottom w:w="0" w:type="dxa"/>
              <w:right w:w="108" w:type="dxa"/>
            </w:tcMar>
          </w:tcPr>
          <w:p w:rsidR="006E3C43" w:rsidRDefault="006E3C43" w:rsidP="002D7C6E"/>
        </w:tc>
        <w:tc>
          <w:tcPr>
            <w:tcW w:w="1493" w:type="dxa"/>
            <w:shd w:val="clear" w:color="auto" w:fill="FFFFFF"/>
            <w:tcMar>
              <w:top w:w="0" w:type="dxa"/>
              <w:left w:w="108" w:type="dxa"/>
              <w:bottom w:w="0" w:type="dxa"/>
              <w:right w:w="108" w:type="dxa"/>
            </w:tcMar>
          </w:tcPr>
          <w:p w:rsidR="006E3C43" w:rsidRDefault="006E3C43" w:rsidP="002D7C6E"/>
          <w:p w:rsidR="006E3C43" w:rsidRDefault="006E3C43" w:rsidP="002D7C6E"/>
          <w:p w:rsidR="006E3C43" w:rsidRDefault="006E3C43" w:rsidP="002D7C6E">
            <w:r>
              <w:t>数据库模块</w:t>
            </w:r>
          </w:p>
        </w:tc>
        <w:tc>
          <w:tcPr>
            <w:tcW w:w="1276" w:type="dxa"/>
            <w:shd w:val="clear" w:color="auto" w:fill="FFFFFF"/>
            <w:tcMar>
              <w:top w:w="0" w:type="dxa"/>
              <w:left w:w="108" w:type="dxa"/>
              <w:bottom w:w="0" w:type="dxa"/>
              <w:right w:w="108" w:type="dxa"/>
            </w:tcMar>
          </w:tcPr>
          <w:p w:rsidR="006E3C43" w:rsidRDefault="006E3C43" w:rsidP="002D7C6E">
            <w:pPr>
              <w:jc w:val="center"/>
            </w:pPr>
          </w:p>
          <w:p w:rsidR="006E3C43" w:rsidRDefault="006E3C43" w:rsidP="002D7C6E">
            <w:pPr>
              <w:jc w:val="center"/>
            </w:pPr>
          </w:p>
          <w:p w:rsidR="006E3C43" w:rsidRDefault="006E3C43" w:rsidP="002D7C6E">
            <w:pPr>
              <w:jc w:val="center"/>
            </w:pPr>
            <w:r>
              <w:t>14</w:t>
            </w:r>
            <w:r w:rsidRPr="00C720E4">
              <w:t>日</w:t>
            </w:r>
          </w:p>
        </w:tc>
        <w:tc>
          <w:tcPr>
            <w:tcW w:w="1701" w:type="dxa"/>
            <w:shd w:val="clear" w:color="auto" w:fill="FFFFFF"/>
            <w:tcMar>
              <w:top w:w="0" w:type="dxa"/>
              <w:left w:w="108" w:type="dxa"/>
              <w:bottom w:w="0" w:type="dxa"/>
              <w:right w:w="108" w:type="dxa"/>
            </w:tcMar>
          </w:tcPr>
          <w:p w:rsidR="006E3C43" w:rsidRDefault="006E3C43" w:rsidP="002D7C6E"/>
          <w:p w:rsidR="006E3C43" w:rsidRDefault="006E3C43" w:rsidP="002D7C6E"/>
          <w:p w:rsidR="006E3C43" w:rsidRDefault="006E3C43" w:rsidP="002D7C6E">
            <w:r>
              <w:t>开发小组成员</w:t>
            </w:r>
          </w:p>
        </w:tc>
        <w:tc>
          <w:tcPr>
            <w:tcW w:w="1559" w:type="dxa"/>
            <w:shd w:val="clear" w:color="auto" w:fill="FFFFFF"/>
            <w:tcMar>
              <w:top w:w="0" w:type="dxa"/>
              <w:left w:w="108" w:type="dxa"/>
              <w:bottom w:w="0" w:type="dxa"/>
              <w:right w:w="108" w:type="dxa"/>
            </w:tcMar>
          </w:tcPr>
          <w:p w:rsidR="006E3C43" w:rsidRDefault="006E3C43" w:rsidP="002D7C6E">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14</w:t>
            </w:r>
            <w:r>
              <w:rPr>
                <w:rFonts w:hint="eastAsia"/>
              </w:rPr>
              <w:t>日</w:t>
            </w:r>
          </w:p>
        </w:tc>
        <w:tc>
          <w:tcPr>
            <w:tcW w:w="1701" w:type="dxa"/>
            <w:shd w:val="clear" w:color="auto" w:fill="FFFFFF"/>
          </w:tcPr>
          <w:p w:rsidR="006E3C43" w:rsidRDefault="006E3C43" w:rsidP="002D7C6E">
            <w:pPr>
              <w:jc w:val="center"/>
            </w:pPr>
          </w:p>
          <w:p w:rsidR="006E3C43" w:rsidRDefault="006E3C43" w:rsidP="002D7C6E">
            <w:pPr>
              <w:jc w:val="center"/>
            </w:pPr>
          </w:p>
          <w:p w:rsidR="006E3C43" w:rsidRDefault="006E3C43" w:rsidP="002D7C6E">
            <w:pPr>
              <w:jc w:val="center"/>
            </w:pPr>
            <w:r>
              <w:rPr>
                <w:rFonts w:hint="eastAsia"/>
              </w:rPr>
              <w:t>1</w:t>
            </w:r>
            <w:r>
              <w:rPr>
                <w:rFonts w:hint="eastAsia"/>
              </w:rPr>
              <w:t>类</w:t>
            </w:r>
          </w:p>
        </w:tc>
      </w:tr>
      <w:tr w:rsidR="006E3C43" w:rsidRPr="00C720E4" w:rsidTr="002D7C6E">
        <w:tc>
          <w:tcPr>
            <w:tcW w:w="1332" w:type="dxa"/>
            <w:vMerge/>
            <w:shd w:val="clear" w:color="auto" w:fill="E6E6E6"/>
            <w:tcMar>
              <w:top w:w="0" w:type="dxa"/>
              <w:left w:w="108" w:type="dxa"/>
              <w:bottom w:w="0" w:type="dxa"/>
              <w:right w:w="108" w:type="dxa"/>
            </w:tcMar>
          </w:tcPr>
          <w:p w:rsidR="006E3C43" w:rsidRDefault="006E3C43" w:rsidP="002D7C6E"/>
        </w:tc>
        <w:tc>
          <w:tcPr>
            <w:tcW w:w="1493" w:type="dxa"/>
            <w:shd w:val="clear" w:color="auto" w:fill="FFFFFF"/>
            <w:tcMar>
              <w:top w:w="0" w:type="dxa"/>
              <w:left w:w="108" w:type="dxa"/>
              <w:bottom w:w="0" w:type="dxa"/>
              <w:right w:w="108" w:type="dxa"/>
            </w:tcMar>
          </w:tcPr>
          <w:p w:rsidR="006E3C43" w:rsidRDefault="006E3C43" w:rsidP="002D7C6E"/>
          <w:p w:rsidR="006E3C43" w:rsidRDefault="006E3C43" w:rsidP="002D7C6E"/>
          <w:p w:rsidR="006E3C43" w:rsidRDefault="006E3C43" w:rsidP="002D7C6E">
            <w:r>
              <w:rPr>
                <w:rFonts w:hint="eastAsia"/>
              </w:rPr>
              <w:t>客户端</w:t>
            </w:r>
            <w:r>
              <w:t>模块</w:t>
            </w:r>
          </w:p>
        </w:tc>
        <w:tc>
          <w:tcPr>
            <w:tcW w:w="1276" w:type="dxa"/>
            <w:shd w:val="clear" w:color="auto" w:fill="FFFFFF"/>
            <w:tcMar>
              <w:top w:w="0" w:type="dxa"/>
              <w:left w:w="108" w:type="dxa"/>
              <w:bottom w:w="0" w:type="dxa"/>
              <w:right w:w="108" w:type="dxa"/>
            </w:tcMar>
          </w:tcPr>
          <w:p w:rsidR="006E3C43" w:rsidRDefault="006E3C43" w:rsidP="002D7C6E">
            <w:pPr>
              <w:jc w:val="center"/>
            </w:pPr>
          </w:p>
          <w:p w:rsidR="006E3C43" w:rsidRDefault="006E3C43" w:rsidP="002D7C6E">
            <w:pPr>
              <w:jc w:val="center"/>
            </w:pPr>
          </w:p>
          <w:p w:rsidR="006E3C43" w:rsidRDefault="006E3C43" w:rsidP="002D7C6E">
            <w:pPr>
              <w:jc w:val="center"/>
            </w:pPr>
            <w:r>
              <w:t>14</w:t>
            </w:r>
            <w:r w:rsidRPr="00C720E4">
              <w:t>日</w:t>
            </w:r>
          </w:p>
        </w:tc>
        <w:tc>
          <w:tcPr>
            <w:tcW w:w="1701" w:type="dxa"/>
            <w:shd w:val="clear" w:color="auto" w:fill="FFFFFF"/>
            <w:tcMar>
              <w:top w:w="0" w:type="dxa"/>
              <w:left w:w="108" w:type="dxa"/>
              <w:bottom w:w="0" w:type="dxa"/>
              <w:right w:w="108" w:type="dxa"/>
            </w:tcMar>
          </w:tcPr>
          <w:p w:rsidR="006E3C43" w:rsidRDefault="006E3C43" w:rsidP="002D7C6E"/>
          <w:p w:rsidR="006E3C43" w:rsidRDefault="006E3C43" w:rsidP="002D7C6E"/>
          <w:p w:rsidR="006E3C43" w:rsidRDefault="006E3C43" w:rsidP="002D7C6E">
            <w:r>
              <w:t>开发小组成员</w:t>
            </w:r>
          </w:p>
        </w:tc>
        <w:tc>
          <w:tcPr>
            <w:tcW w:w="1559" w:type="dxa"/>
            <w:shd w:val="clear" w:color="auto" w:fill="FFFFFF"/>
            <w:tcMar>
              <w:top w:w="0" w:type="dxa"/>
              <w:left w:w="108" w:type="dxa"/>
              <w:bottom w:w="0" w:type="dxa"/>
              <w:right w:w="108" w:type="dxa"/>
            </w:tcMar>
          </w:tcPr>
          <w:p w:rsidR="006E3C43" w:rsidRDefault="006E3C43" w:rsidP="002D7C6E">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lastRenderedPageBreak/>
              <w:t>14</w:t>
            </w:r>
            <w:r>
              <w:rPr>
                <w:rFonts w:hint="eastAsia"/>
              </w:rPr>
              <w:t>日</w:t>
            </w:r>
          </w:p>
        </w:tc>
        <w:tc>
          <w:tcPr>
            <w:tcW w:w="1701" w:type="dxa"/>
            <w:shd w:val="clear" w:color="auto" w:fill="FFFFFF"/>
          </w:tcPr>
          <w:p w:rsidR="006E3C43" w:rsidRDefault="006E3C43" w:rsidP="002D7C6E">
            <w:pPr>
              <w:jc w:val="center"/>
            </w:pPr>
          </w:p>
          <w:p w:rsidR="006E3C43" w:rsidRDefault="006E3C43" w:rsidP="002D7C6E">
            <w:pPr>
              <w:jc w:val="center"/>
            </w:pPr>
          </w:p>
          <w:p w:rsidR="006E3C43" w:rsidRDefault="006E3C43" w:rsidP="002D7C6E">
            <w:pPr>
              <w:jc w:val="center"/>
            </w:pPr>
            <w:r>
              <w:rPr>
                <w:rFonts w:hint="eastAsia"/>
              </w:rPr>
              <w:t>2</w:t>
            </w:r>
            <w:r>
              <w:rPr>
                <w:rFonts w:hint="eastAsia"/>
              </w:rPr>
              <w:t>类</w:t>
            </w:r>
          </w:p>
        </w:tc>
      </w:tr>
    </w:tbl>
    <w:p w:rsidR="006E3C43" w:rsidRDefault="006E3C43" w:rsidP="006E3C43">
      <w:pPr>
        <w:rPr>
          <w:szCs w:val="21"/>
        </w:rPr>
      </w:pPr>
    </w:p>
    <w:p w:rsidR="006E3C43" w:rsidRDefault="006E3C43" w:rsidP="006E3C43">
      <w:pPr>
        <w:rPr>
          <w:szCs w:val="21"/>
        </w:rPr>
      </w:pPr>
    </w:p>
    <w:p w:rsidR="006E3C43" w:rsidRDefault="006E3C43" w:rsidP="006E3C43">
      <w:pPr>
        <w:pStyle w:val="3"/>
        <w:spacing w:before="156" w:after="156"/>
      </w:pPr>
      <w:r>
        <w:rPr>
          <w:rFonts w:hint="eastAsia"/>
        </w:rPr>
        <w:t>3.</w:t>
      </w:r>
      <w:r>
        <w:t>2.2</w:t>
      </w:r>
      <w:r>
        <w:t>系统接口测试</w:t>
      </w:r>
    </w:p>
    <w:p w:rsidR="006E3C43" w:rsidRPr="00443C7A" w:rsidRDefault="006E3C43" w:rsidP="006E3C43">
      <w:pPr>
        <w:spacing w:line="360" w:lineRule="auto"/>
        <w:ind w:firstLineChars="200" w:firstLine="480"/>
        <w:rPr>
          <w:sz w:val="24"/>
        </w:rPr>
      </w:pPr>
      <w:r w:rsidRPr="00443C7A">
        <w:rPr>
          <w:sz w:val="24"/>
        </w:rPr>
        <w:t>标识符：</w:t>
      </w:r>
      <w:r w:rsidRPr="00443C7A">
        <w:rPr>
          <w:sz w:val="24"/>
        </w:rPr>
        <w:t>Interface-Test</w:t>
      </w:r>
    </w:p>
    <w:p w:rsidR="006E3C43" w:rsidRDefault="006E3C43" w:rsidP="006E3C43">
      <w:pPr>
        <w:spacing w:line="360" w:lineRule="auto"/>
        <w:ind w:firstLineChars="200" w:firstLine="480"/>
      </w:pPr>
      <w:r w:rsidRPr="00443C7A">
        <w:rPr>
          <w:sz w:val="24"/>
        </w:rPr>
        <w:t>进度安排：</w:t>
      </w:r>
    </w:p>
    <w:tbl>
      <w:tblPr>
        <w:tblW w:w="0" w:type="auto"/>
        <w:shd w:val="clear" w:color="auto" w:fill="FFFFFF"/>
        <w:tblCellMar>
          <w:left w:w="0" w:type="dxa"/>
          <w:right w:w="0" w:type="dxa"/>
        </w:tblCellMar>
        <w:tblLook w:val="04A0" w:firstRow="1" w:lastRow="0" w:firstColumn="1" w:lastColumn="0" w:noHBand="0" w:noVBand="1"/>
      </w:tblPr>
      <w:tblGrid>
        <w:gridCol w:w="1676"/>
        <w:gridCol w:w="1927"/>
        <w:gridCol w:w="1325"/>
        <w:gridCol w:w="1106"/>
        <w:gridCol w:w="2252"/>
      </w:tblGrid>
      <w:tr w:rsidR="006E3C43" w:rsidRPr="00C720E4" w:rsidTr="002D7C6E">
        <w:tc>
          <w:tcPr>
            <w:tcW w:w="172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w:t>
            </w:r>
            <w:r>
              <w:t>模块</w:t>
            </w:r>
          </w:p>
        </w:tc>
        <w:tc>
          <w:tcPr>
            <w:tcW w:w="1980"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测试任务</w:t>
            </w:r>
          </w:p>
        </w:tc>
        <w:tc>
          <w:tcPr>
            <w:tcW w:w="13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工作量估计</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人员分配</w:t>
            </w:r>
          </w:p>
        </w:tc>
        <w:tc>
          <w:tcPr>
            <w:tcW w:w="2318"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起止时间</w:t>
            </w:r>
          </w:p>
        </w:tc>
      </w:tr>
      <w:tr w:rsidR="006E3C43" w:rsidRPr="00C720E4" w:rsidTr="002D7C6E">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6E3C43" w:rsidRPr="00826D39" w:rsidRDefault="006E3C43" w:rsidP="002D7C6E">
            <w:r w:rsidRPr="00826D39">
              <w:rPr>
                <w:rFonts w:hint="eastAsia"/>
              </w:rPr>
              <w:t>系统整合情况</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Pr="00826D39" w:rsidRDefault="006E3C43" w:rsidP="002D7C6E">
            <w:r w:rsidRPr="00826D39">
              <w:rPr>
                <w:rFonts w:hint="eastAsia"/>
              </w:rPr>
              <w:t>是否能正确实现</w:t>
            </w:r>
            <w:r>
              <w:rPr>
                <w:rFonts w:hint="eastAsia"/>
              </w:rPr>
              <w:t>系统内部、外部沟通</w:t>
            </w:r>
            <w:r w:rsidRPr="00826D39">
              <w:rPr>
                <w:rFonts w:hint="eastAsia"/>
              </w:rPr>
              <w:t>功能功能，在上述功能的沟通过程中是否存在数据丢失、数据错误，是否有操作错误。</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Pr="00826D39" w:rsidRDefault="006E3C43" w:rsidP="002D7C6E">
            <w:r w:rsidRPr="00826D39">
              <w:rPr>
                <w:rFonts w:hint="eastAsia"/>
              </w:rPr>
              <w:t>6</w:t>
            </w:r>
            <w:r w:rsidRPr="00826D39">
              <w:rPr>
                <w:rFonts w:hint="eastAsia"/>
              </w:rPr>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Pr="00826D39" w:rsidRDefault="006E3C43" w:rsidP="002D7C6E">
            <w:r>
              <w:rPr>
                <w:rFonts w:hint="eastAsia"/>
              </w:rPr>
              <w:t>李想</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Default="006E3C43" w:rsidP="002D7C6E">
            <w:r w:rsidRPr="00826D39">
              <w:rPr>
                <w:rFonts w:hint="eastAsia"/>
              </w:rPr>
              <w:t>201</w:t>
            </w:r>
            <w:r>
              <w:rPr>
                <w:rFonts w:hint="eastAsia"/>
              </w:rPr>
              <w:t>6</w:t>
            </w:r>
            <w:r w:rsidRPr="00826D39">
              <w:rPr>
                <w:rFonts w:hint="eastAsia"/>
              </w:rPr>
              <w:t>年</w:t>
            </w:r>
            <w:r w:rsidRPr="00826D39">
              <w:rPr>
                <w:rFonts w:hint="eastAsia"/>
              </w:rPr>
              <w:t>1</w:t>
            </w:r>
            <w:r w:rsidRPr="00826D39">
              <w:rPr>
                <w:rFonts w:hint="eastAsia"/>
              </w:rPr>
              <w:t>月</w:t>
            </w:r>
            <w:r w:rsidRPr="00826D39">
              <w:rPr>
                <w:rFonts w:hint="eastAsia"/>
              </w:rPr>
              <w:t>15</w:t>
            </w:r>
            <w:r w:rsidRPr="00826D39">
              <w:rPr>
                <w:rFonts w:hint="eastAsia"/>
              </w:rPr>
              <w:t>日</w:t>
            </w:r>
            <w:r w:rsidRPr="00826D39">
              <w:rPr>
                <w:rFonts w:hint="eastAsia"/>
              </w:rPr>
              <w:t>-</w:t>
            </w:r>
            <w:r>
              <w:rPr>
                <w:rFonts w:hint="eastAsia"/>
              </w:rPr>
              <w:t>2016</w:t>
            </w:r>
            <w:r w:rsidRPr="00826D39">
              <w:rPr>
                <w:rFonts w:hint="eastAsia"/>
              </w:rPr>
              <w:t>年</w:t>
            </w:r>
            <w:r w:rsidRPr="00826D39">
              <w:rPr>
                <w:rFonts w:hint="eastAsia"/>
              </w:rPr>
              <w:t>1</w:t>
            </w:r>
            <w:r w:rsidRPr="00826D39">
              <w:rPr>
                <w:rFonts w:hint="eastAsia"/>
              </w:rPr>
              <w:t>月</w:t>
            </w:r>
            <w:r w:rsidRPr="00826D39">
              <w:rPr>
                <w:rFonts w:hint="eastAsia"/>
              </w:rPr>
              <w:t>20</w:t>
            </w:r>
            <w:r w:rsidRPr="00826D39">
              <w:rPr>
                <w:rFonts w:hint="eastAsia"/>
              </w:rPr>
              <w:t>日</w:t>
            </w:r>
          </w:p>
        </w:tc>
      </w:tr>
    </w:tbl>
    <w:p w:rsidR="006E3C43" w:rsidRDefault="006E3C43" w:rsidP="006E3C43">
      <w:r>
        <w:tab/>
      </w:r>
      <w:r>
        <w:t>测试结果</w:t>
      </w:r>
      <w:r>
        <w:rPr>
          <w:rFonts w:hint="eastAsia"/>
        </w:rPr>
        <w:t>：</w:t>
      </w:r>
    </w:p>
    <w:tbl>
      <w:tblPr>
        <w:tblW w:w="8789" w:type="dxa"/>
        <w:tblInd w:w="-294" w:type="dxa"/>
        <w:shd w:val="clear" w:color="auto" w:fill="FFFFFF"/>
        <w:tblCellMar>
          <w:left w:w="0" w:type="dxa"/>
          <w:right w:w="0" w:type="dxa"/>
        </w:tblCellMar>
        <w:tblLook w:val="04A0" w:firstRow="1" w:lastRow="0" w:firstColumn="1" w:lastColumn="0" w:noHBand="0" w:noVBand="1"/>
      </w:tblPr>
      <w:tblGrid>
        <w:gridCol w:w="1616"/>
        <w:gridCol w:w="1562"/>
        <w:gridCol w:w="1359"/>
        <w:gridCol w:w="1559"/>
        <w:gridCol w:w="1134"/>
        <w:gridCol w:w="1559"/>
      </w:tblGrid>
      <w:tr w:rsidR="006E3C43" w:rsidRPr="00C720E4" w:rsidTr="002D7C6E">
        <w:tc>
          <w:tcPr>
            <w:tcW w:w="1616"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w:t>
            </w:r>
            <w:r>
              <w:t>模块</w:t>
            </w:r>
          </w:p>
        </w:tc>
        <w:tc>
          <w:tcPr>
            <w:tcW w:w="15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测试任务</w:t>
            </w:r>
          </w:p>
        </w:tc>
        <w:tc>
          <w:tcPr>
            <w:tcW w:w="1359"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工作量估计</w:t>
            </w:r>
          </w:p>
        </w:tc>
        <w:tc>
          <w:tcPr>
            <w:tcW w:w="1559"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人员分配</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起止时间</w:t>
            </w:r>
          </w:p>
        </w:tc>
        <w:tc>
          <w:tcPr>
            <w:tcW w:w="1559" w:type="dxa"/>
            <w:tcBorders>
              <w:top w:val="single" w:sz="8" w:space="0" w:color="auto"/>
              <w:left w:val="nil"/>
              <w:bottom w:val="single" w:sz="8" w:space="0" w:color="auto"/>
              <w:right w:val="single" w:sz="8" w:space="0" w:color="auto"/>
            </w:tcBorders>
            <w:shd w:val="clear" w:color="auto" w:fill="999999"/>
          </w:tcPr>
          <w:p w:rsidR="006E3C43" w:rsidRPr="00C720E4" w:rsidRDefault="006E3C43" w:rsidP="002D7C6E">
            <w:pPr>
              <w:jc w:val="center"/>
            </w:pPr>
            <w:r>
              <w:t>测试结果</w:t>
            </w:r>
          </w:p>
        </w:tc>
      </w:tr>
      <w:tr w:rsidR="006E3C43" w:rsidRPr="00C720E4" w:rsidTr="002D7C6E">
        <w:tc>
          <w:tcPr>
            <w:tcW w:w="1616"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6E3C43" w:rsidRPr="00826D39" w:rsidRDefault="006E3C43" w:rsidP="002D7C6E">
            <w:r w:rsidRPr="00826D39">
              <w:rPr>
                <w:rFonts w:hint="eastAsia"/>
              </w:rPr>
              <w:t>系统整合情况</w:t>
            </w:r>
          </w:p>
        </w:tc>
        <w:tc>
          <w:tcPr>
            <w:tcW w:w="15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Pr="00826D39" w:rsidRDefault="006E3C43" w:rsidP="002D7C6E">
            <w:r w:rsidRPr="00826D39">
              <w:rPr>
                <w:rFonts w:hint="eastAsia"/>
              </w:rPr>
              <w:t>是否能正确实现</w:t>
            </w:r>
            <w:r>
              <w:rPr>
                <w:rFonts w:hint="eastAsia"/>
              </w:rPr>
              <w:t>系统内部、外部沟通</w:t>
            </w:r>
            <w:r w:rsidRPr="00826D39">
              <w:rPr>
                <w:rFonts w:hint="eastAsia"/>
              </w:rPr>
              <w:t>功能功能，在上述功能的沟通过程中是否存在</w:t>
            </w:r>
            <w:r w:rsidRPr="00826D39">
              <w:rPr>
                <w:rFonts w:hint="eastAsia"/>
              </w:rPr>
              <w:lastRenderedPageBreak/>
              <w:t>数据丢失、数据错误，是否有操作错误。</w:t>
            </w:r>
          </w:p>
        </w:tc>
        <w:tc>
          <w:tcPr>
            <w:tcW w:w="13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Pr="00826D39" w:rsidRDefault="006E3C43" w:rsidP="002D7C6E">
            <w:r w:rsidRPr="00826D39">
              <w:rPr>
                <w:rFonts w:hint="eastAsia"/>
              </w:rPr>
              <w:lastRenderedPageBreak/>
              <w:t>6</w:t>
            </w:r>
            <w:r w:rsidRPr="00826D39">
              <w:rPr>
                <w:rFonts w:hint="eastAsia"/>
              </w:rPr>
              <w:t>日</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Pr="00826D39" w:rsidRDefault="006E3C43" w:rsidP="002D7C6E">
            <w:r>
              <w:rPr>
                <w:rFonts w:hint="eastAsia"/>
              </w:rPr>
              <w:t>李想</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E3C43" w:rsidRDefault="006E3C43" w:rsidP="002D7C6E">
            <w:r w:rsidRPr="00826D39">
              <w:rPr>
                <w:rFonts w:hint="eastAsia"/>
              </w:rPr>
              <w:t>201</w:t>
            </w:r>
            <w:r>
              <w:rPr>
                <w:rFonts w:hint="eastAsia"/>
              </w:rPr>
              <w:t>6</w:t>
            </w:r>
            <w:r w:rsidRPr="00826D39">
              <w:rPr>
                <w:rFonts w:hint="eastAsia"/>
              </w:rPr>
              <w:t>年</w:t>
            </w:r>
            <w:r w:rsidRPr="00826D39">
              <w:rPr>
                <w:rFonts w:hint="eastAsia"/>
              </w:rPr>
              <w:t>1</w:t>
            </w:r>
            <w:r w:rsidRPr="00826D39">
              <w:rPr>
                <w:rFonts w:hint="eastAsia"/>
              </w:rPr>
              <w:t>月</w:t>
            </w:r>
            <w:r w:rsidRPr="00826D39">
              <w:rPr>
                <w:rFonts w:hint="eastAsia"/>
              </w:rPr>
              <w:t>15</w:t>
            </w:r>
            <w:r w:rsidRPr="00826D39">
              <w:rPr>
                <w:rFonts w:hint="eastAsia"/>
              </w:rPr>
              <w:t>日</w:t>
            </w:r>
            <w:r w:rsidRPr="00826D39">
              <w:rPr>
                <w:rFonts w:hint="eastAsia"/>
              </w:rPr>
              <w:t>-</w:t>
            </w:r>
            <w:r>
              <w:rPr>
                <w:rFonts w:hint="eastAsia"/>
              </w:rPr>
              <w:t>2016</w:t>
            </w:r>
            <w:r w:rsidRPr="00826D39">
              <w:rPr>
                <w:rFonts w:hint="eastAsia"/>
              </w:rPr>
              <w:t>年</w:t>
            </w:r>
            <w:r w:rsidRPr="00826D39">
              <w:rPr>
                <w:rFonts w:hint="eastAsia"/>
              </w:rPr>
              <w:t>1</w:t>
            </w:r>
            <w:r w:rsidRPr="00826D39">
              <w:rPr>
                <w:rFonts w:hint="eastAsia"/>
              </w:rPr>
              <w:t>月</w:t>
            </w:r>
            <w:r w:rsidRPr="00826D39">
              <w:rPr>
                <w:rFonts w:hint="eastAsia"/>
              </w:rPr>
              <w:t>20</w:t>
            </w:r>
            <w:r w:rsidRPr="00826D39">
              <w:rPr>
                <w:rFonts w:hint="eastAsia"/>
              </w:rPr>
              <w:t>日</w:t>
            </w:r>
          </w:p>
        </w:tc>
        <w:tc>
          <w:tcPr>
            <w:tcW w:w="1559" w:type="dxa"/>
            <w:tcBorders>
              <w:top w:val="nil"/>
              <w:left w:val="nil"/>
              <w:bottom w:val="single" w:sz="8" w:space="0" w:color="auto"/>
              <w:right w:val="single" w:sz="8" w:space="0" w:color="auto"/>
            </w:tcBorders>
            <w:shd w:val="clear" w:color="auto" w:fill="FFFFFF"/>
          </w:tcPr>
          <w:p w:rsidR="006E3C43" w:rsidRPr="00826D39" w:rsidRDefault="006E3C43" w:rsidP="002D7C6E">
            <w:pPr>
              <w:jc w:val="center"/>
            </w:pPr>
            <w:r>
              <w:rPr>
                <w:rFonts w:hint="eastAsia"/>
              </w:rPr>
              <w:t>1</w:t>
            </w:r>
            <w:r>
              <w:rPr>
                <w:rFonts w:hint="eastAsia"/>
              </w:rPr>
              <w:t>类</w:t>
            </w:r>
          </w:p>
        </w:tc>
      </w:tr>
    </w:tbl>
    <w:p w:rsidR="006E3C43" w:rsidRPr="001375A9" w:rsidRDefault="006E3C43" w:rsidP="006E3C43"/>
    <w:p w:rsidR="006E3C43" w:rsidRDefault="006E3C43" w:rsidP="006E3C43">
      <w:pPr>
        <w:pStyle w:val="2"/>
      </w:pPr>
      <w:r>
        <w:rPr>
          <w:rFonts w:hint="eastAsia"/>
        </w:rPr>
        <w:t>7.1</w:t>
      </w:r>
      <w:r>
        <w:rPr>
          <w:rFonts w:hint="eastAsia"/>
        </w:rPr>
        <w:t>模块功能测试（</w:t>
      </w:r>
      <w:r>
        <w:rPr>
          <w:rFonts w:hint="eastAsia"/>
        </w:rPr>
        <w:t>Model-Test</w:t>
      </w:r>
      <w:r>
        <w:rPr>
          <w:rFonts w:hint="eastAsia"/>
        </w:rPr>
        <w:t>）</w:t>
      </w:r>
    </w:p>
    <w:p w:rsidR="006E3C43" w:rsidRPr="00443C7A" w:rsidRDefault="006E3C43" w:rsidP="006E3C43">
      <w:pPr>
        <w:spacing w:line="360" w:lineRule="auto"/>
        <w:ind w:firstLineChars="200" w:firstLine="480"/>
        <w:rPr>
          <w:sz w:val="24"/>
        </w:rPr>
      </w:pPr>
      <w:r w:rsidRPr="00443C7A">
        <w:rPr>
          <w:rFonts w:hint="eastAsia"/>
          <w:sz w:val="24"/>
        </w:rPr>
        <w:t>对已开发完成的系统进行分模块测试。</w:t>
      </w:r>
    </w:p>
    <w:p w:rsidR="006E3C43" w:rsidRDefault="006E3C43" w:rsidP="006E3C43">
      <w:pPr>
        <w:pStyle w:val="3"/>
        <w:spacing w:before="156" w:after="156"/>
      </w:pPr>
      <w:r>
        <w:rPr>
          <w:rFonts w:hint="eastAsia"/>
        </w:rPr>
        <w:t>7.1</w:t>
      </w:r>
      <w:r>
        <w:rPr>
          <w:rFonts w:hint="eastAsia"/>
        </w:rPr>
        <w:t>.1</w:t>
      </w:r>
      <w:r>
        <w:rPr>
          <w:rFonts w:hint="eastAsia"/>
        </w:rPr>
        <w:t>进度安排</w:t>
      </w:r>
    </w:p>
    <w:p w:rsidR="006E3C43" w:rsidRPr="00443C7A" w:rsidRDefault="006E3C43" w:rsidP="006E3C43">
      <w:pPr>
        <w:spacing w:line="360" w:lineRule="auto"/>
        <w:ind w:firstLineChars="200" w:firstLine="480"/>
        <w:rPr>
          <w:sz w:val="24"/>
        </w:rPr>
      </w:pPr>
      <w:r w:rsidRPr="00443C7A">
        <w:rPr>
          <w:rFonts w:hint="eastAsia"/>
          <w:sz w:val="24"/>
        </w:rPr>
        <w:t>给出对这项测试的进度安排，包括进行测试的日期和工作内容（如熟悉环境。培训、准备输入数据等）。</w:t>
      </w:r>
    </w:p>
    <w:p w:rsidR="006E3C43" w:rsidRDefault="006E3C43" w:rsidP="006E3C43">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24"/>
        <w:gridCol w:w="1105"/>
        <w:gridCol w:w="2250"/>
      </w:tblGrid>
      <w:tr w:rsidR="006E3C43" w:rsidRPr="00C720E4" w:rsidTr="002D7C6E">
        <w:tc>
          <w:tcPr>
            <w:tcW w:w="1728" w:type="dxa"/>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测试</w:t>
            </w:r>
            <w:r>
              <w:t>模块</w:t>
            </w:r>
          </w:p>
        </w:tc>
        <w:tc>
          <w:tcPr>
            <w:tcW w:w="1980" w:type="dxa"/>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测试任务</w:t>
            </w:r>
          </w:p>
        </w:tc>
        <w:tc>
          <w:tcPr>
            <w:tcW w:w="1362" w:type="dxa"/>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工作量估计</w:t>
            </w:r>
          </w:p>
        </w:tc>
        <w:tc>
          <w:tcPr>
            <w:tcW w:w="1134" w:type="dxa"/>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人员分配</w:t>
            </w:r>
          </w:p>
        </w:tc>
        <w:tc>
          <w:tcPr>
            <w:tcW w:w="2318" w:type="dxa"/>
            <w:shd w:val="clear" w:color="auto" w:fill="999999"/>
            <w:tcMar>
              <w:top w:w="0" w:type="dxa"/>
              <w:left w:w="108" w:type="dxa"/>
              <w:bottom w:w="0" w:type="dxa"/>
              <w:right w:w="108" w:type="dxa"/>
            </w:tcMar>
            <w:vAlign w:val="center"/>
            <w:hideMark/>
          </w:tcPr>
          <w:p w:rsidR="006E3C43" w:rsidRPr="00C720E4" w:rsidRDefault="006E3C43" w:rsidP="002D7C6E">
            <w:pPr>
              <w:rPr>
                <w:szCs w:val="21"/>
              </w:rPr>
            </w:pPr>
            <w:r w:rsidRPr="00C720E4">
              <w:t>起止时间</w:t>
            </w:r>
          </w:p>
        </w:tc>
      </w:tr>
      <w:tr w:rsidR="006E3C43" w:rsidRPr="00C720E4" w:rsidTr="002D7C6E">
        <w:tc>
          <w:tcPr>
            <w:tcW w:w="1728" w:type="dxa"/>
            <w:shd w:val="clear" w:color="auto" w:fill="E6E6E6"/>
            <w:tcMar>
              <w:top w:w="0" w:type="dxa"/>
              <w:left w:w="108" w:type="dxa"/>
              <w:bottom w:w="0" w:type="dxa"/>
              <w:right w:w="108" w:type="dxa"/>
            </w:tcMar>
            <w:hideMark/>
          </w:tcPr>
          <w:p w:rsidR="006E3C43" w:rsidRPr="00C720E4" w:rsidRDefault="006E3C43" w:rsidP="002D7C6E">
            <w:pPr>
              <w:rPr>
                <w:szCs w:val="21"/>
              </w:rPr>
            </w:pPr>
            <w:r>
              <w:t>服务器模块</w:t>
            </w:r>
          </w:p>
        </w:tc>
        <w:tc>
          <w:tcPr>
            <w:tcW w:w="1980" w:type="dxa"/>
            <w:shd w:val="clear" w:color="auto" w:fill="FFFFFF"/>
            <w:tcMar>
              <w:top w:w="0" w:type="dxa"/>
              <w:left w:w="108" w:type="dxa"/>
              <w:bottom w:w="0" w:type="dxa"/>
              <w:right w:w="108" w:type="dxa"/>
            </w:tcMar>
            <w:hideMark/>
          </w:tcPr>
          <w:p w:rsidR="006E3C43" w:rsidRPr="00C720E4" w:rsidRDefault="006E3C43" w:rsidP="002D7C6E">
            <w:pPr>
              <w:rPr>
                <w:szCs w:val="21"/>
              </w:rPr>
            </w:pPr>
            <w:r w:rsidRPr="00C720E4">
              <w:t>1.</w:t>
            </w:r>
            <w:r>
              <w:rPr>
                <w:rFonts w:hint="eastAsia"/>
              </w:rPr>
              <w:t>登陆</w:t>
            </w:r>
          </w:p>
          <w:p w:rsidR="006E3C43" w:rsidRPr="004256E3" w:rsidRDefault="006E3C43" w:rsidP="002D7C6E">
            <w:r w:rsidRPr="00C720E4">
              <w:t>2.</w:t>
            </w:r>
            <w:r>
              <w:rPr>
                <w:rFonts w:hint="eastAsia"/>
              </w:rPr>
              <w:t>接受各类处理</w:t>
            </w:r>
            <w:r>
              <w:t>信息</w:t>
            </w:r>
            <w:r>
              <w:rPr>
                <w:rFonts w:hint="eastAsia"/>
              </w:rPr>
              <w:t>；发出各类</w:t>
            </w:r>
            <w:r>
              <w:t>处理</w:t>
            </w:r>
            <w:r>
              <w:rPr>
                <w:rFonts w:hint="eastAsia"/>
              </w:rPr>
              <w:t>命令；</w:t>
            </w:r>
          </w:p>
          <w:p w:rsidR="006E3C43" w:rsidRPr="00C720E4" w:rsidRDefault="006E3C43" w:rsidP="002D7C6E">
            <w:pPr>
              <w:rPr>
                <w:szCs w:val="21"/>
              </w:rPr>
            </w:pPr>
            <w:r w:rsidRPr="00C720E4">
              <w:t>3.</w:t>
            </w:r>
            <w:r>
              <w:rPr>
                <w:rFonts w:hint="eastAsia"/>
              </w:rPr>
              <w:t xml:space="preserve"> </w:t>
            </w:r>
            <w:r>
              <w:rPr>
                <w:rFonts w:hint="eastAsia"/>
              </w:rPr>
              <w:t>错误处理</w:t>
            </w:r>
          </w:p>
          <w:p w:rsidR="006E3C43" w:rsidRPr="00C720E4" w:rsidRDefault="006E3C43" w:rsidP="002D7C6E">
            <w:pPr>
              <w:rPr>
                <w:szCs w:val="21"/>
              </w:rPr>
            </w:pPr>
            <w:r w:rsidRPr="00C720E4">
              <w:t>是否能正确实现其功能，是否有操作错误。</w:t>
            </w:r>
          </w:p>
        </w:tc>
        <w:tc>
          <w:tcPr>
            <w:tcW w:w="1362" w:type="dxa"/>
            <w:shd w:val="clear" w:color="auto" w:fill="FFFFFF"/>
            <w:tcMar>
              <w:top w:w="0" w:type="dxa"/>
              <w:left w:w="108" w:type="dxa"/>
              <w:bottom w:w="0" w:type="dxa"/>
              <w:right w:w="108" w:type="dxa"/>
            </w:tcMar>
            <w:hideMark/>
          </w:tcPr>
          <w:p w:rsidR="006E3C43" w:rsidRPr="00C720E4" w:rsidRDefault="006E3C43" w:rsidP="002D7C6E">
            <w:pPr>
              <w:rPr>
                <w:szCs w:val="21"/>
              </w:rPr>
            </w:pPr>
            <w:r w:rsidRPr="00C720E4">
              <w:t>4</w:t>
            </w:r>
            <w:r w:rsidRPr="00C720E4">
              <w:t>日</w:t>
            </w:r>
          </w:p>
        </w:tc>
        <w:tc>
          <w:tcPr>
            <w:tcW w:w="1134" w:type="dxa"/>
            <w:shd w:val="clear" w:color="auto" w:fill="FFFFFF"/>
            <w:tcMar>
              <w:top w:w="0" w:type="dxa"/>
              <w:left w:w="108" w:type="dxa"/>
              <w:bottom w:w="0" w:type="dxa"/>
              <w:right w:w="108" w:type="dxa"/>
            </w:tcMar>
            <w:hideMark/>
          </w:tcPr>
          <w:p w:rsidR="006E3C43" w:rsidRPr="00C720E4" w:rsidRDefault="006E3C43" w:rsidP="002D7C6E">
            <w:pPr>
              <w:rPr>
                <w:szCs w:val="21"/>
              </w:rPr>
            </w:pPr>
            <w:r>
              <w:rPr>
                <w:rFonts w:hint="eastAsia"/>
                <w:szCs w:val="21"/>
              </w:rPr>
              <w:t>廖家琳</w:t>
            </w:r>
          </w:p>
        </w:tc>
        <w:tc>
          <w:tcPr>
            <w:tcW w:w="2318" w:type="dxa"/>
            <w:shd w:val="clear" w:color="auto" w:fill="FFFFFF"/>
            <w:tcMar>
              <w:top w:w="0" w:type="dxa"/>
              <w:left w:w="108" w:type="dxa"/>
              <w:bottom w:w="0" w:type="dxa"/>
              <w:right w:w="108" w:type="dxa"/>
            </w:tcMar>
            <w:hideMark/>
          </w:tcPr>
          <w:p w:rsidR="006E3C43" w:rsidRPr="00C720E4" w:rsidRDefault="006E3C43" w:rsidP="002D7C6E">
            <w:pPr>
              <w:rPr>
                <w:szCs w:val="21"/>
              </w:rPr>
            </w:pPr>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4</w:t>
            </w:r>
            <w:r>
              <w:rPr>
                <w:rFonts w:hint="eastAsia"/>
              </w:rPr>
              <w:t>日</w:t>
            </w:r>
          </w:p>
        </w:tc>
      </w:tr>
      <w:tr w:rsidR="006E3C43" w:rsidRPr="00C720E4" w:rsidTr="002D7C6E">
        <w:trPr>
          <w:trHeight w:val="2706"/>
        </w:trPr>
        <w:tc>
          <w:tcPr>
            <w:tcW w:w="1728" w:type="dxa"/>
            <w:shd w:val="clear" w:color="auto" w:fill="E6E6E6"/>
            <w:tcMar>
              <w:top w:w="0" w:type="dxa"/>
              <w:left w:w="108" w:type="dxa"/>
              <w:bottom w:w="0" w:type="dxa"/>
              <w:right w:w="108" w:type="dxa"/>
            </w:tcMar>
          </w:tcPr>
          <w:p w:rsidR="006E3C43" w:rsidRPr="00C720E4" w:rsidRDefault="006E3C43" w:rsidP="002D7C6E">
            <w:pPr>
              <w:rPr>
                <w:szCs w:val="21"/>
              </w:rPr>
            </w:pPr>
            <w:r>
              <w:lastRenderedPageBreak/>
              <w:t>数据库模块</w:t>
            </w:r>
          </w:p>
        </w:tc>
        <w:tc>
          <w:tcPr>
            <w:tcW w:w="1980" w:type="dxa"/>
            <w:shd w:val="clear" w:color="auto" w:fill="FFFFFF"/>
            <w:tcMar>
              <w:top w:w="0" w:type="dxa"/>
              <w:left w:w="108" w:type="dxa"/>
              <w:bottom w:w="0" w:type="dxa"/>
              <w:right w:w="108" w:type="dxa"/>
            </w:tcMar>
          </w:tcPr>
          <w:p w:rsidR="006E3C43" w:rsidRDefault="006E3C43" w:rsidP="002D7C6E">
            <w:pPr>
              <w:rPr>
                <w:rFonts w:ascii="Arial" w:cs="Arial"/>
                <w:szCs w:val="21"/>
              </w:rPr>
            </w:pPr>
            <w:r w:rsidRPr="00C720E4">
              <w:t>1.</w:t>
            </w:r>
            <w:r>
              <w:rPr>
                <w:rFonts w:ascii="Arial" w:cs="Arial"/>
                <w:szCs w:val="21"/>
              </w:rPr>
              <w:t xml:space="preserve"> </w:t>
            </w:r>
            <w:r>
              <w:rPr>
                <w:rFonts w:ascii="Arial" w:cs="Arial"/>
                <w:szCs w:val="21"/>
              </w:rPr>
              <w:t>保存</w:t>
            </w:r>
            <w:r>
              <w:rPr>
                <w:rFonts w:ascii="Arial" w:cs="Arial" w:hint="eastAsia"/>
                <w:szCs w:val="21"/>
              </w:rPr>
              <w:t>注册情况</w:t>
            </w:r>
            <w:r>
              <w:rPr>
                <w:rFonts w:ascii="Arial" w:cs="Arial"/>
                <w:szCs w:val="21"/>
              </w:rPr>
              <w:t>信息</w:t>
            </w:r>
          </w:p>
          <w:p w:rsidR="006E3C43" w:rsidRPr="00C720E4" w:rsidRDefault="006E3C43" w:rsidP="002D7C6E">
            <w:pPr>
              <w:rPr>
                <w:szCs w:val="21"/>
              </w:rPr>
            </w:pPr>
            <w:r w:rsidRPr="00C720E4">
              <w:t>2.</w:t>
            </w:r>
            <w:r>
              <w:rPr>
                <w:rFonts w:ascii="Arial" w:cs="Arial"/>
                <w:szCs w:val="21"/>
              </w:rPr>
              <w:t xml:space="preserve"> </w:t>
            </w:r>
            <w:r>
              <w:rPr>
                <w:rFonts w:ascii="Arial" w:cs="Arial"/>
                <w:szCs w:val="21"/>
              </w:rPr>
              <w:t>接受各类查询命令并对返回查询结果</w:t>
            </w:r>
            <w:r>
              <w:rPr>
                <w:rFonts w:ascii="Arial" w:cs="Arial" w:hint="eastAsia"/>
                <w:szCs w:val="21"/>
              </w:rPr>
              <w:t>；</w:t>
            </w:r>
          </w:p>
          <w:p w:rsidR="006E3C43" w:rsidRPr="00C720E4" w:rsidRDefault="006E3C43" w:rsidP="002D7C6E">
            <w:pPr>
              <w:rPr>
                <w:szCs w:val="21"/>
              </w:rPr>
            </w:pPr>
            <w:r w:rsidRPr="00C720E4">
              <w:t>是否能正确实现其功能，是否有操作错误。</w:t>
            </w:r>
          </w:p>
        </w:tc>
        <w:tc>
          <w:tcPr>
            <w:tcW w:w="1362" w:type="dxa"/>
            <w:shd w:val="clear" w:color="auto" w:fill="FFFFFF"/>
            <w:tcMar>
              <w:top w:w="0" w:type="dxa"/>
              <w:left w:w="108" w:type="dxa"/>
              <w:bottom w:w="0" w:type="dxa"/>
              <w:right w:w="108" w:type="dxa"/>
            </w:tcMar>
          </w:tcPr>
          <w:p w:rsidR="006E3C43" w:rsidRPr="00C720E4" w:rsidRDefault="006E3C43" w:rsidP="002D7C6E">
            <w:pPr>
              <w:rPr>
                <w:szCs w:val="21"/>
              </w:rPr>
            </w:pPr>
            <w:r>
              <w:rPr>
                <w:szCs w:val="21"/>
              </w:rPr>
              <w:t>4</w:t>
            </w:r>
            <w:r>
              <w:rPr>
                <w:rFonts w:hint="eastAsia"/>
                <w:szCs w:val="21"/>
              </w:rPr>
              <w:t>日</w:t>
            </w:r>
          </w:p>
        </w:tc>
        <w:tc>
          <w:tcPr>
            <w:tcW w:w="1134" w:type="dxa"/>
            <w:shd w:val="clear" w:color="auto" w:fill="FFFFFF"/>
            <w:tcMar>
              <w:top w:w="0" w:type="dxa"/>
              <w:left w:w="108" w:type="dxa"/>
              <w:bottom w:w="0" w:type="dxa"/>
              <w:right w:w="108" w:type="dxa"/>
            </w:tcMar>
          </w:tcPr>
          <w:p w:rsidR="006E3C43" w:rsidRPr="00C720E4" w:rsidRDefault="006E3C43" w:rsidP="002D7C6E">
            <w:pPr>
              <w:rPr>
                <w:szCs w:val="21"/>
              </w:rPr>
            </w:pPr>
            <w:r>
              <w:rPr>
                <w:rFonts w:hint="eastAsia"/>
                <w:szCs w:val="21"/>
              </w:rPr>
              <w:t>张宇</w:t>
            </w:r>
          </w:p>
        </w:tc>
        <w:tc>
          <w:tcPr>
            <w:tcW w:w="2318" w:type="dxa"/>
            <w:shd w:val="clear" w:color="auto" w:fill="FFFFFF"/>
            <w:tcMar>
              <w:top w:w="0" w:type="dxa"/>
              <w:left w:w="108" w:type="dxa"/>
              <w:bottom w:w="0" w:type="dxa"/>
              <w:right w:w="108" w:type="dxa"/>
            </w:tcMar>
          </w:tcPr>
          <w:p w:rsidR="006E3C43" w:rsidRPr="00C720E4" w:rsidRDefault="006E3C43" w:rsidP="002D7C6E">
            <w:pPr>
              <w:rPr>
                <w:szCs w:val="21"/>
              </w:rPr>
            </w:pPr>
            <w:r>
              <w:t>2016</w:t>
            </w:r>
            <w:r>
              <w:t>年</w:t>
            </w:r>
            <w:r>
              <w:rPr>
                <w:rFonts w:hint="eastAsia"/>
              </w:rPr>
              <w:t>1</w:t>
            </w:r>
            <w:r>
              <w:rPr>
                <w:rFonts w:hint="eastAsia"/>
              </w:rPr>
              <w:t>月</w:t>
            </w:r>
            <w:r>
              <w:t>5</w:t>
            </w:r>
            <w:r>
              <w:rPr>
                <w:rFonts w:hint="eastAsia"/>
              </w:rPr>
              <w:t>日</w:t>
            </w:r>
            <w:r>
              <w:rPr>
                <w:rFonts w:hint="eastAsia"/>
              </w:rPr>
              <w:t>-</w:t>
            </w:r>
            <w:r>
              <w:t>2016</w:t>
            </w:r>
            <w:r>
              <w:t>年</w:t>
            </w:r>
            <w:r>
              <w:rPr>
                <w:rFonts w:hint="eastAsia"/>
              </w:rPr>
              <w:t>1</w:t>
            </w:r>
            <w:r>
              <w:rPr>
                <w:rFonts w:hint="eastAsia"/>
              </w:rPr>
              <w:t>月</w:t>
            </w:r>
            <w:r>
              <w:t>9</w:t>
            </w:r>
            <w:r>
              <w:rPr>
                <w:rFonts w:hint="eastAsia"/>
              </w:rPr>
              <w:t>日</w:t>
            </w:r>
          </w:p>
        </w:tc>
      </w:tr>
      <w:tr w:rsidR="006E3C43" w:rsidRPr="00C720E4" w:rsidTr="002D7C6E">
        <w:tc>
          <w:tcPr>
            <w:tcW w:w="1728" w:type="dxa"/>
            <w:shd w:val="clear" w:color="auto" w:fill="E6E6E6"/>
            <w:tcMar>
              <w:top w:w="0" w:type="dxa"/>
              <w:left w:w="108" w:type="dxa"/>
              <w:bottom w:w="0" w:type="dxa"/>
              <w:right w:w="108" w:type="dxa"/>
            </w:tcMar>
          </w:tcPr>
          <w:p w:rsidR="006E3C43" w:rsidRPr="00C720E4" w:rsidRDefault="006E3C43" w:rsidP="002D7C6E">
            <w:pPr>
              <w:rPr>
                <w:szCs w:val="21"/>
              </w:rPr>
            </w:pPr>
            <w:r>
              <w:rPr>
                <w:rFonts w:hint="eastAsia"/>
              </w:rPr>
              <w:t>客户端</w:t>
            </w:r>
            <w:r>
              <w:t>模块</w:t>
            </w:r>
          </w:p>
        </w:tc>
        <w:tc>
          <w:tcPr>
            <w:tcW w:w="1980" w:type="dxa"/>
            <w:shd w:val="clear" w:color="auto" w:fill="FFFFFF"/>
            <w:tcMar>
              <w:top w:w="0" w:type="dxa"/>
              <w:left w:w="108" w:type="dxa"/>
              <w:bottom w:w="0" w:type="dxa"/>
              <w:right w:w="108" w:type="dxa"/>
            </w:tcMar>
          </w:tcPr>
          <w:p w:rsidR="006E3C43" w:rsidRDefault="006E3C43" w:rsidP="002D7C6E">
            <w:pPr>
              <w:numPr>
                <w:ilvl w:val="0"/>
                <w:numId w:val="30"/>
              </w:numPr>
            </w:pPr>
            <w:r>
              <w:t>UI</w:t>
            </w:r>
            <w:r>
              <w:rPr>
                <w:rFonts w:hint="eastAsia"/>
              </w:rPr>
              <w:t>操作，测试</w:t>
            </w:r>
            <w:r>
              <w:rPr>
                <w:rFonts w:hint="eastAsia"/>
              </w:rPr>
              <w:t>UI</w:t>
            </w:r>
            <w:r>
              <w:rPr>
                <w:rFonts w:hint="eastAsia"/>
              </w:rPr>
              <w:t>设计</w:t>
            </w:r>
          </w:p>
          <w:p w:rsidR="006E3C43" w:rsidRPr="00C720E4" w:rsidRDefault="006E3C43" w:rsidP="002D7C6E">
            <w:pPr>
              <w:numPr>
                <w:ilvl w:val="0"/>
                <w:numId w:val="30"/>
              </w:numPr>
              <w:rPr>
                <w:szCs w:val="21"/>
              </w:rPr>
            </w:pPr>
            <w:r>
              <w:rPr>
                <w:rFonts w:hint="eastAsia"/>
              </w:rPr>
              <w:t>向服务器发送相关指令，测试客户端发送接收功能</w:t>
            </w:r>
          </w:p>
        </w:tc>
        <w:tc>
          <w:tcPr>
            <w:tcW w:w="1362" w:type="dxa"/>
            <w:shd w:val="clear" w:color="auto" w:fill="FFFFFF"/>
            <w:tcMar>
              <w:top w:w="0" w:type="dxa"/>
              <w:left w:w="108" w:type="dxa"/>
              <w:bottom w:w="0" w:type="dxa"/>
              <w:right w:w="108" w:type="dxa"/>
            </w:tcMar>
          </w:tcPr>
          <w:p w:rsidR="006E3C43" w:rsidRPr="00C720E4" w:rsidRDefault="006E3C43" w:rsidP="002D7C6E">
            <w:pPr>
              <w:rPr>
                <w:szCs w:val="21"/>
              </w:rPr>
            </w:pPr>
            <w:r>
              <w:rPr>
                <w:rFonts w:hint="eastAsia"/>
                <w:szCs w:val="21"/>
              </w:rPr>
              <w:t>3</w:t>
            </w:r>
            <w:r>
              <w:rPr>
                <w:rFonts w:hint="eastAsia"/>
                <w:szCs w:val="21"/>
              </w:rPr>
              <w:t>日</w:t>
            </w:r>
          </w:p>
        </w:tc>
        <w:tc>
          <w:tcPr>
            <w:tcW w:w="1134" w:type="dxa"/>
            <w:shd w:val="clear" w:color="auto" w:fill="FFFFFF"/>
            <w:tcMar>
              <w:top w:w="0" w:type="dxa"/>
              <w:left w:w="108" w:type="dxa"/>
              <w:bottom w:w="0" w:type="dxa"/>
              <w:right w:w="108" w:type="dxa"/>
            </w:tcMar>
          </w:tcPr>
          <w:p w:rsidR="006E3C43" w:rsidRPr="00C720E4" w:rsidRDefault="006E3C43" w:rsidP="002D7C6E">
            <w:pPr>
              <w:rPr>
                <w:szCs w:val="21"/>
              </w:rPr>
            </w:pPr>
            <w:r>
              <w:rPr>
                <w:rFonts w:hint="eastAsia"/>
                <w:szCs w:val="21"/>
              </w:rPr>
              <w:t>金胜莺</w:t>
            </w:r>
          </w:p>
        </w:tc>
        <w:tc>
          <w:tcPr>
            <w:tcW w:w="2318" w:type="dxa"/>
            <w:shd w:val="clear" w:color="auto" w:fill="FFFFFF"/>
            <w:tcMar>
              <w:top w:w="0" w:type="dxa"/>
              <w:left w:w="108" w:type="dxa"/>
              <w:bottom w:w="0" w:type="dxa"/>
              <w:right w:w="108" w:type="dxa"/>
            </w:tcMar>
          </w:tcPr>
          <w:p w:rsidR="006E3C43" w:rsidRPr="00C720E4" w:rsidRDefault="006E3C43" w:rsidP="002D7C6E">
            <w:pPr>
              <w:rPr>
                <w:szCs w:val="21"/>
              </w:rPr>
            </w:pPr>
            <w:r>
              <w:rPr>
                <w:rFonts w:hint="eastAsia"/>
                <w:szCs w:val="21"/>
              </w:rPr>
              <w:t>2016</w:t>
            </w:r>
            <w:r>
              <w:rPr>
                <w:rFonts w:hint="eastAsia"/>
                <w:szCs w:val="21"/>
              </w:rPr>
              <w:t>年</w:t>
            </w:r>
            <w:r>
              <w:rPr>
                <w:rFonts w:hint="eastAsia"/>
                <w:szCs w:val="21"/>
              </w:rPr>
              <w:t>1</w:t>
            </w:r>
            <w:r>
              <w:rPr>
                <w:rFonts w:hint="eastAsia"/>
                <w:szCs w:val="21"/>
              </w:rPr>
              <w:t>月</w:t>
            </w:r>
            <w:r>
              <w:rPr>
                <w:rFonts w:hint="eastAsia"/>
                <w:szCs w:val="21"/>
              </w:rPr>
              <w:t>12</w:t>
            </w:r>
            <w:r>
              <w:rPr>
                <w:rFonts w:hint="eastAsia"/>
                <w:szCs w:val="21"/>
              </w:rPr>
              <w:t>日</w:t>
            </w:r>
            <w:r>
              <w:rPr>
                <w:rFonts w:hint="eastAsia"/>
                <w:szCs w:val="21"/>
              </w:rPr>
              <w:t>-</w:t>
            </w:r>
            <w:r>
              <w:rPr>
                <w:szCs w:val="21"/>
              </w:rPr>
              <w:t>2016</w:t>
            </w:r>
            <w:r>
              <w:rPr>
                <w:szCs w:val="21"/>
              </w:rPr>
              <w:t>年</w:t>
            </w:r>
            <w:r>
              <w:rPr>
                <w:rFonts w:hint="eastAsia"/>
                <w:szCs w:val="21"/>
              </w:rPr>
              <w:t>1</w:t>
            </w:r>
            <w:r>
              <w:rPr>
                <w:rFonts w:hint="eastAsia"/>
                <w:szCs w:val="21"/>
              </w:rPr>
              <w:t>月</w:t>
            </w:r>
            <w:r>
              <w:rPr>
                <w:rFonts w:hint="eastAsia"/>
                <w:szCs w:val="21"/>
              </w:rPr>
              <w:t>1</w:t>
            </w:r>
            <w:r>
              <w:rPr>
                <w:szCs w:val="21"/>
              </w:rPr>
              <w:t>4</w:t>
            </w:r>
            <w:r>
              <w:rPr>
                <w:rFonts w:hint="eastAsia"/>
                <w:szCs w:val="21"/>
              </w:rPr>
              <w:t>日</w:t>
            </w:r>
          </w:p>
        </w:tc>
      </w:tr>
    </w:tbl>
    <w:p w:rsidR="006E3C43" w:rsidRDefault="006E3C43" w:rsidP="006E3C43"/>
    <w:p w:rsidR="006E3C43" w:rsidRDefault="006E3C43" w:rsidP="006E3C43">
      <w:r>
        <w:tab/>
      </w:r>
      <w:r>
        <w:t>测试结果</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40"/>
        <w:gridCol w:w="1275"/>
        <w:gridCol w:w="1845"/>
      </w:tblGrid>
      <w:tr w:rsidR="006E3C43" w:rsidRPr="00C720E4" w:rsidTr="002D7C6E">
        <w:trPr>
          <w:jc w:val="center"/>
        </w:trPr>
        <w:tc>
          <w:tcPr>
            <w:tcW w:w="1677"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w:t>
            </w:r>
            <w:r>
              <w:t>模块</w:t>
            </w:r>
          </w:p>
        </w:tc>
        <w:tc>
          <w:tcPr>
            <w:tcW w:w="1940"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测试任务</w:t>
            </w:r>
          </w:p>
        </w:tc>
        <w:tc>
          <w:tcPr>
            <w:tcW w:w="1340" w:type="dxa"/>
            <w:shd w:val="clear" w:color="auto" w:fill="999999"/>
          </w:tcPr>
          <w:p w:rsidR="006E3C43" w:rsidRPr="00C720E4" w:rsidRDefault="006E3C43" w:rsidP="002D7C6E">
            <w:pPr>
              <w:jc w:val="center"/>
            </w:pPr>
            <w:r>
              <w:t>测试结果</w:t>
            </w:r>
          </w:p>
        </w:tc>
        <w:tc>
          <w:tcPr>
            <w:tcW w:w="1275"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人员分配</w:t>
            </w:r>
          </w:p>
        </w:tc>
        <w:tc>
          <w:tcPr>
            <w:tcW w:w="1845"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起止时间</w:t>
            </w:r>
          </w:p>
        </w:tc>
      </w:tr>
      <w:tr w:rsidR="006E3C43" w:rsidRPr="00C720E4" w:rsidTr="002D7C6E">
        <w:trPr>
          <w:jc w:val="center"/>
        </w:trPr>
        <w:tc>
          <w:tcPr>
            <w:tcW w:w="1677" w:type="dxa"/>
            <w:vMerge w:val="restart"/>
            <w:shd w:val="clear" w:color="auto" w:fill="E6E6E6"/>
            <w:tcMar>
              <w:top w:w="0" w:type="dxa"/>
              <w:left w:w="108" w:type="dxa"/>
              <w:bottom w:w="0" w:type="dxa"/>
              <w:right w:w="108" w:type="dxa"/>
            </w:tcMar>
            <w:hideMark/>
          </w:tcPr>
          <w:p w:rsidR="006E3C43" w:rsidRPr="00C720E4" w:rsidRDefault="006E3C43" w:rsidP="002D7C6E">
            <w:pPr>
              <w:jc w:val="center"/>
              <w:rPr>
                <w:szCs w:val="21"/>
              </w:rPr>
            </w:pPr>
            <w:r>
              <w:t>服务器模块</w:t>
            </w:r>
          </w:p>
        </w:tc>
        <w:tc>
          <w:tcPr>
            <w:tcW w:w="1940" w:type="dxa"/>
            <w:shd w:val="clear" w:color="auto" w:fill="FFFFFF"/>
            <w:tcMar>
              <w:top w:w="0" w:type="dxa"/>
              <w:left w:w="108" w:type="dxa"/>
              <w:bottom w:w="0" w:type="dxa"/>
              <w:right w:w="108" w:type="dxa"/>
            </w:tcMar>
            <w:hideMark/>
          </w:tcPr>
          <w:p w:rsidR="006E3C43" w:rsidRPr="00C720E4" w:rsidRDefault="006E3C43" w:rsidP="002D7C6E">
            <w:pPr>
              <w:rPr>
                <w:szCs w:val="21"/>
              </w:rPr>
            </w:pPr>
            <w:r>
              <w:rPr>
                <w:rFonts w:hint="eastAsia"/>
              </w:rPr>
              <w:t>登陆</w:t>
            </w:r>
          </w:p>
        </w:tc>
        <w:tc>
          <w:tcPr>
            <w:tcW w:w="1340" w:type="dxa"/>
            <w:shd w:val="clear" w:color="auto" w:fill="FFFFFF"/>
          </w:tcPr>
          <w:p w:rsidR="006E3C43" w:rsidRDefault="006E3C43" w:rsidP="002D7C6E">
            <w:pPr>
              <w:jc w:val="center"/>
              <w:rPr>
                <w:szCs w:val="21"/>
              </w:rPr>
            </w:pPr>
            <w:r>
              <w:rPr>
                <w:rFonts w:hint="eastAsia"/>
                <w:szCs w:val="21"/>
              </w:rPr>
              <w:t>2</w:t>
            </w:r>
            <w:r>
              <w:rPr>
                <w:rFonts w:hint="eastAsia"/>
                <w:szCs w:val="21"/>
              </w:rPr>
              <w:t>类</w:t>
            </w:r>
          </w:p>
        </w:tc>
        <w:tc>
          <w:tcPr>
            <w:tcW w:w="1275" w:type="dxa"/>
            <w:vMerge w:val="restart"/>
            <w:shd w:val="clear" w:color="auto" w:fill="FFFFFF"/>
            <w:tcMar>
              <w:top w:w="0" w:type="dxa"/>
              <w:left w:w="108" w:type="dxa"/>
              <w:bottom w:w="0" w:type="dxa"/>
              <w:right w:w="108" w:type="dxa"/>
            </w:tcMar>
            <w:hideMark/>
          </w:tcPr>
          <w:p w:rsidR="006E3C43" w:rsidRPr="00C720E4" w:rsidRDefault="006E3C43" w:rsidP="002D7C6E">
            <w:pPr>
              <w:jc w:val="center"/>
              <w:rPr>
                <w:szCs w:val="21"/>
              </w:rPr>
            </w:pPr>
            <w:r>
              <w:rPr>
                <w:rFonts w:hint="eastAsia"/>
                <w:szCs w:val="21"/>
              </w:rPr>
              <w:t>廖家琳</w:t>
            </w:r>
          </w:p>
        </w:tc>
        <w:tc>
          <w:tcPr>
            <w:tcW w:w="1845" w:type="dxa"/>
            <w:vMerge w:val="restart"/>
            <w:shd w:val="clear" w:color="auto" w:fill="FFFFFF"/>
            <w:tcMar>
              <w:top w:w="0" w:type="dxa"/>
              <w:left w:w="108" w:type="dxa"/>
              <w:bottom w:w="0" w:type="dxa"/>
              <w:right w:w="108" w:type="dxa"/>
            </w:tcMar>
            <w:hideMark/>
          </w:tcPr>
          <w:p w:rsidR="006E3C43" w:rsidRPr="00C720E4" w:rsidRDefault="006E3C43" w:rsidP="002D7C6E">
            <w:pPr>
              <w:rPr>
                <w:szCs w:val="21"/>
              </w:rPr>
            </w:pPr>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4</w:t>
            </w:r>
            <w:r>
              <w:rPr>
                <w:rFonts w:hint="eastAsia"/>
              </w:rPr>
              <w:t>日</w:t>
            </w:r>
          </w:p>
        </w:tc>
      </w:tr>
      <w:tr w:rsidR="006E3C43" w:rsidRPr="00C720E4" w:rsidTr="002D7C6E">
        <w:trPr>
          <w:jc w:val="center"/>
        </w:trPr>
        <w:tc>
          <w:tcPr>
            <w:tcW w:w="1677" w:type="dxa"/>
            <w:vMerge/>
            <w:shd w:val="clear" w:color="auto" w:fill="E6E6E6"/>
            <w:tcMar>
              <w:top w:w="0" w:type="dxa"/>
              <w:left w:w="108" w:type="dxa"/>
              <w:bottom w:w="0" w:type="dxa"/>
              <w:right w:w="108" w:type="dxa"/>
            </w:tcMar>
          </w:tcPr>
          <w:p w:rsidR="006E3C43" w:rsidRDefault="006E3C43" w:rsidP="002D7C6E"/>
        </w:tc>
        <w:tc>
          <w:tcPr>
            <w:tcW w:w="1940" w:type="dxa"/>
            <w:shd w:val="clear" w:color="auto" w:fill="FFFFFF"/>
            <w:tcMar>
              <w:top w:w="0" w:type="dxa"/>
              <w:left w:w="108" w:type="dxa"/>
              <w:bottom w:w="0" w:type="dxa"/>
              <w:right w:w="108" w:type="dxa"/>
            </w:tcMar>
          </w:tcPr>
          <w:p w:rsidR="006E3C43" w:rsidRPr="00C720E4" w:rsidRDefault="006E3C43" w:rsidP="002D7C6E">
            <w:r>
              <w:rPr>
                <w:rFonts w:hint="eastAsia"/>
              </w:rPr>
              <w:t>接受各类处理</w:t>
            </w:r>
            <w:r>
              <w:t>信息</w:t>
            </w:r>
            <w:r>
              <w:rPr>
                <w:rFonts w:hint="eastAsia"/>
              </w:rPr>
              <w:t>；发出各类</w:t>
            </w:r>
            <w:r>
              <w:t>处理</w:t>
            </w:r>
            <w:r>
              <w:rPr>
                <w:rFonts w:hint="eastAsia"/>
              </w:rPr>
              <w:t>命令；</w:t>
            </w:r>
          </w:p>
        </w:tc>
        <w:tc>
          <w:tcPr>
            <w:tcW w:w="1340" w:type="dxa"/>
            <w:shd w:val="clear" w:color="auto" w:fill="FFFFFF"/>
          </w:tcPr>
          <w:p w:rsidR="006E3C43" w:rsidRDefault="006E3C43" w:rsidP="002D7C6E">
            <w:pPr>
              <w:jc w:val="center"/>
              <w:rPr>
                <w:szCs w:val="21"/>
              </w:rPr>
            </w:pPr>
            <w:r>
              <w:rPr>
                <w:rFonts w:hint="eastAsia"/>
                <w:szCs w:val="21"/>
              </w:rPr>
              <w:t>1</w:t>
            </w:r>
            <w:r>
              <w:rPr>
                <w:rFonts w:hint="eastAsia"/>
                <w:szCs w:val="21"/>
              </w:rPr>
              <w:t>类</w:t>
            </w:r>
          </w:p>
        </w:tc>
        <w:tc>
          <w:tcPr>
            <w:tcW w:w="1275" w:type="dxa"/>
            <w:vMerge/>
            <w:shd w:val="clear" w:color="auto" w:fill="FFFFFF"/>
            <w:tcMar>
              <w:top w:w="0" w:type="dxa"/>
              <w:left w:w="108" w:type="dxa"/>
              <w:bottom w:w="0" w:type="dxa"/>
              <w:right w:w="108" w:type="dxa"/>
            </w:tcMar>
          </w:tcPr>
          <w:p w:rsidR="006E3C43" w:rsidRDefault="006E3C43" w:rsidP="002D7C6E">
            <w:pPr>
              <w:rPr>
                <w:szCs w:val="21"/>
              </w:rPr>
            </w:pPr>
          </w:p>
        </w:tc>
        <w:tc>
          <w:tcPr>
            <w:tcW w:w="1845" w:type="dxa"/>
            <w:vMerge/>
            <w:shd w:val="clear" w:color="auto" w:fill="FFFFFF"/>
            <w:tcMar>
              <w:top w:w="0" w:type="dxa"/>
              <w:left w:w="108" w:type="dxa"/>
              <w:bottom w:w="0" w:type="dxa"/>
              <w:right w:w="108" w:type="dxa"/>
            </w:tcMar>
          </w:tcPr>
          <w:p w:rsidR="006E3C43" w:rsidRDefault="006E3C43" w:rsidP="002D7C6E"/>
        </w:tc>
      </w:tr>
      <w:tr w:rsidR="006E3C43" w:rsidRPr="00C720E4" w:rsidTr="002D7C6E">
        <w:trPr>
          <w:jc w:val="center"/>
        </w:trPr>
        <w:tc>
          <w:tcPr>
            <w:tcW w:w="1677" w:type="dxa"/>
            <w:vMerge/>
            <w:shd w:val="clear" w:color="auto" w:fill="E6E6E6"/>
            <w:tcMar>
              <w:top w:w="0" w:type="dxa"/>
              <w:left w:w="108" w:type="dxa"/>
              <w:bottom w:w="0" w:type="dxa"/>
              <w:right w:w="108" w:type="dxa"/>
            </w:tcMar>
          </w:tcPr>
          <w:p w:rsidR="006E3C43" w:rsidRDefault="006E3C43" w:rsidP="002D7C6E"/>
        </w:tc>
        <w:tc>
          <w:tcPr>
            <w:tcW w:w="1940" w:type="dxa"/>
            <w:shd w:val="clear" w:color="auto" w:fill="FFFFFF"/>
            <w:tcMar>
              <w:top w:w="0" w:type="dxa"/>
              <w:left w:w="108" w:type="dxa"/>
              <w:bottom w:w="0" w:type="dxa"/>
              <w:right w:w="108" w:type="dxa"/>
            </w:tcMar>
          </w:tcPr>
          <w:p w:rsidR="006E3C43" w:rsidRPr="00C720E4" w:rsidRDefault="006E3C43" w:rsidP="002D7C6E">
            <w:pPr>
              <w:rPr>
                <w:szCs w:val="21"/>
              </w:rPr>
            </w:pPr>
            <w:r>
              <w:rPr>
                <w:rFonts w:hint="eastAsia"/>
              </w:rPr>
              <w:t>错误处理</w:t>
            </w:r>
          </w:p>
          <w:p w:rsidR="006E3C43" w:rsidRDefault="006E3C43" w:rsidP="002D7C6E">
            <w:r w:rsidRPr="00C720E4">
              <w:lastRenderedPageBreak/>
              <w:t>是否能正确实现其功能，是否有操作错误。</w:t>
            </w:r>
          </w:p>
        </w:tc>
        <w:tc>
          <w:tcPr>
            <w:tcW w:w="1340" w:type="dxa"/>
            <w:shd w:val="clear" w:color="auto" w:fill="FFFFFF"/>
          </w:tcPr>
          <w:p w:rsidR="006E3C43" w:rsidRDefault="006E3C43" w:rsidP="002D7C6E">
            <w:pPr>
              <w:jc w:val="center"/>
              <w:rPr>
                <w:szCs w:val="21"/>
              </w:rPr>
            </w:pPr>
            <w:r>
              <w:rPr>
                <w:rFonts w:hint="eastAsia"/>
                <w:szCs w:val="21"/>
              </w:rPr>
              <w:lastRenderedPageBreak/>
              <w:t>3</w:t>
            </w:r>
            <w:r>
              <w:rPr>
                <w:rFonts w:hint="eastAsia"/>
                <w:szCs w:val="21"/>
              </w:rPr>
              <w:t>类</w:t>
            </w:r>
          </w:p>
        </w:tc>
        <w:tc>
          <w:tcPr>
            <w:tcW w:w="1275" w:type="dxa"/>
            <w:vMerge/>
            <w:shd w:val="clear" w:color="auto" w:fill="FFFFFF"/>
            <w:tcMar>
              <w:top w:w="0" w:type="dxa"/>
              <w:left w:w="108" w:type="dxa"/>
              <w:bottom w:w="0" w:type="dxa"/>
              <w:right w:w="108" w:type="dxa"/>
            </w:tcMar>
          </w:tcPr>
          <w:p w:rsidR="006E3C43" w:rsidRDefault="006E3C43" w:rsidP="002D7C6E">
            <w:pPr>
              <w:rPr>
                <w:szCs w:val="21"/>
              </w:rPr>
            </w:pPr>
          </w:p>
        </w:tc>
        <w:tc>
          <w:tcPr>
            <w:tcW w:w="1845" w:type="dxa"/>
            <w:vMerge/>
            <w:shd w:val="clear" w:color="auto" w:fill="FFFFFF"/>
            <w:tcMar>
              <w:top w:w="0" w:type="dxa"/>
              <w:left w:w="108" w:type="dxa"/>
              <w:bottom w:w="0" w:type="dxa"/>
              <w:right w:w="108" w:type="dxa"/>
            </w:tcMar>
          </w:tcPr>
          <w:p w:rsidR="006E3C43" w:rsidRDefault="006E3C43" w:rsidP="002D7C6E"/>
        </w:tc>
      </w:tr>
    </w:tbl>
    <w:p w:rsidR="006E3C43" w:rsidRDefault="006E3C43" w:rsidP="006E3C43">
      <w:r>
        <w:lastRenderedPageBreak/>
        <w:tab/>
      </w:r>
      <w:r>
        <w:t>测试分析</w:t>
      </w:r>
      <w:r>
        <w:rPr>
          <w:rFonts w:hint="eastAsia"/>
        </w:rPr>
        <w:t>：</w:t>
      </w:r>
    </w:p>
    <w:p w:rsidR="006E3C43" w:rsidRDefault="006E3C43" w:rsidP="006E3C43">
      <w:r>
        <w:tab/>
      </w:r>
      <w:r>
        <w:t>服务器模块的错误处理没有充分完善</w:t>
      </w:r>
      <w:r>
        <w:rPr>
          <w:rFonts w:hint="eastAsia"/>
        </w:rPr>
        <w:t>，没有考虑到</w:t>
      </w:r>
      <w:r>
        <w:t>部分错误的操作如输入中包含含有注入信息</w:t>
      </w:r>
      <w:r>
        <w:rPr>
          <w:rFonts w:hint="eastAsia"/>
        </w:rPr>
        <w:t>，</w:t>
      </w:r>
      <w:r>
        <w:t>没有针对这类输入进行过滤</w:t>
      </w:r>
      <w:r>
        <w:rPr>
          <w:rFonts w:hint="eastAsia"/>
        </w:rPr>
        <w:t>。</w:t>
      </w:r>
    </w:p>
    <w:p w:rsidR="006E3C43" w:rsidRDefault="006E3C43" w:rsidP="006E3C43">
      <w:r>
        <w:tab/>
      </w:r>
      <w:r>
        <w:t>测试结果</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40"/>
        <w:gridCol w:w="1275"/>
        <w:gridCol w:w="1845"/>
      </w:tblGrid>
      <w:tr w:rsidR="006E3C43" w:rsidRPr="00C720E4" w:rsidTr="002D7C6E">
        <w:trPr>
          <w:jc w:val="center"/>
        </w:trPr>
        <w:tc>
          <w:tcPr>
            <w:tcW w:w="1677"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w:t>
            </w:r>
            <w:r>
              <w:t>模块</w:t>
            </w:r>
          </w:p>
        </w:tc>
        <w:tc>
          <w:tcPr>
            <w:tcW w:w="1940"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测试任务</w:t>
            </w:r>
          </w:p>
        </w:tc>
        <w:tc>
          <w:tcPr>
            <w:tcW w:w="1340" w:type="dxa"/>
            <w:shd w:val="clear" w:color="auto" w:fill="999999"/>
          </w:tcPr>
          <w:p w:rsidR="006E3C43" w:rsidRPr="00C720E4" w:rsidRDefault="006E3C43" w:rsidP="002D7C6E">
            <w:pPr>
              <w:jc w:val="center"/>
            </w:pPr>
            <w:r>
              <w:t>测试结果</w:t>
            </w:r>
          </w:p>
        </w:tc>
        <w:tc>
          <w:tcPr>
            <w:tcW w:w="1275"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人员分配</w:t>
            </w:r>
          </w:p>
        </w:tc>
        <w:tc>
          <w:tcPr>
            <w:tcW w:w="1845"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起止时间</w:t>
            </w:r>
          </w:p>
        </w:tc>
      </w:tr>
      <w:tr w:rsidR="006E3C43" w:rsidRPr="00C720E4" w:rsidTr="002D7C6E">
        <w:trPr>
          <w:trHeight w:val="655"/>
          <w:jc w:val="center"/>
        </w:trPr>
        <w:tc>
          <w:tcPr>
            <w:tcW w:w="1677" w:type="dxa"/>
            <w:vMerge w:val="restart"/>
            <w:shd w:val="clear" w:color="auto" w:fill="E6E6E6"/>
            <w:tcMar>
              <w:top w:w="0" w:type="dxa"/>
              <w:left w:w="108" w:type="dxa"/>
              <w:bottom w:w="0" w:type="dxa"/>
              <w:right w:w="108" w:type="dxa"/>
            </w:tcMar>
          </w:tcPr>
          <w:p w:rsidR="006E3C43" w:rsidRPr="00C720E4" w:rsidRDefault="006E3C43" w:rsidP="002D7C6E">
            <w:pPr>
              <w:jc w:val="center"/>
              <w:rPr>
                <w:szCs w:val="21"/>
              </w:rPr>
            </w:pPr>
            <w:r>
              <w:t>数据库模块</w:t>
            </w:r>
          </w:p>
        </w:tc>
        <w:tc>
          <w:tcPr>
            <w:tcW w:w="1940" w:type="dxa"/>
            <w:shd w:val="clear" w:color="auto" w:fill="FFFFFF"/>
            <w:tcMar>
              <w:top w:w="0" w:type="dxa"/>
              <w:left w:w="108" w:type="dxa"/>
              <w:bottom w:w="0" w:type="dxa"/>
              <w:right w:w="108" w:type="dxa"/>
            </w:tcMar>
          </w:tcPr>
          <w:p w:rsidR="006E3C43" w:rsidRPr="00212685" w:rsidRDefault="006E3C43" w:rsidP="002D7C6E">
            <w:pPr>
              <w:jc w:val="center"/>
              <w:rPr>
                <w:rFonts w:ascii="Arial" w:cs="Arial"/>
                <w:szCs w:val="21"/>
              </w:rPr>
            </w:pPr>
            <w:r>
              <w:rPr>
                <w:rFonts w:ascii="Arial" w:cs="Arial"/>
                <w:szCs w:val="21"/>
              </w:rPr>
              <w:t>保存</w:t>
            </w:r>
            <w:r>
              <w:rPr>
                <w:rFonts w:ascii="Arial" w:cs="Arial" w:hint="eastAsia"/>
                <w:szCs w:val="21"/>
              </w:rPr>
              <w:t>注册情况</w:t>
            </w:r>
            <w:r>
              <w:rPr>
                <w:rFonts w:ascii="Arial" w:cs="Arial"/>
                <w:szCs w:val="21"/>
              </w:rPr>
              <w:t>信息</w:t>
            </w:r>
          </w:p>
        </w:tc>
        <w:tc>
          <w:tcPr>
            <w:tcW w:w="1340" w:type="dxa"/>
            <w:shd w:val="clear" w:color="auto" w:fill="FFFFFF"/>
          </w:tcPr>
          <w:p w:rsidR="006E3C43" w:rsidRDefault="006E3C43" w:rsidP="002D7C6E">
            <w:pPr>
              <w:jc w:val="center"/>
              <w:rPr>
                <w:szCs w:val="21"/>
              </w:rPr>
            </w:pPr>
            <w:r>
              <w:rPr>
                <w:rFonts w:hint="eastAsia"/>
                <w:szCs w:val="21"/>
              </w:rPr>
              <w:t>1</w:t>
            </w:r>
            <w:r>
              <w:rPr>
                <w:rFonts w:hint="eastAsia"/>
                <w:szCs w:val="21"/>
              </w:rPr>
              <w:t>类</w:t>
            </w:r>
          </w:p>
        </w:tc>
        <w:tc>
          <w:tcPr>
            <w:tcW w:w="1275" w:type="dxa"/>
            <w:vMerge w:val="restart"/>
            <w:shd w:val="clear" w:color="auto" w:fill="FFFFFF"/>
            <w:tcMar>
              <w:top w:w="0" w:type="dxa"/>
              <w:left w:w="108" w:type="dxa"/>
              <w:bottom w:w="0" w:type="dxa"/>
              <w:right w:w="108" w:type="dxa"/>
            </w:tcMar>
          </w:tcPr>
          <w:p w:rsidR="006E3C43" w:rsidRPr="00C720E4" w:rsidRDefault="006E3C43" w:rsidP="002D7C6E">
            <w:pPr>
              <w:jc w:val="center"/>
              <w:rPr>
                <w:szCs w:val="21"/>
              </w:rPr>
            </w:pPr>
            <w:r>
              <w:rPr>
                <w:rFonts w:hint="eastAsia"/>
                <w:szCs w:val="21"/>
              </w:rPr>
              <w:t>张宇</w:t>
            </w:r>
          </w:p>
        </w:tc>
        <w:tc>
          <w:tcPr>
            <w:tcW w:w="1845" w:type="dxa"/>
            <w:vMerge w:val="restart"/>
            <w:shd w:val="clear" w:color="auto" w:fill="FFFFFF"/>
            <w:tcMar>
              <w:top w:w="0" w:type="dxa"/>
              <w:left w:w="108" w:type="dxa"/>
              <w:bottom w:w="0" w:type="dxa"/>
              <w:right w:w="108" w:type="dxa"/>
            </w:tcMar>
          </w:tcPr>
          <w:p w:rsidR="006E3C43" w:rsidRPr="00C720E4" w:rsidRDefault="006E3C43" w:rsidP="002D7C6E">
            <w:pPr>
              <w:jc w:val="center"/>
              <w:rPr>
                <w:szCs w:val="21"/>
              </w:rPr>
            </w:pPr>
            <w:r>
              <w:t>2016</w:t>
            </w:r>
            <w:r>
              <w:t>年</w:t>
            </w:r>
            <w:r>
              <w:rPr>
                <w:rFonts w:hint="eastAsia"/>
              </w:rPr>
              <w:t>1</w:t>
            </w:r>
            <w:r>
              <w:rPr>
                <w:rFonts w:hint="eastAsia"/>
              </w:rPr>
              <w:t>月</w:t>
            </w:r>
            <w:r>
              <w:t>5</w:t>
            </w:r>
            <w:r>
              <w:rPr>
                <w:rFonts w:hint="eastAsia"/>
              </w:rPr>
              <w:t>日</w:t>
            </w:r>
            <w:r>
              <w:rPr>
                <w:rFonts w:hint="eastAsia"/>
              </w:rPr>
              <w:t>-</w:t>
            </w:r>
            <w:r>
              <w:t>2016</w:t>
            </w:r>
            <w:r>
              <w:t>年</w:t>
            </w:r>
            <w:r>
              <w:rPr>
                <w:rFonts w:hint="eastAsia"/>
              </w:rPr>
              <w:t>1</w:t>
            </w:r>
            <w:r>
              <w:rPr>
                <w:rFonts w:hint="eastAsia"/>
              </w:rPr>
              <w:t>月</w:t>
            </w:r>
            <w:r>
              <w:t>9</w:t>
            </w:r>
            <w:r>
              <w:rPr>
                <w:rFonts w:hint="eastAsia"/>
              </w:rPr>
              <w:t>日</w:t>
            </w:r>
          </w:p>
        </w:tc>
      </w:tr>
      <w:tr w:rsidR="006E3C43" w:rsidRPr="00C720E4" w:rsidTr="002D7C6E">
        <w:trPr>
          <w:trHeight w:val="1364"/>
          <w:jc w:val="center"/>
        </w:trPr>
        <w:tc>
          <w:tcPr>
            <w:tcW w:w="1677" w:type="dxa"/>
            <w:vMerge/>
            <w:shd w:val="clear" w:color="auto" w:fill="E6E6E6"/>
            <w:tcMar>
              <w:top w:w="0" w:type="dxa"/>
              <w:left w:w="108" w:type="dxa"/>
              <w:bottom w:w="0" w:type="dxa"/>
              <w:right w:w="108" w:type="dxa"/>
            </w:tcMar>
          </w:tcPr>
          <w:p w:rsidR="006E3C43" w:rsidRDefault="006E3C43" w:rsidP="002D7C6E"/>
        </w:tc>
        <w:tc>
          <w:tcPr>
            <w:tcW w:w="1940" w:type="dxa"/>
            <w:shd w:val="clear" w:color="auto" w:fill="FFFFFF"/>
            <w:tcMar>
              <w:top w:w="0" w:type="dxa"/>
              <w:left w:w="108" w:type="dxa"/>
              <w:bottom w:w="0" w:type="dxa"/>
              <w:right w:w="108" w:type="dxa"/>
            </w:tcMar>
          </w:tcPr>
          <w:p w:rsidR="006E3C43" w:rsidRPr="00EC534B" w:rsidRDefault="006E3C43" w:rsidP="002D7C6E">
            <w:pPr>
              <w:rPr>
                <w:szCs w:val="21"/>
              </w:rPr>
            </w:pPr>
            <w:r>
              <w:rPr>
                <w:rFonts w:ascii="Arial" w:cs="Arial"/>
                <w:szCs w:val="21"/>
              </w:rPr>
              <w:t>接受各类查询命令并对返回查询结果</w:t>
            </w:r>
            <w:r>
              <w:rPr>
                <w:rFonts w:ascii="Arial" w:cs="Arial" w:hint="eastAsia"/>
                <w:szCs w:val="21"/>
              </w:rPr>
              <w:t>；</w:t>
            </w:r>
          </w:p>
        </w:tc>
        <w:tc>
          <w:tcPr>
            <w:tcW w:w="1340" w:type="dxa"/>
            <w:shd w:val="clear" w:color="auto" w:fill="FFFFFF"/>
          </w:tcPr>
          <w:p w:rsidR="006E3C43" w:rsidRDefault="006E3C43" w:rsidP="002D7C6E">
            <w:pPr>
              <w:jc w:val="center"/>
              <w:rPr>
                <w:szCs w:val="21"/>
              </w:rPr>
            </w:pPr>
            <w:r>
              <w:rPr>
                <w:rFonts w:hint="eastAsia"/>
                <w:szCs w:val="21"/>
              </w:rPr>
              <w:t>3</w:t>
            </w:r>
            <w:r>
              <w:rPr>
                <w:rFonts w:hint="eastAsia"/>
                <w:szCs w:val="21"/>
              </w:rPr>
              <w:t>类</w:t>
            </w:r>
          </w:p>
        </w:tc>
        <w:tc>
          <w:tcPr>
            <w:tcW w:w="1275" w:type="dxa"/>
            <w:vMerge/>
            <w:shd w:val="clear" w:color="auto" w:fill="FFFFFF"/>
            <w:tcMar>
              <w:top w:w="0" w:type="dxa"/>
              <w:left w:w="108" w:type="dxa"/>
              <w:bottom w:w="0" w:type="dxa"/>
              <w:right w:w="108" w:type="dxa"/>
            </w:tcMar>
          </w:tcPr>
          <w:p w:rsidR="006E3C43" w:rsidRDefault="006E3C43" w:rsidP="002D7C6E">
            <w:pPr>
              <w:rPr>
                <w:szCs w:val="21"/>
              </w:rPr>
            </w:pPr>
          </w:p>
        </w:tc>
        <w:tc>
          <w:tcPr>
            <w:tcW w:w="1845" w:type="dxa"/>
            <w:vMerge/>
            <w:shd w:val="clear" w:color="auto" w:fill="FFFFFF"/>
            <w:tcMar>
              <w:top w:w="0" w:type="dxa"/>
              <w:left w:w="108" w:type="dxa"/>
              <w:bottom w:w="0" w:type="dxa"/>
              <w:right w:w="108" w:type="dxa"/>
            </w:tcMar>
          </w:tcPr>
          <w:p w:rsidR="006E3C43" w:rsidRDefault="006E3C43" w:rsidP="002D7C6E"/>
        </w:tc>
      </w:tr>
      <w:tr w:rsidR="006E3C43" w:rsidRPr="00C720E4" w:rsidTr="002D7C6E">
        <w:trPr>
          <w:jc w:val="center"/>
        </w:trPr>
        <w:tc>
          <w:tcPr>
            <w:tcW w:w="1677" w:type="dxa"/>
            <w:vMerge/>
            <w:shd w:val="clear" w:color="auto" w:fill="E6E6E6"/>
            <w:tcMar>
              <w:top w:w="0" w:type="dxa"/>
              <w:left w:w="108" w:type="dxa"/>
              <w:bottom w:w="0" w:type="dxa"/>
              <w:right w:w="108" w:type="dxa"/>
            </w:tcMar>
          </w:tcPr>
          <w:p w:rsidR="006E3C43" w:rsidRDefault="006E3C43" w:rsidP="002D7C6E"/>
        </w:tc>
        <w:tc>
          <w:tcPr>
            <w:tcW w:w="1940" w:type="dxa"/>
            <w:shd w:val="clear" w:color="auto" w:fill="FFFFFF"/>
            <w:tcMar>
              <w:top w:w="0" w:type="dxa"/>
              <w:left w:w="108" w:type="dxa"/>
              <w:bottom w:w="0" w:type="dxa"/>
              <w:right w:w="108" w:type="dxa"/>
            </w:tcMar>
          </w:tcPr>
          <w:p w:rsidR="006E3C43" w:rsidRDefault="006E3C43" w:rsidP="002D7C6E">
            <w:r w:rsidRPr="00C720E4">
              <w:t>是否能正确实现其功能，是否有操作错误。</w:t>
            </w:r>
          </w:p>
        </w:tc>
        <w:tc>
          <w:tcPr>
            <w:tcW w:w="1340" w:type="dxa"/>
            <w:shd w:val="clear" w:color="auto" w:fill="FFFFFF"/>
          </w:tcPr>
          <w:p w:rsidR="006E3C43" w:rsidRPr="00EC534B" w:rsidRDefault="006E3C43" w:rsidP="002D7C6E">
            <w:pPr>
              <w:jc w:val="center"/>
              <w:rPr>
                <w:szCs w:val="21"/>
              </w:rPr>
            </w:pPr>
            <w:r>
              <w:rPr>
                <w:rFonts w:hint="eastAsia"/>
                <w:szCs w:val="21"/>
              </w:rPr>
              <w:t>1</w:t>
            </w:r>
            <w:r>
              <w:rPr>
                <w:rFonts w:hint="eastAsia"/>
                <w:szCs w:val="21"/>
              </w:rPr>
              <w:t>类</w:t>
            </w:r>
          </w:p>
        </w:tc>
        <w:tc>
          <w:tcPr>
            <w:tcW w:w="1275" w:type="dxa"/>
            <w:vMerge/>
            <w:shd w:val="clear" w:color="auto" w:fill="FFFFFF"/>
            <w:tcMar>
              <w:top w:w="0" w:type="dxa"/>
              <w:left w:w="108" w:type="dxa"/>
              <w:bottom w:w="0" w:type="dxa"/>
              <w:right w:w="108" w:type="dxa"/>
            </w:tcMar>
          </w:tcPr>
          <w:p w:rsidR="006E3C43" w:rsidRDefault="006E3C43" w:rsidP="002D7C6E">
            <w:pPr>
              <w:rPr>
                <w:szCs w:val="21"/>
              </w:rPr>
            </w:pPr>
          </w:p>
        </w:tc>
        <w:tc>
          <w:tcPr>
            <w:tcW w:w="1845" w:type="dxa"/>
            <w:vMerge/>
            <w:shd w:val="clear" w:color="auto" w:fill="FFFFFF"/>
            <w:tcMar>
              <w:top w:w="0" w:type="dxa"/>
              <w:left w:w="108" w:type="dxa"/>
              <w:bottom w:w="0" w:type="dxa"/>
              <w:right w:w="108" w:type="dxa"/>
            </w:tcMar>
          </w:tcPr>
          <w:p w:rsidR="006E3C43" w:rsidRDefault="006E3C43" w:rsidP="002D7C6E">
            <w:pPr>
              <w:rPr>
                <w:szCs w:val="21"/>
              </w:rPr>
            </w:pPr>
          </w:p>
        </w:tc>
      </w:tr>
    </w:tbl>
    <w:p w:rsidR="006E3C43" w:rsidRDefault="006E3C43" w:rsidP="006E3C43">
      <w:r>
        <w:tab/>
      </w:r>
      <w:r>
        <w:t>测试分析</w:t>
      </w:r>
      <w:r>
        <w:rPr>
          <w:rFonts w:hint="eastAsia"/>
        </w:rPr>
        <w:t>：</w:t>
      </w:r>
    </w:p>
    <w:p w:rsidR="006E3C43" w:rsidRDefault="006E3C43" w:rsidP="006E3C43">
      <w:r>
        <w:tab/>
      </w:r>
      <w:r>
        <w:t>数据库模块的查询命令测试时没有对检测</w:t>
      </w:r>
      <w:r>
        <w:rPr>
          <w:rFonts w:hint="eastAsia"/>
        </w:rPr>
        <w:t>输入是否仅为查询指令，即输入为其余指令（如：修改、删除等指令）时也可被执行，导致数据库存在在不可预料的情况下被修改的风险。</w:t>
      </w:r>
    </w:p>
    <w:p w:rsidR="006E3C43" w:rsidRDefault="006E3C43" w:rsidP="006E3C43">
      <w:r>
        <w:tab/>
      </w:r>
      <w:r>
        <w:t>测试结果</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40"/>
        <w:gridCol w:w="1275"/>
        <w:gridCol w:w="1845"/>
      </w:tblGrid>
      <w:tr w:rsidR="006E3C43" w:rsidRPr="00C720E4" w:rsidTr="002D7C6E">
        <w:trPr>
          <w:jc w:val="center"/>
        </w:trPr>
        <w:tc>
          <w:tcPr>
            <w:tcW w:w="1677"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w:t>
            </w:r>
            <w:r>
              <w:t>模块</w:t>
            </w:r>
          </w:p>
        </w:tc>
        <w:tc>
          <w:tcPr>
            <w:tcW w:w="1940"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测试任务</w:t>
            </w:r>
          </w:p>
        </w:tc>
        <w:tc>
          <w:tcPr>
            <w:tcW w:w="1340" w:type="dxa"/>
            <w:shd w:val="clear" w:color="auto" w:fill="999999"/>
          </w:tcPr>
          <w:p w:rsidR="006E3C43" w:rsidRPr="00C720E4" w:rsidRDefault="006E3C43" w:rsidP="002D7C6E">
            <w:pPr>
              <w:jc w:val="center"/>
            </w:pPr>
            <w:r>
              <w:t>测试结果</w:t>
            </w:r>
          </w:p>
        </w:tc>
        <w:tc>
          <w:tcPr>
            <w:tcW w:w="1275"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人员分配</w:t>
            </w:r>
          </w:p>
        </w:tc>
        <w:tc>
          <w:tcPr>
            <w:tcW w:w="1845" w:type="dxa"/>
            <w:shd w:val="clear" w:color="auto" w:fill="999999"/>
            <w:tcMar>
              <w:top w:w="0" w:type="dxa"/>
              <w:left w:w="108" w:type="dxa"/>
              <w:bottom w:w="0" w:type="dxa"/>
              <w:right w:w="108" w:type="dxa"/>
            </w:tcMar>
            <w:vAlign w:val="center"/>
            <w:hideMark/>
          </w:tcPr>
          <w:p w:rsidR="006E3C43" w:rsidRPr="00C720E4" w:rsidRDefault="006E3C43" w:rsidP="002D7C6E">
            <w:pPr>
              <w:jc w:val="center"/>
              <w:rPr>
                <w:szCs w:val="21"/>
              </w:rPr>
            </w:pPr>
            <w:r w:rsidRPr="00C720E4">
              <w:t>起止时间</w:t>
            </w:r>
          </w:p>
        </w:tc>
      </w:tr>
      <w:tr w:rsidR="006E3C43" w:rsidRPr="00C720E4" w:rsidTr="002D7C6E">
        <w:trPr>
          <w:jc w:val="center"/>
        </w:trPr>
        <w:tc>
          <w:tcPr>
            <w:tcW w:w="1677" w:type="dxa"/>
            <w:vMerge w:val="restart"/>
            <w:shd w:val="clear" w:color="auto" w:fill="E6E6E6"/>
            <w:tcMar>
              <w:top w:w="0" w:type="dxa"/>
              <w:left w:w="108" w:type="dxa"/>
              <w:bottom w:w="0" w:type="dxa"/>
              <w:right w:w="108" w:type="dxa"/>
            </w:tcMar>
          </w:tcPr>
          <w:p w:rsidR="006E3C43" w:rsidRPr="00C720E4" w:rsidRDefault="006E3C43" w:rsidP="002D7C6E">
            <w:pPr>
              <w:rPr>
                <w:szCs w:val="21"/>
              </w:rPr>
            </w:pPr>
            <w:r>
              <w:rPr>
                <w:rFonts w:hint="eastAsia"/>
              </w:rPr>
              <w:t>客户端</w:t>
            </w:r>
            <w:r>
              <w:t>模块</w:t>
            </w:r>
          </w:p>
        </w:tc>
        <w:tc>
          <w:tcPr>
            <w:tcW w:w="1940" w:type="dxa"/>
            <w:shd w:val="clear" w:color="auto" w:fill="FFFFFF"/>
            <w:tcMar>
              <w:top w:w="0" w:type="dxa"/>
              <w:left w:w="108" w:type="dxa"/>
              <w:bottom w:w="0" w:type="dxa"/>
              <w:right w:w="108" w:type="dxa"/>
            </w:tcMar>
          </w:tcPr>
          <w:p w:rsidR="006E3C43" w:rsidRPr="00A473D7" w:rsidRDefault="006E3C43" w:rsidP="002D7C6E">
            <w:r>
              <w:t>UI</w:t>
            </w:r>
            <w:r>
              <w:rPr>
                <w:rFonts w:hint="eastAsia"/>
              </w:rPr>
              <w:t>操作，测试</w:t>
            </w:r>
            <w:r>
              <w:rPr>
                <w:rFonts w:hint="eastAsia"/>
              </w:rPr>
              <w:t>UI</w:t>
            </w:r>
            <w:r>
              <w:rPr>
                <w:rFonts w:hint="eastAsia"/>
              </w:rPr>
              <w:t>设</w:t>
            </w:r>
            <w:r>
              <w:rPr>
                <w:rFonts w:hint="eastAsia"/>
              </w:rPr>
              <w:lastRenderedPageBreak/>
              <w:t>计</w:t>
            </w:r>
          </w:p>
        </w:tc>
        <w:tc>
          <w:tcPr>
            <w:tcW w:w="1340" w:type="dxa"/>
            <w:shd w:val="clear" w:color="auto" w:fill="FFFFFF"/>
          </w:tcPr>
          <w:p w:rsidR="006E3C43" w:rsidRDefault="006E3C43" w:rsidP="002D7C6E">
            <w:pPr>
              <w:jc w:val="center"/>
              <w:rPr>
                <w:szCs w:val="21"/>
              </w:rPr>
            </w:pPr>
            <w:r>
              <w:rPr>
                <w:rFonts w:hint="eastAsia"/>
                <w:szCs w:val="21"/>
              </w:rPr>
              <w:lastRenderedPageBreak/>
              <w:t>3</w:t>
            </w:r>
            <w:r>
              <w:rPr>
                <w:rFonts w:hint="eastAsia"/>
                <w:szCs w:val="21"/>
              </w:rPr>
              <w:t>类</w:t>
            </w:r>
          </w:p>
        </w:tc>
        <w:tc>
          <w:tcPr>
            <w:tcW w:w="1275" w:type="dxa"/>
            <w:vMerge w:val="restart"/>
            <w:shd w:val="clear" w:color="auto" w:fill="FFFFFF"/>
            <w:tcMar>
              <w:top w:w="0" w:type="dxa"/>
              <w:left w:w="108" w:type="dxa"/>
              <w:bottom w:w="0" w:type="dxa"/>
              <w:right w:w="108" w:type="dxa"/>
            </w:tcMar>
          </w:tcPr>
          <w:p w:rsidR="006E3C43" w:rsidRPr="00C720E4" w:rsidRDefault="006E3C43" w:rsidP="002D7C6E">
            <w:pPr>
              <w:rPr>
                <w:szCs w:val="21"/>
              </w:rPr>
            </w:pPr>
            <w:r>
              <w:rPr>
                <w:rFonts w:hint="eastAsia"/>
                <w:szCs w:val="21"/>
              </w:rPr>
              <w:t>金胜莺</w:t>
            </w:r>
          </w:p>
        </w:tc>
        <w:tc>
          <w:tcPr>
            <w:tcW w:w="1845" w:type="dxa"/>
            <w:vMerge w:val="restart"/>
            <w:shd w:val="clear" w:color="auto" w:fill="FFFFFF"/>
            <w:tcMar>
              <w:top w:w="0" w:type="dxa"/>
              <w:left w:w="108" w:type="dxa"/>
              <w:bottom w:w="0" w:type="dxa"/>
              <w:right w:w="108" w:type="dxa"/>
            </w:tcMar>
          </w:tcPr>
          <w:p w:rsidR="006E3C43" w:rsidRPr="00C720E4" w:rsidRDefault="006E3C43" w:rsidP="002D7C6E">
            <w:pPr>
              <w:rPr>
                <w:szCs w:val="21"/>
              </w:rPr>
            </w:pPr>
            <w:r>
              <w:rPr>
                <w:rFonts w:hint="eastAsia"/>
                <w:szCs w:val="21"/>
              </w:rPr>
              <w:t>2016</w:t>
            </w:r>
            <w:r>
              <w:rPr>
                <w:rFonts w:hint="eastAsia"/>
                <w:szCs w:val="21"/>
              </w:rPr>
              <w:t>年</w:t>
            </w:r>
            <w:r>
              <w:rPr>
                <w:rFonts w:hint="eastAsia"/>
                <w:szCs w:val="21"/>
              </w:rPr>
              <w:t>1</w:t>
            </w:r>
            <w:r>
              <w:rPr>
                <w:rFonts w:hint="eastAsia"/>
                <w:szCs w:val="21"/>
              </w:rPr>
              <w:t>月</w:t>
            </w:r>
            <w:r>
              <w:rPr>
                <w:rFonts w:hint="eastAsia"/>
                <w:szCs w:val="21"/>
              </w:rPr>
              <w:t>12</w:t>
            </w:r>
            <w:r>
              <w:rPr>
                <w:rFonts w:hint="eastAsia"/>
                <w:szCs w:val="21"/>
              </w:rPr>
              <w:t>日</w:t>
            </w:r>
            <w:r>
              <w:rPr>
                <w:rFonts w:hint="eastAsia"/>
                <w:szCs w:val="21"/>
              </w:rPr>
              <w:lastRenderedPageBreak/>
              <w:t>-</w:t>
            </w:r>
            <w:r>
              <w:rPr>
                <w:szCs w:val="21"/>
              </w:rPr>
              <w:t>2016</w:t>
            </w:r>
            <w:r>
              <w:rPr>
                <w:szCs w:val="21"/>
              </w:rPr>
              <w:t>年</w:t>
            </w:r>
            <w:r>
              <w:rPr>
                <w:rFonts w:hint="eastAsia"/>
                <w:szCs w:val="21"/>
              </w:rPr>
              <w:t>1</w:t>
            </w:r>
            <w:r>
              <w:rPr>
                <w:rFonts w:hint="eastAsia"/>
                <w:szCs w:val="21"/>
              </w:rPr>
              <w:t>月</w:t>
            </w:r>
            <w:r>
              <w:rPr>
                <w:rFonts w:hint="eastAsia"/>
                <w:szCs w:val="21"/>
              </w:rPr>
              <w:t>1</w:t>
            </w:r>
            <w:r>
              <w:rPr>
                <w:szCs w:val="21"/>
              </w:rPr>
              <w:t>4</w:t>
            </w:r>
            <w:r>
              <w:rPr>
                <w:rFonts w:hint="eastAsia"/>
                <w:szCs w:val="21"/>
              </w:rPr>
              <w:t>日</w:t>
            </w:r>
          </w:p>
        </w:tc>
      </w:tr>
      <w:tr w:rsidR="006E3C43" w:rsidRPr="00C720E4" w:rsidTr="002D7C6E">
        <w:trPr>
          <w:jc w:val="center"/>
        </w:trPr>
        <w:tc>
          <w:tcPr>
            <w:tcW w:w="1677" w:type="dxa"/>
            <w:vMerge/>
            <w:shd w:val="clear" w:color="auto" w:fill="E6E6E6"/>
            <w:tcMar>
              <w:top w:w="0" w:type="dxa"/>
              <w:left w:w="108" w:type="dxa"/>
              <w:bottom w:w="0" w:type="dxa"/>
              <w:right w:w="108" w:type="dxa"/>
            </w:tcMar>
          </w:tcPr>
          <w:p w:rsidR="006E3C43" w:rsidRDefault="006E3C43" w:rsidP="002D7C6E"/>
        </w:tc>
        <w:tc>
          <w:tcPr>
            <w:tcW w:w="1940" w:type="dxa"/>
            <w:shd w:val="clear" w:color="auto" w:fill="FFFFFF"/>
            <w:tcMar>
              <w:top w:w="0" w:type="dxa"/>
              <w:left w:w="108" w:type="dxa"/>
              <w:bottom w:w="0" w:type="dxa"/>
              <w:right w:w="108" w:type="dxa"/>
            </w:tcMar>
          </w:tcPr>
          <w:p w:rsidR="006E3C43" w:rsidRDefault="006E3C43" w:rsidP="002D7C6E">
            <w:r>
              <w:rPr>
                <w:rFonts w:hint="eastAsia"/>
              </w:rPr>
              <w:t>向服务器发送相关指令，测试客户端发送接收功能</w:t>
            </w:r>
          </w:p>
        </w:tc>
        <w:tc>
          <w:tcPr>
            <w:tcW w:w="1340" w:type="dxa"/>
            <w:shd w:val="clear" w:color="auto" w:fill="FFFFFF"/>
          </w:tcPr>
          <w:p w:rsidR="006E3C43" w:rsidRDefault="006E3C43" w:rsidP="002D7C6E">
            <w:pPr>
              <w:jc w:val="center"/>
              <w:rPr>
                <w:szCs w:val="21"/>
              </w:rPr>
            </w:pPr>
            <w:r>
              <w:rPr>
                <w:rFonts w:hint="eastAsia"/>
                <w:szCs w:val="21"/>
              </w:rPr>
              <w:t>1</w:t>
            </w:r>
            <w:r>
              <w:rPr>
                <w:rFonts w:hint="eastAsia"/>
                <w:szCs w:val="21"/>
              </w:rPr>
              <w:t>类</w:t>
            </w:r>
          </w:p>
        </w:tc>
        <w:tc>
          <w:tcPr>
            <w:tcW w:w="1275" w:type="dxa"/>
            <w:vMerge/>
            <w:shd w:val="clear" w:color="auto" w:fill="FFFFFF"/>
            <w:tcMar>
              <w:top w:w="0" w:type="dxa"/>
              <w:left w:w="108" w:type="dxa"/>
              <w:bottom w:w="0" w:type="dxa"/>
              <w:right w:w="108" w:type="dxa"/>
            </w:tcMar>
          </w:tcPr>
          <w:p w:rsidR="006E3C43" w:rsidRDefault="006E3C43" w:rsidP="002D7C6E">
            <w:pPr>
              <w:rPr>
                <w:szCs w:val="21"/>
              </w:rPr>
            </w:pPr>
          </w:p>
        </w:tc>
        <w:tc>
          <w:tcPr>
            <w:tcW w:w="1845" w:type="dxa"/>
            <w:vMerge/>
            <w:shd w:val="clear" w:color="auto" w:fill="FFFFFF"/>
            <w:tcMar>
              <w:top w:w="0" w:type="dxa"/>
              <w:left w:w="108" w:type="dxa"/>
              <w:bottom w:w="0" w:type="dxa"/>
              <w:right w:w="108" w:type="dxa"/>
            </w:tcMar>
          </w:tcPr>
          <w:p w:rsidR="006E3C43" w:rsidRDefault="006E3C43" w:rsidP="002D7C6E">
            <w:pPr>
              <w:rPr>
                <w:szCs w:val="21"/>
              </w:rPr>
            </w:pPr>
          </w:p>
        </w:tc>
      </w:tr>
    </w:tbl>
    <w:p w:rsidR="006E3C43" w:rsidRDefault="006E3C43" w:rsidP="006E3C43">
      <w:r>
        <w:tab/>
      </w:r>
      <w:r>
        <w:t>测试分析</w:t>
      </w:r>
      <w:r>
        <w:rPr>
          <w:rFonts w:hint="eastAsia"/>
        </w:rPr>
        <w:t>：</w:t>
      </w:r>
    </w:p>
    <w:p w:rsidR="006E3C43" w:rsidRPr="00B82736" w:rsidRDefault="006E3C43" w:rsidP="006E3C43">
      <w:r>
        <w:tab/>
      </w:r>
      <w:r>
        <w:t>在</w:t>
      </w:r>
      <w:r>
        <w:rPr>
          <w:rFonts w:hint="eastAsia"/>
        </w:rPr>
        <w:t>UI</w:t>
      </w:r>
      <w:r>
        <w:rPr>
          <w:rFonts w:hint="eastAsia"/>
        </w:rPr>
        <w:t>方面，没有对所有可能出现的异常进行捕获和处理，导致在某种情况下，</w:t>
      </w:r>
      <w:r>
        <w:rPr>
          <w:rFonts w:hint="eastAsia"/>
        </w:rPr>
        <w:t>UI</w:t>
      </w:r>
      <w:r>
        <w:rPr>
          <w:rFonts w:hint="eastAsia"/>
        </w:rPr>
        <w:t>卡死无反应。</w:t>
      </w:r>
    </w:p>
    <w:p w:rsidR="006E3C43" w:rsidRPr="006E3C43" w:rsidRDefault="006E3C43" w:rsidP="006E3C43">
      <w:pPr>
        <w:rPr>
          <w:rFonts w:hint="eastAsia"/>
        </w:rPr>
      </w:pPr>
    </w:p>
    <w:p w:rsidR="009E3D6C" w:rsidRDefault="00E544D7" w:rsidP="009E3D6C">
      <w:pPr>
        <w:pStyle w:val="1"/>
      </w:pPr>
      <w:r>
        <w:br w:type="page"/>
      </w:r>
      <w:bookmarkStart w:id="85" w:name="_Toc440285306"/>
      <w:r w:rsidR="00823337">
        <w:rPr>
          <w:rFonts w:hint="eastAsia"/>
        </w:rPr>
        <w:lastRenderedPageBreak/>
        <w:t>8</w:t>
      </w:r>
      <w:r w:rsidR="006E3C43">
        <w:rPr>
          <w:rFonts w:hint="eastAsia"/>
        </w:rPr>
        <w:t>测试活动总结</w:t>
      </w:r>
      <w:bookmarkEnd w:id="83"/>
      <w:bookmarkEnd w:id="84"/>
      <w:bookmarkEnd w:id="85"/>
    </w:p>
    <w:p w:rsidR="009E3D6C" w:rsidRDefault="00823337" w:rsidP="009E3D6C">
      <w:pPr>
        <w:pStyle w:val="2"/>
      </w:pPr>
      <w:bookmarkStart w:id="86" w:name="_Toc274740860"/>
      <w:bookmarkStart w:id="87" w:name="_Toc274740938"/>
      <w:bookmarkStart w:id="88" w:name="_Toc440285307"/>
      <w:r>
        <w:rPr>
          <w:rFonts w:hint="eastAsia"/>
        </w:rPr>
        <w:t>8</w:t>
      </w:r>
      <w:r w:rsidR="009E3D6C">
        <w:rPr>
          <w:rFonts w:hint="eastAsia"/>
        </w:rPr>
        <w:t>.1</w:t>
      </w:r>
      <w:r w:rsidR="009E3D6C">
        <w:rPr>
          <w:rFonts w:hint="eastAsia"/>
        </w:rPr>
        <w:t>范围</w:t>
      </w:r>
      <w:bookmarkEnd w:id="86"/>
      <w:bookmarkEnd w:id="87"/>
      <w:bookmarkEnd w:id="88"/>
    </w:p>
    <w:p w:rsidR="00307733" w:rsidRPr="00FA3466" w:rsidRDefault="00307733" w:rsidP="00443C7A">
      <w:pPr>
        <w:spacing w:line="360" w:lineRule="auto"/>
        <w:ind w:firstLineChars="200" w:firstLine="480"/>
        <w:rPr>
          <w:rFonts w:ascii="宋体" w:hAnsi="宋体"/>
          <w:sz w:val="24"/>
        </w:rPr>
      </w:pPr>
      <w:r w:rsidRPr="00FA3466">
        <w:rPr>
          <w:rFonts w:ascii="宋体" w:hAnsi="宋体" w:hint="eastAsia"/>
          <w:sz w:val="24"/>
        </w:rPr>
        <w:t>本系统测试的主要内容包括功能测试、接口测试。</w:t>
      </w:r>
    </w:p>
    <w:p w:rsidR="00307733" w:rsidRPr="00FA3466" w:rsidRDefault="00307733" w:rsidP="00443C7A">
      <w:pPr>
        <w:spacing w:line="360" w:lineRule="auto"/>
        <w:ind w:firstLineChars="200" w:firstLine="480"/>
        <w:rPr>
          <w:rFonts w:ascii="宋体" w:hAnsi="宋体"/>
          <w:sz w:val="24"/>
        </w:rPr>
      </w:pPr>
      <w:r w:rsidRPr="00FA3466">
        <w:rPr>
          <w:rFonts w:ascii="宋体" w:hAnsi="宋体"/>
          <w:sz w:val="24"/>
        </w:rPr>
        <w:t>安全测试由于本系统均采用高级语言的开发方</w:t>
      </w:r>
      <w:r w:rsidR="009C2711">
        <w:rPr>
          <w:rFonts w:ascii="宋体" w:hAnsi="宋体"/>
          <w:sz w:val="24"/>
        </w:rPr>
        <w:t>式，并未涉及到底层系统应用，因此针对安全攻击的防范系数取决于</w:t>
      </w:r>
      <w:r w:rsidR="009C2711">
        <w:rPr>
          <w:rFonts w:ascii="宋体" w:hAnsi="宋体" w:hint="eastAsia"/>
          <w:sz w:val="24"/>
        </w:rPr>
        <w:t>用户</w:t>
      </w:r>
      <w:r w:rsidRPr="00FA3466">
        <w:rPr>
          <w:rFonts w:ascii="宋体" w:hAnsi="宋体"/>
          <w:sz w:val="24"/>
        </w:rPr>
        <w:t>系统的安全性。因此无需进行安全测试，但并不意味着不存在安全隐患，本项目会在日后的改进过程中，补充安全性测试，即面向大规模用户的仿真实验等。</w:t>
      </w:r>
    </w:p>
    <w:p w:rsidR="009E3D6C" w:rsidRDefault="00823337" w:rsidP="009E3D6C">
      <w:pPr>
        <w:pStyle w:val="2"/>
      </w:pPr>
      <w:bookmarkStart w:id="89" w:name="_Toc274740861"/>
      <w:bookmarkStart w:id="90" w:name="_Toc274740939"/>
      <w:bookmarkStart w:id="91" w:name="_Toc440285308"/>
      <w:r>
        <w:rPr>
          <w:rFonts w:hint="eastAsia"/>
        </w:rPr>
        <w:t>8</w:t>
      </w:r>
      <w:r w:rsidR="009E3D6C">
        <w:rPr>
          <w:rFonts w:hint="eastAsia"/>
        </w:rPr>
        <w:t>.2</w:t>
      </w:r>
      <w:r w:rsidR="009E3D6C">
        <w:rPr>
          <w:rFonts w:hint="eastAsia"/>
        </w:rPr>
        <w:t>数据整理</w:t>
      </w:r>
      <w:bookmarkEnd w:id="89"/>
      <w:bookmarkEnd w:id="90"/>
      <w:bookmarkEnd w:id="91"/>
    </w:p>
    <w:p w:rsidR="009D610A" w:rsidRPr="00FA3466" w:rsidRDefault="009D610A" w:rsidP="00443C7A">
      <w:pPr>
        <w:spacing w:line="360" w:lineRule="auto"/>
        <w:ind w:firstLineChars="200" w:firstLine="480"/>
        <w:rPr>
          <w:rFonts w:ascii="宋体" w:hAnsi="宋体"/>
          <w:sz w:val="24"/>
        </w:rPr>
      </w:pPr>
      <w:r w:rsidRPr="00FA3466">
        <w:rPr>
          <w:rFonts w:ascii="宋体" w:hAnsi="宋体" w:hint="eastAsia"/>
          <w:sz w:val="24"/>
        </w:rPr>
        <w:t>执行测试，所有测试的有关操作和结果填写进测试报告，对测试结果进行分析，提交测试分析报告。采用自动方式整理数据，所需硬件：电脑一台，配置要求：</w:t>
      </w:r>
      <w:r w:rsidR="00AC7DEE" w:rsidRPr="00443C7A">
        <w:rPr>
          <w:sz w:val="24"/>
        </w:rPr>
        <w:t>CPU:</w:t>
      </w:r>
      <w:r w:rsidR="00AC7DEE" w:rsidRPr="00A53AF9">
        <w:rPr>
          <w:rFonts w:hint="eastAsia"/>
        </w:rPr>
        <w:t xml:space="preserve"> </w:t>
      </w:r>
      <w:r w:rsidR="00AC7DEE" w:rsidRPr="00A53AF9">
        <w:rPr>
          <w:rFonts w:hint="eastAsia"/>
          <w:sz w:val="24"/>
        </w:rPr>
        <w:t>Intel</w:t>
      </w:r>
      <w:r w:rsidR="00AC7DEE" w:rsidRPr="00A53AF9">
        <w:rPr>
          <w:rFonts w:hint="eastAsia"/>
          <w:sz w:val="24"/>
        </w:rPr>
        <w:t>至强</w:t>
      </w:r>
      <w:r w:rsidR="00AC7DEE" w:rsidRPr="00A53AF9">
        <w:rPr>
          <w:rFonts w:hint="eastAsia"/>
          <w:sz w:val="24"/>
        </w:rPr>
        <w:t>E3 1231 V3</w:t>
      </w:r>
      <w:r w:rsidR="00AC7DEE" w:rsidRPr="00443C7A">
        <w:rPr>
          <w:sz w:val="24"/>
        </w:rPr>
        <w:t>，</w:t>
      </w:r>
      <w:r w:rsidR="00AC7DEE" w:rsidRPr="00443C7A">
        <w:rPr>
          <w:rFonts w:hint="eastAsia"/>
          <w:sz w:val="24"/>
        </w:rPr>
        <w:t>内存：</w:t>
      </w:r>
      <w:r w:rsidR="00AC7DEE">
        <w:rPr>
          <w:sz w:val="24"/>
        </w:rPr>
        <w:t>16</w:t>
      </w:r>
      <w:r w:rsidR="00AC7DEE" w:rsidRPr="00443C7A">
        <w:rPr>
          <w:rFonts w:hint="eastAsia"/>
          <w:sz w:val="24"/>
        </w:rPr>
        <w:t>GB</w:t>
      </w:r>
      <w:r w:rsidR="00AC7DEE" w:rsidRPr="00443C7A">
        <w:rPr>
          <w:rFonts w:hint="eastAsia"/>
          <w:sz w:val="24"/>
        </w:rPr>
        <w:t>，显卡：</w:t>
      </w:r>
      <w:r w:rsidR="00AC7DEE">
        <w:rPr>
          <w:rFonts w:hint="eastAsia"/>
          <w:sz w:val="24"/>
        </w:rPr>
        <w:t>均可</w:t>
      </w:r>
      <w:r w:rsidR="00AC7DEE" w:rsidRPr="00443C7A">
        <w:rPr>
          <w:rFonts w:hint="eastAsia"/>
          <w:sz w:val="24"/>
        </w:rPr>
        <w:t>，硬盘：</w:t>
      </w:r>
      <w:r w:rsidR="00AC7DEE">
        <w:rPr>
          <w:rFonts w:hint="eastAsia"/>
          <w:sz w:val="24"/>
        </w:rPr>
        <w:t>镁光</w:t>
      </w:r>
      <w:r w:rsidR="00AC7DEE">
        <w:rPr>
          <w:rFonts w:hint="eastAsia"/>
          <w:sz w:val="24"/>
        </w:rPr>
        <w:t xml:space="preserve">MX200 512GB + </w:t>
      </w:r>
      <w:r w:rsidR="00AC7DEE">
        <w:rPr>
          <w:rFonts w:hint="eastAsia"/>
          <w:sz w:val="24"/>
        </w:rPr>
        <w:t>西部数据</w:t>
      </w:r>
      <w:r w:rsidR="00AC7DEE">
        <w:rPr>
          <w:rFonts w:hint="eastAsia"/>
          <w:sz w:val="24"/>
        </w:rPr>
        <w:t>1TB</w:t>
      </w:r>
      <w:r w:rsidR="00AC7DEE" w:rsidRPr="00443C7A">
        <w:rPr>
          <w:rFonts w:hint="eastAsia"/>
          <w:sz w:val="24"/>
        </w:rPr>
        <w:t>，主板：</w:t>
      </w:r>
      <w:r w:rsidR="00AC7DEE" w:rsidRPr="00920081">
        <w:rPr>
          <w:rFonts w:hint="eastAsia"/>
          <w:sz w:val="24"/>
        </w:rPr>
        <w:t>华硕</w:t>
      </w:r>
      <w:r w:rsidR="00AC7DEE">
        <w:rPr>
          <w:rFonts w:hint="eastAsia"/>
          <w:sz w:val="24"/>
        </w:rPr>
        <w:t>B85</w:t>
      </w:r>
      <w:r w:rsidR="00AC7DEE" w:rsidRPr="00920081">
        <w:rPr>
          <w:rFonts w:hint="eastAsia"/>
          <w:sz w:val="24"/>
        </w:rPr>
        <w:t xml:space="preserve"> GAMER</w:t>
      </w:r>
      <w:r w:rsidR="00AC7DEE" w:rsidRPr="00443C7A">
        <w:rPr>
          <w:rFonts w:hint="eastAsia"/>
          <w:sz w:val="24"/>
        </w:rPr>
        <w:t>，操作系统：</w:t>
      </w:r>
      <w:r w:rsidR="00000773">
        <w:rPr>
          <w:rFonts w:hint="eastAsia"/>
          <w:sz w:val="24"/>
        </w:rPr>
        <w:t>U</w:t>
      </w:r>
      <w:r w:rsidR="00AC7DEE">
        <w:rPr>
          <w:rFonts w:hint="eastAsia"/>
          <w:sz w:val="24"/>
        </w:rPr>
        <w:t>buntu</w:t>
      </w:r>
      <w:r w:rsidR="00AC7DEE" w:rsidRPr="00443C7A">
        <w:rPr>
          <w:sz w:val="24"/>
        </w:rPr>
        <w:t>，</w:t>
      </w:r>
      <w:r w:rsidR="00AC7DEE" w:rsidRPr="00443C7A">
        <w:rPr>
          <w:rFonts w:hint="eastAsia"/>
          <w:sz w:val="24"/>
        </w:rPr>
        <w:t>数据库平台：</w:t>
      </w:r>
      <w:r w:rsidR="00000773">
        <w:rPr>
          <w:rFonts w:hint="eastAsia"/>
          <w:sz w:val="24"/>
        </w:rPr>
        <w:t>Oracle MySQL</w:t>
      </w:r>
      <w:r w:rsidR="00AC7DEE" w:rsidRPr="00443C7A">
        <w:rPr>
          <w:rFonts w:hint="eastAsia"/>
          <w:sz w:val="24"/>
        </w:rPr>
        <w:t>，应用平台：</w:t>
      </w:r>
      <w:r w:rsidR="00AC7DEE" w:rsidRPr="00443C7A">
        <w:rPr>
          <w:rFonts w:hint="eastAsia"/>
          <w:sz w:val="24"/>
        </w:rPr>
        <w:t>Apache Tomcat</w:t>
      </w:r>
      <w:r w:rsidR="00AC7DEE" w:rsidRPr="00443C7A">
        <w:rPr>
          <w:rFonts w:hint="eastAsia"/>
          <w:sz w:val="24"/>
        </w:rPr>
        <w:t>，客户端软件：</w:t>
      </w:r>
      <w:r w:rsidR="00AC7DEE" w:rsidRPr="00443C7A">
        <w:rPr>
          <w:rFonts w:hint="eastAsia"/>
          <w:sz w:val="24"/>
        </w:rPr>
        <w:t>Android</w:t>
      </w:r>
      <w:r w:rsidR="00AC7DEE">
        <w:rPr>
          <w:sz w:val="24"/>
        </w:rPr>
        <w:t>, iOS</w:t>
      </w:r>
      <w:r w:rsidR="00AC7DEE" w:rsidRPr="00443C7A">
        <w:rPr>
          <w:rFonts w:hint="eastAsia"/>
          <w:sz w:val="24"/>
        </w:rPr>
        <w:t>。</w:t>
      </w:r>
    </w:p>
    <w:p w:rsidR="009E3D6C" w:rsidRDefault="00823337" w:rsidP="009E3D6C">
      <w:pPr>
        <w:pStyle w:val="2"/>
      </w:pPr>
      <w:bookmarkStart w:id="92" w:name="_Toc274740862"/>
      <w:bookmarkStart w:id="93" w:name="_Toc274740940"/>
      <w:bookmarkStart w:id="94" w:name="_Toc440285309"/>
      <w:r>
        <w:rPr>
          <w:rFonts w:hint="eastAsia"/>
        </w:rPr>
        <w:t>8</w:t>
      </w:r>
      <w:bookmarkStart w:id="95" w:name="_GoBack"/>
      <w:bookmarkEnd w:id="95"/>
      <w:r w:rsidR="009E3D6C">
        <w:rPr>
          <w:rFonts w:hint="eastAsia"/>
        </w:rPr>
        <w:t>.3</w:t>
      </w:r>
      <w:r w:rsidR="009E3D6C">
        <w:rPr>
          <w:rFonts w:hint="eastAsia"/>
        </w:rPr>
        <w:t>尺度</w:t>
      </w:r>
      <w:bookmarkEnd w:id="92"/>
      <w:bookmarkEnd w:id="93"/>
      <w:bookmarkEnd w:id="94"/>
    </w:p>
    <w:p w:rsidR="004D56FA" w:rsidRPr="00FA3466" w:rsidRDefault="004D56FA" w:rsidP="00443C7A">
      <w:pPr>
        <w:spacing w:line="360" w:lineRule="auto"/>
        <w:ind w:firstLineChars="200" w:firstLine="480"/>
        <w:rPr>
          <w:rFonts w:ascii="宋体" w:hAnsi="宋体"/>
          <w:sz w:val="24"/>
        </w:rPr>
      </w:pPr>
      <w:r w:rsidRPr="00FA3466">
        <w:rPr>
          <w:rFonts w:ascii="宋体" w:hAnsi="宋体" w:hint="eastAsia"/>
          <w:sz w:val="24"/>
        </w:rPr>
        <w:t>系统测试结果的评判，以测试用例设计中的预期测试结果为。系统测试缺陷分为四类。</w:t>
      </w:r>
    </w:p>
    <w:p w:rsidR="004D56FA" w:rsidRPr="00FA3466" w:rsidRDefault="004D56FA" w:rsidP="00443C7A">
      <w:pPr>
        <w:spacing w:line="360" w:lineRule="auto"/>
        <w:ind w:firstLineChars="200" w:firstLine="480"/>
        <w:rPr>
          <w:rFonts w:ascii="宋体" w:hAnsi="宋体"/>
          <w:sz w:val="24"/>
        </w:rPr>
      </w:pPr>
      <w:r w:rsidRPr="00FA3466">
        <w:rPr>
          <w:rFonts w:ascii="宋体" w:hAnsi="宋体" w:hint="eastAsia"/>
          <w:sz w:val="24"/>
        </w:rPr>
        <w:t>1类：测试用例正确执行，与期待输出结果一致，没有发现任何错误。</w:t>
      </w:r>
    </w:p>
    <w:p w:rsidR="004D56FA" w:rsidRPr="00FA3466" w:rsidRDefault="004D56FA" w:rsidP="00443C7A">
      <w:pPr>
        <w:spacing w:line="360" w:lineRule="auto"/>
        <w:ind w:firstLineChars="200" w:firstLine="480"/>
        <w:rPr>
          <w:rFonts w:ascii="宋体" w:hAnsi="宋体"/>
          <w:sz w:val="24"/>
        </w:rPr>
      </w:pPr>
      <w:r w:rsidRPr="00FA3466">
        <w:rPr>
          <w:rFonts w:ascii="宋体" w:hAnsi="宋体" w:hint="eastAsia"/>
          <w:sz w:val="24"/>
        </w:rPr>
        <w:t>2类：能正确完成功能要求，但测试用例执行过程中出现一些界面、提示、使用不方便等方面的问题，对于这些问题一般不需要做进一步处理，往往可以忽</w:t>
      </w:r>
      <w:r w:rsidRPr="00FA3466">
        <w:rPr>
          <w:rFonts w:ascii="宋体" w:hAnsi="宋体" w:hint="eastAsia"/>
          <w:sz w:val="24"/>
        </w:rPr>
        <w:lastRenderedPageBreak/>
        <w:t>略。</w:t>
      </w:r>
    </w:p>
    <w:p w:rsidR="004D56FA" w:rsidRPr="00FA3466" w:rsidRDefault="004D56FA" w:rsidP="00443C7A">
      <w:pPr>
        <w:spacing w:line="360" w:lineRule="auto"/>
        <w:ind w:firstLineChars="200" w:firstLine="480"/>
        <w:rPr>
          <w:rFonts w:ascii="宋体" w:hAnsi="宋体"/>
          <w:sz w:val="24"/>
        </w:rPr>
      </w:pPr>
      <w:r w:rsidRPr="00FA3466">
        <w:rPr>
          <w:rFonts w:ascii="宋体" w:hAnsi="宋体" w:hint="eastAsia"/>
          <w:sz w:val="24"/>
        </w:rPr>
        <w:t>3类：能正确完成主要测试功能点，不能正确完成某些次要功能点，或不能正确处理某些出现概率较小的特殊输入组合，此类问题应不影响测试用例整体的正确性。</w:t>
      </w:r>
    </w:p>
    <w:p w:rsidR="005A773D" w:rsidRPr="00FA3466" w:rsidRDefault="004D56FA" w:rsidP="00443C7A">
      <w:pPr>
        <w:spacing w:line="360" w:lineRule="auto"/>
        <w:ind w:firstLineChars="200" w:firstLine="480"/>
        <w:rPr>
          <w:rFonts w:ascii="宋体" w:hAnsi="宋体"/>
          <w:sz w:val="24"/>
        </w:rPr>
      </w:pPr>
      <w:r w:rsidRPr="00FA3466">
        <w:rPr>
          <w:rFonts w:ascii="宋体" w:hAnsi="宋体" w:hint="eastAsia"/>
          <w:sz w:val="24"/>
        </w:rPr>
        <w:t>4类：不能完成测试用例所要检查的主要功能，或虽有此功能但出现的错误将引发大量的补救措施。</w:t>
      </w:r>
    </w:p>
    <w:sectPr w:rsidR="005A773D" w:rsidRPr="00FA3466" w:rsidSect="00352D2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CA0" w:rsidRDefault="00690CA0" w:rsidP="009E3D6C">
      <w:r>
        <w:separator/>
      </w:r>
    </w:p>
  </w:endnote>
  <w:endnote w:type="continuationSeparator" w:id="0">
    <w:p w:rsidR="00690CA0" w:rsidRDefault="00690CA0" w:rsidP="009E3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Arial Unicode MS"/>
    <w:panose1 w:val="02010600030101010101"/>
    <w:charset w:val="86"/>
    <w:family w:val="auto"/>
    <w:notTrueType/>
    <w:pitch w:val="variable"/>
    <w:sig w:usb0="00000000" w:usb1="080E0000" w:usb2="00000010" w:usb3="00000000" w:csb0="00040000" w:csb1="00000000"/>
  </w:font>
  <w:font w:name="Arial">
    <w:altName w:val="Arial Unicode MS"/>
    <w:panose1 w:val="020B0604020202020204"/>
    <w:charset w:val="00"/>
    <w:family w:val="swiss"/>
    <w:notTrueType/>
    <w:pitch w:val="variable"/>
    <w:sig w:usb0="00000003" w:usb1="00000000" w:usb2="00000000" w:usb3="00000000" w:csb0="00000001" w:csb1="00000000"/>
  </w:font>
  <w:font w:name="黑体">
    <w:altName w:val="Arial Unicode MS"/>
    <w:panose1 w:val="0201060906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10609030101010101"/>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rsidP="005A773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0C098B" w:rsidRDefault="000C098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pPr>
      <w:pStyle w:val="a4"/>
      <w:jc w:val="center"/>
    </w:pPr>
    <w:r>
      <w:fldChar w:fldCharType="begin"/>
    </w:r>
    <w:r>
      <w:instrText xml:space="preserve"> PAGE   \* MERGEFORMAT </w:instrText>
    </w:r>
    <w:r>
      <w:fldChar w:fldCharType="separate"/>
    </w:r>
    <w:r w:rsidRPr="00022421">
      <w:rPr>
        <w:noProof/>
        <w:lang w:val="zh-CN"/>
      </w:rPr>
      <w:t>2</w:t>
    </w:r>
    <w:r>
      <w:fldChar w:fldCharType="end"/>
    </w:r>
  </w:p>
  <w:p w:rsidR="000C098B" w:rsidRDefault="000C098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pPr>
      <w:pStyle w:val="a4"/>
      <w:jc w:val="center"/>
    </w:pPr>
    <w:r>
      <w:fldChar w:fldCharType="begin"/>
    </w:r>
    <w:r>
      <w:instrText xml:space="preserve"> PAGE   \* MERGEFORMAT </w:instrText>
    </w:r>
    <w:r>
      <w:fldChar w:fldCharType="separate"/>
    </w:r>
    <w:r w:rsidRPr="00980045">
      <w:rPr>
        <w:noProof/>
        <w:lang w:val="zh-CN"/>
      </w:rPr>
      <w:t>II</w:t>
    </w:r>
    <w:r>
      <w:fldChar w:fldCharType="end"/>
    </w:r>
  </w:p>
  <w:p w:rsidR="000C098B" w:rsidRDefault="000C098B">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pPr>
      <w:pStyle w:val="a4"/>
      <w:jc w:val="center"/>
    </w:pPr>
    <w:r>
      <w:fldChar w:fldCharType="begin"/>
    </w:r>
    <w:r>
      <w:instrText xml:space="preserve"> PAGE  \* ROMAN  \* MERGEFORMAT </w:instrText>
    </w:r>
    <w:r>
      <w:fldChar w:fldCharType="separate"/>
    </w:r>
    <w:r w:rsidR="006E3C43">
      <w:rPr>
        <w:noProof/>
      </w:rPr>
      <w:t>III</w:t>
    </w:r>
    <w:r>
      <w:fldChar w:fldCharType="end"/>
    </w:r>
  </w:p>
  <w:p w:rsidR="000C098B" w:rsidRDefault="000C098B">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pPr>
      <w:pStyle w:val="a4"/>
      <w:jc w:val="center"/>
    </w:pPr>
    <w:r>
      <w:fldChar w:fldCharType="begin"/>
    </w:r>
    <w:r>
      <w:instrText xml:space="preserve"> PAGE   \* MERGEFORMAT </w:instrText>
    </w:r>
    <w:r>
      <w:fldChar w:fldCharType="separate"/>
    </w:r>
    <w:r w:rsidR="00823337" w:rsidRPr="00823337">
      <w:rPr>
        <w:noProof/>
        <w:lang w:val="zh-CN"/>
      </w:rPr>
      <w:t>29</w:t>
    </w:r>
    <w:r>
      <w:fldChar w:fldCharType="end"/>
    </w:r>
  </w:p>
  <w:p w:rsidR="000C098B" w:rsidRDefault="000C09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CA0" w:rsidRDefault="00690CA0" w:rsidP="009E3D6C">
      <w:r>
        <w:separator/>
      </w:r>
    </w:p>
  </w:footnote>
  <w:footnote w:type="continuationSeparator" w:id="0">
    <w:p w:rsidR="00690CA0" w:rsidRDefault="00690CA0" w:rsidP="009E3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Pr="00980045" w:rsidRDefault="000C098B" w:rsidP="00980045">
    <w:pPr>
      <w:pStyle w:val="a3"/>
    </w:pPr>
    <w:r>
      <w:rPr>
        <w:rFonts w:hint="eastAsia"/>
      </w:rPr>
      <w:t>BU</w:t>
    </w:r>
    <w:r>
      <w:t>AATALK</w:t>
    </w:r>
    <w:r>
      <w:tab/>
    </w:r>
    <w:r>
      <w:tab/>
    </w:r>
    <w:r>
      <w:t>软件</w:t>
    </w:r>
    <w:r>
      <w:rPr>
        <w:rFonts w:hint="eastAsia"/>
      </w:rPr>
      <w:t>测试计划书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rsidP="00980045">
    <w:pPr>
      <w:pStyle w:val="a3"/>
    </w:pPr>
    <w:r>
      <w:rPr>
        <w:rFonts w:hint="eastAsia"/>
      </w:rPr>
      <w:t>酒店管理系统</w:t>
    </w:r>
    <w:r>
      <w:tab/>
    </w:r>
    <w:r>
      <w:tab/>
    </w:r>
    <w:r>
      <w:t>软件</w:t>
    </w:r>
    <w:r>
      <w:rPr>
        <w:rFonts w:hint="eastAsia"/>
      </w:rPr>
      <w:t>测试计划书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lvl w:ilvl="0">
      <w:start w:val="1"/>
      <w:numFmt w:val="decimal"/>
      <w:suff w:val="nothing"/>
      <w:lvlText w:val="%1."/>
      <w:lvlJc w:val="left"/>
    </w:lvl>
  </w:abstractNum>
  <w:abstractNum w:abstractNumId="1" w15:restartNumberingAfterBreak="0">
    <w:nsid w:val="00000006"/>
    <w:multiLevelType w:val="singleLevel"/>
    <w:tmpl w:val="00000006"/>
    <w:lvl w:ilvl="0">
      <w:start w:val="1"/>
      <w:numFmt w:val="lowerLetter"/>
      <w:suff w:val="nothing"/>
      <w:lvlText w:val="(%1)"/>
      <w:lvlJc w:val="left"/>
    </w:lvl>
  </w:abstractNum>
  <w:abstractNum w:abstractNumId="2" w15:restartNumberingAfterBreak="0">
    <w:nsid w:val="00000008"/>
    <w:multiLevelType w:val="singleLevel"/>
    <w:tmpl w:val="00000008"/>
    <w:lvl w:ilvl="0">
      <w:start w:val="1"/>
      <w:numFmt w:val="decimal"/>
      <w:suff w:val="nothing"/>
      <w:lvlText w:val="%1."/>
      <w:lvlJc w:val="left"/>
    </w:lvl>
  </w:abstractNum>
  <w:abstractNum w:abstractNumId="3" w15:restartNumberingAfterBreak="0">
    <w:nsid w:val="00000009"/>
    <w:multiLevelType w:val="singleLevel"/>
    <w:tmpl w:val="00000009"/>
    <w:lvl w:ilvl="0">
      <w:start w:val="1"/>
      <w:numFmt w:val="decimal"/>
      <w:suff w:val="nothing"/>
      <w:lvlText w:val="%1."/>
      <w:lvlJc w:val="left"/>
    </w:lvl>
  </w:abstractNum>
  <w:abstractNum w:abstractNumId="4" w15:restartNumberingAfterBreak="0">
    <w:nsid w:val="0000000A"/>
    <w:multiLevelType w:val="singleLevel"/>
    <w:tmpl w:val="0000000A"/>
    <w:lvl w:ilvl="0">
      <w:start w:val="1"/>
      <w:numFmt w:val="decimal"/>
      <w:suff w:val="nothing"/>
      <w:lvlText w:val="%1."/>
      <w:lvlJc w:val="left"/>
    </w:lvl>
  </w:abstractNum>
  <w:abstractNum w:abstractNumId="5" w15:restartNumberingAfterBreak="0">
    <w:nsid w:val="0000000C"/>
    <w:multiLevelType w:val="singleLevel"/>
    <w:tmpl w:val="0000000C"/>
    <w:lvl w:ilvl="0">
      <w:start w:val="1"/>
      <w:numFmt w:val="decimal"/>
      <w:suff w:val="nothing"/>
      <w:lvlText w:val="%1."/>
      <w:lvlJc w:val="left"/>
    </w:lvl>
  </w:abstractNum>
  <w:abstractNum w:abstractNumId="6" w15:restartNumberingAfterBreak="0">
    <w:nsid w:val="0000000D"/>
    <w:multiLevelType w:val="singleLevel"/>
    <w:tmpl w:val="0000000D"/>
    <w:lvl w:ilvl="0">
      <w:start w:val="1"/>
      <w:numFmt w:val="decimal"/>
      <w:suff w:val="nothing"/>
      <w:lvlText w:val="%1."/>
      <w:lvlJc w:val="left"/>
    </w:lvl>
  </w:abstractNum>
  <w:abstractNum w:abstractNumId="7" w15:restartNumberingAfterBreak="0">
    <w:nsid w:val="0000000E"/>
    <w:multiLevelType w:val="multilevel"/>
    <w:tmpl w:val="0000000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1"/>
    <w:multiLevelType w:val="singleLevel"/>
    <w:tmpl w:val="00000011"/>
    <w:lvl w:ilvl="0">
      <w:start w:val="1"/>
      <w:numFmt w:val="decimal"/>
      <w:suff w:val="nothing"/>
      <w:lvlText w:val="%1."/>
      <w:lvlJc w:val="left"/>
    </w:lvl>
  </w:abstractNum>
  <w:abstractNum w:abstractNumId="9" w15:restartNumberingAfterBreak="0">
    <w:nsid w:val="00000014"/>
    <w:multiLevelType w:val="singleLevel"/>
    <w:tmpl w:val="00000014"/>
    <w:lvl w:ilvl="0">
      <w:start w:val="1"/>
      <w:numFmt w:val="decimal"/>
      <w:suff w:val="nothing"/>
      <w:lvlText w:val="%1."/>
      <w:lvlJc w:val="left"/>
    </w:lvl>
  </w:abstractNum>
  <w:abstractNum w:abstractNumId="10" w15:restartNumberingAfterBreak="0">
    <w:nsid w:val="00000015"/>
    <w:multiLevelType w:val="multilevel"/>
    <w:tmpl w:val="000000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16"/>
    <w:multiLevelType w:val="singleLevel"/>
    <w:tmpl w:val="00000016"/>
    <w:lvl w:ilvl="0">
      <w:start w:val="1"/>
      <w:numFmt w:val="decimal"/>
      <w:suff w:val="nothing"/>
      <w:lvlText w:val="%1."/>
      <w:lvlJc w:val="left"/>
    </w:lvl>
  </w:abstractNum>
  <w:abstractNum w:abstractNumId="12" w15:restartNumberingAfterBreak="0">
    <w:nsid w:val="00000019"/>
    <w:multiLevelType w:val="singleLevel"/>
    <w:tmpl w:val="00000019"/>
    <w:lvl w:ilvl="0">
      <w:start w:val="1"/>
      <w:numFmt w:val="decimal"/>
      <w:suff w:val="nothing"/>
      <w:lvlText w:val="%1."/>
      <w:lvlJc w:val="left"/>
    </w:lvl>
  </w:abstractNum>
  <w:abstractNum w:abstractNumId="13" w15:restartNumberingAfterBreak="0">
    <w:nsid w:val="0000001A"/>
    <w:multiLevelType w:val="singleLevel"/>
    <w:tmpl w:val="0000001A"/>
    <w:lvl w:ilvl="0">
      <w:start w:val="1"/>
      <w:numFmt w:val="decimal"/>
      <w:suff w:val="nothing"/>
      <w:lvlText w:val="%1."/>
      <w:lvlJc w:val="left"/>
    </w:lvl>
  </w:abstractNum>
  <w:abstractNum w:abstractNumId="14" w15:restartNumberingAfterBreak="0">
    <w:nsid w:val="0000001B"/>
    <w:multiLevelType w:val="singleLevel"/>
    <w:tmpl w:val="0000001B"/>
    <w:lvl w:ilvl="0">
      <w:start w:val="1"/>
      <w:numFmt w:val="decimal"/>
      <w:suff w:val="space"/>
      <w:lvlText w:val="%1."/>
      <w:lvlJc w:val="left"/>
    </w:lvl>
  </w:abstractNum>
  <w:abstractNum w:abstractNumId="15" w15:restartNumberingAfterBreak="0">
    <w:nsid w:val="0000001D"/>
    <w:multiLevelType w:val="singleLevel"/>
    <w:tmpl w:val="0000001D"/>
    <w:lvl w:ilvl="0">
      <w:start w:val="1"/>
      <w:numFmt w:val="decimal"/>
      <w:suff w:val="space"/>
      <w:lvlText w:val="%1."/>
      <w:lvlJc w:val="left"/>
    </w:lvl>
  </w:abstractNum>
  <w:abstractNum w:abstractNumId="16" w15:restartNumberingAfterBreak="0">
    <w:nsid w:val="0000001E"/>
    <w:multiLevelType w:val="singleLevel"/>
    <w:tmpl w:val="0000001E"/>
    <w:lvl w:ilvl="0">
      <w:start w:val="1"/>
      <w:numFmt w:val="decimal"/>
      <w:suff w:val="nothing"/>
      <w:lvlText w:val="%1."/>
      <w:lvlJc w:val="left"/>
    </w:lvl>
  </w:abstractNum>
  <w:abstractNum w:abstractNumId="17" w15:restartNumberingAfterBreak="0">
    <w:nsid w:val="0000001F"/>
    <w:multiLevelType w:val="singleLevel"/>
    <w:tmpl w:val="0000001F"/>
    <w:lvl w:ilvl="0">
      <w:start w:val="1"/>
      <w:numFmt w:val="decimal"/>
      <w:suff w:val="space"/>
      <w:lvlText w:val="%1."/>
      <w:lvlJc w:val="left"/>
    </w:lvl>
  </w:abstractNum>
  <w:abstractNum w:abstractNumId="18" w15:restartNumberingAfterBreak="0">
    <w:nsid w:val="00000020"/>
    <w:multiLevelType w:val="singleLevel"/>
    <w:tmpl w:val="00000020"/>
    <w:lvl w:ilvl="0">
      <w:start w:val="1"/>
      <w:numFmt w:val="decimal"/>
      <w:suff w:val="space"/>
      <w:lvlText w:val="%1."/>
      <w:lvlJc w:val="left"/>
    </w:lvl>
  </w:abstractNum>
  <w:abstractNum w:abstractNumId="19" w15:restartNumberingAfterBreak="0">
    <w:nsid w:val="00000025"/>
    <w:multiLevelType w:val="singleLevel"/>
    <w:tmpl w:val="00000025"/>
    <w:lvl w:ilvl="0">
      <w:start w:val="1"/>
      <w:numFmt w:val="decimal"/>
      <w:suff w:val="nothing"/>
      <w:lvlText w:val="%1."/>
      <w:lvlJc w:val="left"/>
    </w:lvl>
  </w:abstractNum>
  <w:abstractNum w:abstractNumId="20" w15:restartNumberingAfterBreak="0">
    <w:nsid w:val="00000026"/>
    <w:multiLevelType w:val="singleLevel"/>
    <w:tmpl w:val="00000026"/>
    <w:lvl w:ilvl="0">
      <w:start w:val="1"/>
      <w:numFmt w:val="decimal"/>
      <w:suff w:val="nothing"/>
      <w:lvlText w:val="%1."/>
      <w:lvlJc w:val="left"/>
    </w:lvl>
  </w:abstractNum>
  <w:abstractNum w:abstractNumId="21" w15:restartNumberingAfterBreak="0">
    <w:nsid w:val="00000027"/>
    <w:multiLevelType w:val="singleLevel"/>
    <w:tmpl w:val="00000027"/>
    <w:lvl w:ilvl="0">
      <w:start w:val="1"/>
      <w:numFmt w:val="decimal"/>
      <w:suff w:val="nothing"/>
      <w:lvlText w:val="%1."/>
      <w:lvlJc w:val="left"/>
    </w:lvl>
  </w:abstractNum>
  <w:abstractNum w:abstractNumId="22"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29AC6774"/>
    <w:multiLevelType w:val="hybridMultilevel"/>
    <w:tmpl w:val="39D2A6B4"/>
    <w:lvl w:ilvl="0" w:tplc="03FC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A077F7"/>
    <w:multiLevelType w:val="hybridMultilevel"/>
    <w:tmpl w:val="960488C6"/>
    <w:lvl w:ilvl="0" w:tplc="ECD2F78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C10DCE"/>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663977FF"/>
    <w:multiLevelType w:val="hybridMultilevel"/>
    <w:tmpl w:val="960488C6"/>
    <w:lvl w:ilvl="0" w:tplc="ECD2F78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767C37B9"/>
    <w:multiLevelType w:val="hybridMultilevel"/>
    <w:tmpl w:val="0AE66A04"/>
    <w:lvl w:ilvl="0" w:tplc="37F8A056">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9" w15:restartNumberingAfterBreak="0">
    <w:nsid w:val="77AE1903"/>
    <w:multiLevelType w:val="hybridMultilevel"/>
    <w:tmpl w:val="0D5CDAF4"/>
    <w:lvl w:ilvl="0" w:tplc="B22CB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7"/>
  </w:num>
  <w:num w:numId="3">
    <w:abstractNumId w:val="22"/>
  </w:num>
  <w:num w:numId="4">
    <w:abstractNumId w:val="26"/>
  </w:num>
  <w:num w:numId="5">
    <w:abstractNumId w:val="1"/>
  </w:num>
  <w:num w:numId="6">
    <w:abstractNumId w:val="23"/>
  </w:num>
  <w:num w:numId="7">
    <w:abstractNumId w:val="25"/>
  </w:num>
  <w:num w:numId="8">
    <w:abstractNumId w:val="24"/>
  </w:num>
  <w:num w:numId="9">
    <w:abstractNumId w:val="5"/>
  </w:num>
  <w:num w:numId="10">
    <w:abstractNumId w:val="3"/>
  </w:num>
  <w:num w:numId="11">
    <w:abstractNumId w:val="10"/>
  </w:num>
  <w:num w:numId="12">
    <w:abstractNumId w:val="14"/>
  </w:num>
  <w:num w:numId="13">
    <w:abstractNumId w:val="17"/>
  </w:num>
  <w:num w:numId="14">
    <w:abstractNumId w:val="18"/>
  </w:num>
  <w:num w:numId="15">
    <w:abstractNumId w:val="2"/>
  </w:num>
  <w:num w:numId="16">
    <w:abstractNumId w:val="0"/>
  </w:num>
  <w:num w:numId="17">
    <w:abstractNumId w:val="19"/>
  </w:num>
  <w:num w:numId="18">
    <w:abstractNumId w:val="4"/>
  </w:num>
  <w:num w:numId="19">
    <w:abstractNumId w:val="20"/>
  </w:num>
  <w:num w:numId="20">
    <w:abstractNumId w:val="16"/>
  </w:num>
  <w:num w:numId="21">
    <w:abstractNumId w:val="11"/>
  </w:num>
  <w:num w:numId="22">
    <w:abstractNumId w:val="13"/>
  </w:num>
  <w:num w:numId="23">
    <w:abstractNumId w:val="6"/>
  </w:num>
  <w:num w:numId="24">
    <w:abstractNumId w:val="9"/>
  </w:num>
  <w:num w:numId="25">
    <w:abstractNumId w:val="15"/>
  </w:num>
  <w:num w:numId="26">
    <w:abstractNumId w:val="12"/>
  </w:num>
  <w:num w:numId="27">
    <w:abstractNumId w:val="21"/>
  </w:num>
  <w:num w:numId="28">
    <w:abstractNumId w:val="8"/>
  </w:num>
  <w:num w:numId="29">
    <w:abstractNumId w:val="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6C"/>
    <w:rsid w:val="00000773"/>
    <w:rsid w:val="00012AB7"/>
    <w:rsid w:val="00022421"/>
    <w:rsid w:val="000301D7"/>
    <w:rsid w:val="00043155"/>
    <w:rsid w:val="000431BB"/>
    <w:rsid w:val="000549E7"/>
    <w:rsid w:val="00057822"/>
    <w:rsid w:val="000A19D3"/>
    <w:rsid w:val="000A7A2A"/>
    <w:rsid w:val="000C098B"/>
    <w:rsid w:val="000C3D41"/>
    <w:rsid w:val="000D2245"/>
    <w:rsid w:val="000E2CFF"/>
    <w:rsid w:val="000E5215"/>
    <w:rsid w:val="000F3B51"/>
    <w:rsid w:val="001008D1"/>
    <w:rsid w:val="001027D3"/>
    <w:rsid w:val="00102D5D"/>
    <w:rsid w:val="00104BBA"/>
    <w:rsid w:val="00105823"/>
    <w:rsid w:val="00115667"/>
    <w:rsid w:val="001375A9"/>
    <w:rsid w:val="00144FEA"/>
    <w:rsid w:val="001615B8"/>
    <w:rsid w:val="0017117B"/>
    <w:rsid w:val="00192B9D"/>
    <w:rsid w:val="001A24D0"/>
    <w:rsid w:val="001C004E"/>
    <w:rsid w:val="001D0E33"/>
    <w:rsid w:val="001E7FF9"/>
    <w:rsid w:val="00212685"/>
    <w:rsid w:val="00215BF5"/>
    <w:rsid w:val="002354A3"/>
    <w:rsid w:val="00242A38"/>
    <w:rsid w:val="00247450"/>
    <w:rsid w:val="00256884"/>
    <w:rsid w:val="002748C3"/>
    <w:rsid w:val="00280926"/>
    <w:rsid w:val="002878B7"/>
    <w:rsid w:val="00292DDA"/>
    <w:rsid w:val="002B09FD"/>
    <w:rsid w:val="002B1CA2"/>
    <w:rsid w:val="002C3CC1"/>
    <w:rsid w:val="002C5B16"/>
    <w:rsid w:val="002D3516"/>
    <w:rsid w:val="002D54FF"/>
    <w:rsid w:val="002E4655"/>
    <w:rsid w:val="002F5C4F"/>
    <w:rsid w:val="00307733"/>
    <w:rsid w:val="00311885"/>
    <w:rsid w:val="00327C72"/>
    <w:rsid w:val="00335B61"/>
    <w:rsid w:val="00341FA3"/>
    <w:rsid w:val="003424B1"/>
    <w:rsid w:val="00342647"/>
    <w:rsid w:val="00352D2E"/>
    <w:rsid w:val="00363C60"/>
    <w:rsid w:val="00373CE7"/>
    <w:rsid w:val="003821E9"/>
    <w:rsid w:val="003934D3"/>
    <w:rsid w:val="003966FE"/>
    <w:rsid w:val="003A0E9E"/>
    <w:rsid w:val="003A5978"/>
    <w:rsid w:val="003B4BFE"/>
    <w:rsid w:val="003C07EE"/>
    <w:rsid w:val="003C0FFA"/>
    <w:rsid w:val="003D2843"/>
    <w:rsid w:val="003D4DAF"/>
    <w:rsid w:val="003D55FC"/>
    <w:rsid w:val="003E69E8"/>
    <w:rsid w:val="003F2576"/>
    <w:rsid w:val="003F38FE"/>
    <w:rsid w:val="0041460F"/>
    <w:rsid w:val="00415A57"/>
    <w:rsid w:val="00421E37"/>
    <w:rsid w:val="004256E3"/>
    <w:rsid w:val="00433016"/>
    <w:rsid w:val="00443C7A"/>
    <w:rsid w:val="00452B07"/>
    <w:rsid w:val="004607E4"/>
    <w:rsid w:val="0046644D"/>
    <w:rsid w:val="00472C79"/>
    <w:rsid w:val="004804B4"/>
    <w:rsid w:val="00482720"/>
    <w:rsid w:val="00482B96"/>
    <w:rsid w:val="00491355"/>
    <w:rsid w:val="00491E22"/>
    <w:rsid w:val="00493CCE"/>
    <w:rsid w:val="00494658"/>
    <w:rsid w:val="004B1830"/>
    <w:rsid w:val="004B34DC"/>
    <w:rsid w:val="004D56FA"/>
    <w:rsid w:val="004D6F8B"/>
    <w:rsid w:val="004E1D58"/>
    <w:rsid w:val="004F0014"/>
    <w:rsid w:val="004F37B1"/>
    <w:rsid w:val="004F6716"/>
    <w:rsid w:val="00500861"/>
    <w:rsid w:val="00507F5C"/>
    <w:rsid w:val="00514DEB"/>
    <w:rsid w:val="00517974"/>
    <w:rsid w:val="00525B1F"/>
    <w:rsid w:val="005301EF"/>
    <w:rsid w:val="00533A25"/>
    <w:rsid w:val="00542740"/>
    <w:rsid w:val="005437F7"/>
    <w:rsid w:val="00543C31"/>
    <w:rsid w:val="00550C7B"/>
    <w:rsid w:val="00575760"/>
    <w:rsid w:val="005952DB"/>
    <w:rsid w:val="0059560B"/>
    <w:rsid w:val="005A773D"/>
    <w:rsid w:val="005E0395"/>
    <w:rsid w:val="005E2052"/>
    <w:rsid w:val="005E30C7"/>
    <w:rsid w:val="00603386"/>
    <w:rsid w:val="006214DE"/>
    <w:rsid w:val="00632C4E"/>
    <w:rsid w:val="00632D7E"/>
    <w:rsid w:val="00633389"/>
    <w:rsid w:val="00641D6A"/>
    <w:rsid w:val="00642696"/>
    <w:rsid w:val="00660C23"/>
    <w:rsid w:val="006656FF"/>
    <w:rsid w:val="006743C4"/>
    <w:rsid w:val="0067770B"/>
    <w:rsid w:val="00677E22"/>
    <w:rsid w:val="00680132"/>
    <w:rsid w:val="00690CA0"/>
    <w:rsid w:val="00690DDA"/>
    <w:rsid w:val="0069173A"/>
    <w:rsid w:val="0069225E"/>
    <w:rsid w:val="006B3C3D"/>
    <w:rsid w:val="006C7D60"/>
    <w:rsid w:val="006E1777"/>
    <w:rsid w:val="006E3C43"/>
    <w:rsid w:val="006F4124"/>
    <w:rsid w:val="007006A8"/>
    <w:rsid w:val="007050BB"/>
    <w:rsid w:val="00713787"/>
    <w:rsid w:val="00727571"/>
    <w:rsid w:val="00731E56"/>
    <w:rsid w:val="0073318A"/>
    <w:rsid w:val="007535AC"/>
    <w:rsid w:val="00773A79"/>
    <w:rsid w:val="007762BA"/>
    <w:rsid w:val="00781668"/>
    <w:rsid w:val="007A071D"/>
    <w:rsid w:val="007A264C"/>
    <w:rsid w:val="007A742C"/>
    <w:rsid w:val="007B2C88"/>
    <w:rsid w:val="007C5AD4"/>
    <w:rsid w:val="007C5DC9"/>
    <w:rsid w:val="007D1C7F"/>
    <w:rsid w:val="007D629F"/>
    <w:rsid w:val="007D7FDC"/>
    <w:rsid w:val="00816D88"/>
    <w:rsid w:val="00817C6E"/>
    <w:rsid w:val="00823337"/>
    <w:rsid w:val="00835A61"/>
    <w:rsid w:val="008443E9"/>
    <w:rsid w:val="008578B1"/>
    <w:rsid w:val="00867E57"/>
    <w:rsid w:val="00882BA6"/>
    <w:rsid w:val="008B0663"/>
    <w:rsid w:val="008B5F2C"/>
    <w:rsid w:val="008E60B5"/>
    <w:rsid w:val="008F54B8"/>
    <w:rsid w:val="0090185B"/>
    <w:rsid w:val="009078A5"/>
    <w:rsid w:val="009126BF"/>
    <w:rsid w:val="0091296F"/>
    <w:rsid w:val="00914664"/>
    <w:rsid w:val="00914786"/>
    <w:rsid w:val="00920081"/>
    <w:rsid w:val="00926F00"/>
    <w:rsid w:val="00927E14"/>
    <w:rsid w:val="00952162"/>
    <w:rsid w:val="00960D5B"/>
    <w:rsid w:val="00980045"/>
    <w:rsid w:val="009818AE"/>
    <w:rsid w:val="00984FA9"/>
    <w:rsid w:val="00996FBC"/>
    <w:rsid w:val="009B43FE"/>
    <w:rsid w:val="009C2711"/>
    <w:rsid w:val="009D4E3C"/>
    <w:rsid w:val="009D610A"/>
    <w:rsid w:val="009E06FD"/>
    <w:rsid w:val="009E233C"/>
    <w:rsid w:val="009E3220"/>
    <w:rsid w:val="009E3D6C"/>
    <w:rsid w:val="009E712A"/>
    <w:rsid w:val="009F3125"/>
    <w:rsid w:val="00A44D56"/>
    <w:rsid w:val="00A473D7"/>
    <w:rsid w:val="00A47A0F"/>
    <w:rsid w:val="00A53626"/>
    <w:rsid w:val="00A53AF9"/>
    <w:rsid w:val="00A62963"/>
    <w:rsid w:val="00A7044C"/>
    <w:rsid w:val="00A838EF"/>
    <w:rsid w:val="00A8424F"/>
    <w:rsid w:val="00A90AA3"/>
    <w:rsid w:val="00A95682"/>
    <w:rsid w:val="00AA3D01"/>
    <w:rsid w:val="00AB121E"/>
    <w:rsid w:val="00AB2BC5"/>
    <w:rsid w:val="00AB2BC7"/>
    <w:rsid w:val="00AC1BC9"/>
    <w:rsid w:val="00AC2CD0"/>
    <w:rsid w:val="00AC6568"/>
    <w:rsid w:val="00AC7DEE"/>
    <w:rsid w:val="00AD65F9"/>
    <w:rsid w:val="00AD6E19"/>
    <w:rsid w:val="00AE12BF"/>
    <w:rsid w:val="00AE4CD5"/>
    <w:rsid w:val="00AE6BE1"/>
    <w:rsid w:val="00B07889"/>
    <w:rsid w:val="00B20379"/>
    <w:rsid w:val="00B4166A"/>
    <w:rsid w:val="00B42D76"/>
    <w:rsid w:val="00B4303B"/>
    <w:rsid w:val="00B53C7F"/>
    <w:rsid w:val="00B621EB"/>
    <w:rsid w:val="00B62AD4"/>
    <w:rsid w:val="00B63566"/>
    <w:rsid w:val="00B6632A"/>
    <w:rsid w:val="00B82736"/>
    <w:rsid w:val="00BA2FBD"/>
    <w:rsid w:val="00BA4CD5"/>
    <w:rsid w:val="00BC6757"/>
    <w:rsid w:val="00BD53E9"/>
    <w:rsid w:val="00C07391"/>
    <w:rsid w:val="00C20427"/>
    <w:rsid w:val="00C65383"/>
    <w:rsid w:val="00C66E3B"/>
    <w:rsid w:val="00C720E4"/>
    <w:rsid w:val="00C7261E"/>
    <w:rsid w:val="00C73456"/>
    <w:rsid w:val="00C81B09"/>
    <w:rsid w:val="00C824EB"/>
    <w:rsid w:val="00C82848"/>
    <w:rsid w:val="00C83E37"/>
    <w:rsid w:val="00C93474"/>
    <w:rsid w:val="00CA2C8B"/>
    <w:rsid w:val="00CA32B3"/>
    <w:rsid w:val="00CC6DB7"/>
    <w:rsid w:val="00CD7044"/>
    <w:rsid w:val="00CE020E"/>
    <w:rsid w:val="00D0133D"/>
    <w:rsid w:val="00D078DC"/>
    <w:rsid w:val="00D11266"/>
    <w:rsid w:val="00D250E2"/>
    <w:rsid w:val="00D3246A"/>
    <w:rsid w:val="00D3493B"/>
    <w:rsid w:val="00D401C4"/>
    <w:rsid w:val="00D40D2C"/>
    <w:rsid w:val="00D429CC"/>
    <w:rsid w:val="00D73A66"/>
    <w:rsid w:val="00D83076"/>
    <w:rsid w:val="00D96356"/>
    <w:rsid w:val="00DB4DE3"/>
    <w:rsid w:val="00DB5074"/>
    <w:rsid w:val="00DB7B95"/>
    <w:rsid w:val="00DC179D"/>
    <w:rsid w:val="00DC468C"/>
    <w:rsid w:val="00DD1A1A"/>
    <w:rsid w:val="00DD3886"/>
    <w:rsid w:val="00E07301"/>
    <w:rsid w:val="00E1115B"/>
    <w:rsid w:val="00E14B7A"/>
    <w:rsid w:val="00E15434"/>
    <w:rsid w:val="00E17060"/>
    <w:rsid w:val="00E209FB"/>
    <w:rsid w:val="00E24F23"/>
    <w:rsid w:val="00E25EF6"/>
    <w:rsid w:val="00E427A0"/>
    <w:rsid w:val="00E44E6B"/>
    <w:rsid w:val="00E52320"/>
    <w:rsid w:val="00E544D7"/>
    <w:rsid w:val="00E677B9"/>
    <w:rsid w:val="00E749D1"/>
    <w:rsid w:val="00EA2BFA"/>
    <w:rsid w:val="00EB0E5E"/>
    <w:rsid w:val="00EB7848"/>
    <w:rsid w:val="00EB7885"/>
    <w:rsid w:val="00EC2E30"/>
    <w:rsid w:val="00EC534B"/>
    <w:rsid w:val="00EF0FB1"/>
    <w:rsid w:val="00EF1727"/>
    <w:rsid w:val="00EF1B09"/>
    <w:rsid w:val="00EF48AF"/>
    <w:rsid w:val="00F05F71"/>
    <w:rsid w:val="00F225BD"/>
    <w:rsid w:val="00F22FD2"/>
    <w:rsid w:val="00F25427"/>
    <w:rsid w:val="00F30E6C"/>
    <w:rsid w:val="00F355D3"/>
    <w:rsid w:val="00F4613F"/>
    <w:rsid w:val="00F51149"/>
    <w:rsid w:val="00F54290"/>
    <w:rsid w:val="00F5742A"/>
    <w:rsid w:val="00F775C6"/>
    <w:rsid w:val="00F77DD9"/>
    <w:rsid w:val="00F80BE4"/>
    <w:rsid w:val="00F90219"/>
    <w:rsid w:val="00FA181D"/>
    <w:rsid w:val="00FA3466"/>
    <w:rsid w:val="00FA4D19"/>
    <w:rsid w:val="00FB04CE"/>
    <w:rsid w:val="00FB1EFE"/>
    <w:rsid w:val="00FB684F"/>
    <w:rsid w:val="00FC1864"/>
    <w:rsid w:val="00FD427C"/>
    <w:rsid w:val="00FF5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50834A-18EE-45DC-9A79-75D1B03F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CCE"/>
    <w:pPr>
      <w:widowControl w:val="0"/>
      <w:jc w:val="both"/>
    </w:pPr>
    <w:rPr>
      <w:rFonts w:ascii="Times New Roman" w:hAnsi="Times New Roman"/>
      <w:kern w:val="2"/>
      <w:sz w:val="21"/>
      <w:szCs w:val="24"/>
    </w:rPr>
  </w:style>
  <w:style w:type="paragraph" w:styleId="1">
    <w:name w:val="heading 1"/>
    <w:basedOn w:val="a"/>
    <w:next w:val="a"/>
    <w:link w:val="1Char"/>
    <w:qFormat/>
    <w:rsid w:val="009E3D6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E3D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60C23"/>
    <w:pPr>
      <w:keepNext/>
      <w:keepLines/>
      <w:spacing w:beforeLines="50" w:before="50" w:afterLines="50" w:after="50" w:line="0" w:lineRule="atLeas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E3D6C"/>
    <w:rPr>
      <w:rFonts w:ascii="Times New Roman" w:eastAsia="宋体" w:hAnsi="Times New Roman" w:cs="Times New Roman"/>
      <w:b/>
      <w:bCs/>
      <w:kern w:val="44"/>
      <w:sz w:val="44"/>
      <w:szCs w:val="44"/>
    </w:rPr>
  </w:style>
  <w:style w:type="character" w:customStyle="1" w:styleId="2Char">
    <w:name w:val="标题 2 Char"/>
    <w:link w:val="2"/>
    <w:rsid w:val="009E3D6C"/>
    <w:rPr>
      <w:rFonts w:ascii="Arial" w:eastAsia="黑体" w:hAnsi="Arial" w:cs="Times New Roman"/>
      <w:b/>
      <w:bCs/>
      <w:sz w:val="32"/>
      <w:szCs w:val="32"/>
    </w:rPr>
  </w:style>
  <w:style w:type="character" w:customStyle="1" w:styleId="3Char">
    <w:name w:val="标题 3 Char"/>
    <w:link w:val="3"/>
    <w:rsid w:val="00660C23"/>
    <w:rPr>
      <w:rFonts w:ascii="Times New Roman" w:hAnsi="Times New Roman"/>
      <w:b/>
      <w:bCs/>
      <w:kern w:val="2"/>
      <w:sz w:val="28"/>
      <w:szCs w:val="32"/>
    </w:rPr>
  </w:style>
  <w:style w:type="paragraph" w:styleId="a3">
    <w:name w:val="header"/>
    <w:basedOn w:val="a"/>
    <w:link w:val="Char"/>
    <w:rsid w:val="009E3D6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9E3D6C"/>
    <w:rPr>
      <w:rFonts w:ascii="Times New Roman" w:eastAsia="宋体" w:hAnsi="Times New Roman" w:cs="Times New Roman"/>
      <w:sz w:val="18"/>
      <w:szCs w:val="18"/>
    </w:rPr>
  </w:style>
  <w:style w:type="paragraph" w:styleId="a4">
    <w:name w:val="footer"/>
    <w:basedOn w:val="a"/>
    <w:link w:val="Char0"/>
    <w:uiPriority w:val="99"/>
    <w:rsid w:val="009E3D6C"/>
    <w:pPr>
      <w:tabs>
        <w:tab w:val="center" w:pos="4153"/>
        <w:tab w:val="right" w:pos="8306"/>
      </w:tabs>
      <w:snapToGrid w:val="0"/>
      <w:jc w:val="left"/>
    </w:pPr>
    <w:rPr>
      <w:sz w:val="18"/>
      <w:szCs w:val="18"/>
    </w:rPr>
  </w:style>
  <w:style w:type="character" w:customStyle="1" w:styleId="Char0">
    <w:name w:val="页脚 Char"/>
    <w:link w:val="a4"/>
    <w:uiPriority w:val="99"/>
    <w:rsid w:val="009E3D6C"/>
    <w:rPr>
      <w:rFonts w:ascii="Times New Roman" w:eastAsia="宋体" w:hAnsi="Times New Roman" w:cs="Times New Roman"/>
      <w:sz w:val="18"/>
      <w:szCs w:val="18"/>
    </w:rPr>
  </w:style>
  <w:style w:type="character" w:styleId="a5">
    <w:name w:val="page number"/>
    <w:basedOn w:val="a0"/>
    <w:rsid w:val="009E3D6C"/>
  </w:style>
  <w:style w:type="table" w:styleId="a6">
    <w:name w:val="Table Grid"/>
    <w:basedOn w:val="a1"/>
    <w:rsid w:val="009E3D6C"/>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9E3D6C"/>
    <w:pPr>
      <w:spacing w:before="120" w:after="120"/>
      <w:jc w:val="left"/>
    </w:pPr>
    <w:rPr>
      <w:rFonts w:ascii="Calibri" w:hAnsi="Calibri"/>
      <w:b/>
      <w:bCs/>
      <w:caps/>
      <w:sz w:val="24"/>
      <w:szCs w:val="20"/>
    </w:rPr>
  </w:style>
  <w:style w:type="character" w:styleId="a7">
    <w:name w:val="Hyperlink"/>
    <w:uiPriority w:val="99"/>
    <w:rsid w:val="009E3D6C"/>
    <w:rPr>
      <w:color w:val="0000FF"/>
      <w:u w:val="single"/>
    </w:rPr>
  </w:style>
  <w:style w:type="paragraph" w:styleId="20">
    <w:name w:val="toc 2"/>
    <w:basedOn w:val="a"/>
    <w:next w:val="a"/>
    <w:autoRedefine/>
    <w:uiPriority w:val="39"/>
    <w:rsid w:val="009E3D6C"/>
    <w:pPr>
      <w:tabs>
        <w:tab w:val="right" w:leader="dot" w:pos="8296"/>
      </w:tabs>
      <w:spacing w:line="360" w:lineRule="auto"/>
      <w:ind w:left="210"/>
      <w:jc w:val="left"/>
    </w:pPr>
    <w:rPr>
      <w:rFonts w:ascii="Calibri" w:hAnsi="Calibri"/>
      <w:smallCaps/>
      <w:sz w:val="24"/>
      <w:szCs w:val="20"/>
    </w:rPr>
  </w:style>
  <w:style w:type="paragraph" w:styleId="30">
    <w:name w:val="toc 3"/>
    <w:basedOn w:val="a"/>
    <w:next w:val="a"/>
    <w:autoRedefine/>
    <w:uiPriority w:val="39"/>
    <w:rsid w:val="009E3D6C"/>
    <w:pPr>
      <w:ind w:left="420"/>
      <w:jc w:val="left"/>
    </w:pPr>
    <w:rPr>
      <w:rFonts w:ascii="Calibri" w:hAnsi="Calibri"/>
      <w:iCs/>
      <w:sz w:val="24"/>
      <w:szCs w:val="20"/>
    </w:rPr>
  </w:style>
  <w:style w:type="paragraph" w:styleId="a8">
    <w:name w:val="Balloon Text"/>
    <w:basedOn w:val="a"/>
    <w:link w:val="Char1"/>
    <w:uiPriority w:val="99"/>
    <w:semiHidden/>
    <w:unhideWhenUsed/>
    <w:rsid w:val="009E3D6C"/>
    <w:rPr>
      <w:sz w:val="18"/>
      <w:szCs w:val="18"/>
    </w:rPr>
  </w:style>
  <w:style w:type="character" w:customStyle="1" w:styleId="Char1">
    <w:name w:val="批注框文本 Char"/>
    <w:link w:val="a8"/>
    <w:uiPriority w:val="99"/>
    <w:semiHidden/>
    <w:rsid w:val="009E3D6C"/>
    <w:rPr>
      <w:rFonts w:ascii="Times New Roman" w:eastAsia="宋体" w:hAnsi="Times New Roman" w:cs="Times New Roman"/>
      <w:sz w:val="18"/>
      <w:szCs w:val="18"/>
    </w:rPr>
  </w:style>
  <w:style w:type="paragraph" w:styleId="4">
    <w:name w:val="toc 4"/>
    <w:basedOn w:val="a"/>
    <w:next w:val="a"/>
    <w:autoRedefine/>
    <w:uiPriority w:val="39"/>
    <w:unhideWhenUsed/>
    <w:rsid w:val="009E3D6C"/>
    <w:pPr>
      <w:ind w:left="630"/>
      <w:jc w:val="left"/>
    </w:pPr>
    <w:rPr>
      <w:rFonts w:ascii="Calibri" w:hAnsi="Calibri"/>
      <w:sz w:val="24"/>
      <w:szCs w:val="18"/>
    </w:rPr>
  </w:style>
  <w:style w:type="paragraph" w:styleId="5">
    <w:name w:val="toc 5"/>
    <w:basedOn w:val="a"/>
    <w:next w:val="a"/>
    <w:autoRedefine/>
    <w:uiPriority w:val="39"/>
    <w:unhideWhenUsed/>
    <w:rsid w:val="009E3D6C"/>
    <w:pPr>
      <w:ind w:left="840"/>
      <w:jc w:val="left"/>
    </w:pPr>
    <w:rPr>
      <w:rFonts w:ascii="Calibri" w:hAnsi="Calibri"/>
      <w:sz w:val="24"/>
      <w:szCs w:val="18"/>
    </w:rPr>
  </w:style>
  <w:style w:type="paragraph" w:styleId="6">
    <w:name w:val="toc 6"/>
    <w:basedOn w:val="a"/>
    <w:next w:val="a"/>
    <w:autoRedefine/>
    <w:uiPriority w:val="39"/>
    <w:unhideWhenUsed/>
    <w:rsid w:val="009E3D6C"/>
    <w:pPr>
      <w:ind w:left="1050"/>
      <w:jc w:val="left"/>
    </w:pPr>
    <w:rPr>
      <w:rFonts w:ascii="Calibri" w:hAnsi="Calibri"/>
      <w:sz w:val="18"/>
      <w:szCs w:val="18"/>
    </w:rPr>
  </w:style>
  <w:style w:type="paragraph" w:styleId="7">
    <w:name w:val="toc 7"/>
    <w:basedOn w:val="a"/>
    <w:next w:val="a"/>
    <w:autoRedefine/>
    <w:uiPriority w:val="39"/>
    <w:unhideWhenUsed/>
    <w:rsid w:val="009E3D6C"/>
    <w:pPr>
      <w:ind w:left="1260"/>
      <w:jc w:val="left"/>
    </w:pPr>
    <w:rPr>
      <w:rFonts w:ascii="Calibri" w:hAnsi="Calibri"/>
      <w:sz w:val="18"/>
      <w:szCs w:val="18"/>
    </w:rPr>
  </w:style>
  <w:style w:type="paragraph" w:styleId="8">
    <w:name w:val="toc 8"/>
    <w:basedOn w:val="a"/>
    <w:next w:val="a"/>
    <w:autoRedefine/>
    <w:uiPriority w:val="39"/>
    <w:unhideWhenUsed/>
    <w:rsid w:val="009E3D6C"/>
    <w:pPr>
      <w:ind w:left="1470"/>
      <w:jc w:val="left"/>
    </w:pPr>
    <w:rPr>
      <w:rFonts w:ascii="Calibri" w:hAnsi="Calibri"/>
      <w:sz w:val="18"/>
      <w:szCs w:val="18"/>
    </w:rPr>
  </w:style>
  <w:style w:type="paragraph" w:styleId="9">
    <w:name w:val="toc 9"/>
    <w:basedOn w:val="a"/>
    <w:next w:val="a"/>
    <w:autoRedefine/>
    <w:uiPriority w:val="39"/>
    <w:unhideWhenUsed/>
    <w:rsid w:val="009E3D6C"/>
    <w:pPr>
      <w:ind w:left="1680"/>
      <w:jc w:val="left"/>
    </w:pPr>
    <w:rPr>
      <w:rFonts w:ascii="Calibri" w:hAnsi="Calibri"/>
      <w:sz w:val="18"/>
      <w:szCs w:val="18"/>
    </w:rPr>
  </w:style>
  <w:style w:type="paragraph" w:styleId="TOC">
    <w:name w:val="TOC Heading"/>
    <w:basedOn w:val="1"/>
    <w:next w:val="a"/>
    <w:uiPriority w:val="39"/>
    <w:semiHidden/>
    <w:unhideWhenUsed/>
    <w:qFormat/>
    <w:rsid w:val="009E3D6C"/>
    <w:pPr>
      <w:widowControl/>
      <w:spacing w:before="480" w:after="0" w:line="276" w:lineRule="auto"/>
      <w:jc w:val="left"/>
      <w:outlineLvl w:val="9"/>
    </w:pPr>
    <w:rPr>
      <w:rFonts w:ascii="Cambria" w:hAnsi="Cambria"/>
      <w:color w:val="365F91"/>
      <w:kern w:val="0"/>
      <w:sz w:val="28"/>
      <w:szCs w:val="28"/>
    </w:rPr>
  </w:style>
  <w:style w:type="paragraph" w:styleId="a9">
    <w:name w:val="Document Map"/>
    <w:basedOn w:val="a"/>
    <w:link w:val="Char2"/>
    <w:uiPriority w:val="99"/>
    <w:semiHidden/>
    <w:unhideWhenUsed/>
    <w:rsid w:val="00BA4CD5"/>
    <w:rPr>
      <w:rFonts w:ascii="宋体"/>
      <w:sz w:val="18"/>
      <w:szCs w:val="18"/>
    </w:rPr>
  </w:style>
  <w:style w:type="character" w:customStyle="1" w:styleId="Char2">
    <w:name w:val="文档结构图 Char"/>
    <w:link w:val="a9"/>
    <w:uiPriority w:val="99"/>
    <w:semiHidden/>
    <w:rsid w:val="00BA4CD5"/>
    <w:rPr>
      <w:rFonts w:ascii="宋体" w:hAnsi="Times New Roman"/>
      <w:kern w:val="2"/>
      <w:sz w:val="18"/>
      <w:szCs w:val="18"/>
    </w:rPr>
  </w:style>
  <w:style w:type="character" w:styleId="aa">
    <w:name w:val="annotation reference"/>
    <w:uiPriority w:val="99"/>
    <w:semiHidden/>
    <w:unhideWhenUsed/>
    <w:rsid w:val="009126BF"/>
    <w:rPr>
      <w:sz w:val="21"/>
      <w:szCs w:val="21"/>
    </w:rPr>
  </w:style>
  <w:style w:type="paragraph" w:styleId="ab">
    <w:name w:val="annotation text"/>
    <w:basedOn w:val="a"/>
    <w:link w:val="Char3"/>
    <w:uiPriority w:val="99"/>
    <w:semiHidden/>
    <w:unhideWhenUsed/>
    <w:rsid w:val="009126BF"/>
    <w:pPr>
      <w:jc w:val="left"/>
    </w:pPr>
  </w:style>
  <w:style w:type="character" w:customStyle="1" w:styleId="Char3">
    <w:name w:val="批注文字 Char"/>
    <w:link w:val="ab"/>
    <w:uiPriority w:val="99"/>
    <w:semiHidden/>
    <w:rsid w:val="009126BF"/>
    <w:rPr>
      <w:rFonts w:ascii="Times New Roman" w:hAnsi="Times New Roman"/>
      <w:kern w:val="2"/>
      <w:sz w:val="21"/>
      <w:szCs w:val="24"/>
    </w:rPr>
  </w:style>
  <w:style w:type="paragraph" w:styleId="ac">
    <w:name w:val="annotation subject"/>
    <w:basedOn w:val="ab"/>
    <w:next w:val="ab"/>
    <w:link w:val="Char4"/>
    <w:uiPriority w:val="99"/>
    <w:semiHidden/>
    <w:unhideWhenUsed/>
    <w:rsid w:val="009126BF"/>
    <w:rPr>
      <w:b/>
      <w:bCs/>
    </w:rPr>
  </w:style>
  <w:style w:type="character" w:customStyle="1" w:styleId="Char4">
    <w:name w:val="批注主题 Char"/>
    <w:link w:val="ac"/>
    <w:uiPriority w:val="99"/>
    <w:semiHidden/>
    <w:rsid w:val="009126BF"/>
    <w:rPr>
      <w:rFonts w:ascii="Times New Roman" w:hAnsi="Times New Roman"/>
      <w:b/>
      <w:bCs/>
      <w:kern w:val="2"/>
      <w:sz w:val="21"/>
      <w:szCs w:val="24"/>
    </w:rPr>
  </w:style>
  <w:style w:type="character" w:styleId="ad">
    <w:name w:val="Strong"/>
    <w:uiPriority w:val="22"/>
    <w:qFormat/>
    <w:rsid w:val="00C720E4"/>
    <w:rPr>
      <w:b/>
      <w:bCs/>
    </w:rPr>
  </w:style>
  <w:style w:type="paragraph" w:styleId="ae">
    <w:name w:val="Body Text"/>
    <w:basedOn w:val="a"/>
    <w:link w:val="Char5"/>
    <w:rsid w:val="00E52320"/>
    <w:pPr>
      <w:spacing w:after="120" w:line="360" w:lineRule="auto"/>
    </w:pPr>
    <w:rPr>
      <w:sz w:val="24"/>
    </w:rPr>
  </w:style>
  <w:style w:type="character" w:customStyle="1" w:styleId="Char5">
    <w:name w:val="正文文本 Char"/>
    <w:link w:val="ae"/>
    <w:rsid w:val="00E52320"/>
    <w:rPr>
      <w:rFonts w:ascii="Times New Roman" w:hAnsi="Times New Roman"/>
      <w:kern w:val="2"/>
      <w:sz w:val="24"/>
      <w:szCs w:val="24"/>
    </w:rPr>
  </w:style>
  <w:style w:type="paragraph" w:styleId="af">
    <w:name w:val="List Paragraph"/>
    <w:basedOn w:val="a"/>
    <w:rsid w:val="001027D3"/>
    <w:pPr>
      <w:spacing w:line="360" w:lineRule="auto"/>
      <w:ind w:firstLine="420"/>
    </w:pPr>
    <w:rPr>
      <w:sz w:val="24"/>
    </w:rPr>
  </w:style>
  <w:style w:type="paragraph" w:customStyle="1" w:styleId="af0">
    <w:name w:val="标准正文"/>
    <w:basedOn w:val="a"/>
    <w:rsid w:val="00B63566"/>
    <w:pPr>
      <w:adjustRightInd w:val="0"/>
      <w:spacing w:line="360" w:lineRule="atLeast"/>
      <w:ind w:firstLine="425"/>
      <w:jc w:val="left"/>
      <w:textAlignment w:val="baseline"/>
    </w:pPr>
    <w:rPr>
      <w:spacing w:val="-4"/>
      <w:kern w:val="2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04256">
      <w:bodyDiv w:val="1"/>
      <w:marLeft w:val="0"/>
      <w:marRight w:val="0"/>
      <w:marTop w:val="0"/>
      <w:marBottom w:val="0"/>
      <w:divBdr>
        <w:top w:val="none" w:sz="0" w:space="0" w:color="auto"/>
        <w:left w:val="none" w:sz="0" w:space="0" w:color="auto"/>
        <w:bottom w:val="none" w:sz="0" w:space="0" w:color="auto"/>
        <w:right w:val="none" w:sz="0" w:space="0" w:color="auto"/>
      </w:divBdr>
      <w:divsChild>
        <w:div w:id="533664319">
          <w:marLeft w:val="0"/>
          <w:marRight w:val="0"/>
          <w:marTop w:val="0"/>
          <w:marBottom w:val="225"/>
          <w:divBdr>
            <w:top w:val="none" w:sz="0" w:space="0" w:color="auto"/>
            <w:left w:val="none" w:sz="0" w:space="0" w:color="auto"/>
            <w:bottom w:val="none" w:sz="0" w:space="0" w:color="auto"/>
            <w:right w:val="none" w:sz="0" w:space="0" w:color="auto"/>
          </w:divBdr>
        </w:div>
        <w:div w:id="1599751744">
          <w:marLeft w:val="0"/>
          <w:marRight w:val="0"/>
          <w:marTop w:val="0"/>
          <w:marBottom w:val="225"/>
          <w:divBdr>
            <w:top w:val="none" w:sz="0" w:space="0" w:color="auto"/>
            <w:left w:val="none" w:sz="0" w:space="0" w:color="auto"/>
            <w:bottom w:val="none" w:sz="0" w:space="0" w:color="auto"/>
            <w:right w:val="none" w:sz="0" w:space="0" w:color="auto"/>
          </w:divBdr>
        </w:div>
      </w:divsChild>
    </w:div>
    <w:div w:id="894318048">
      <w:bodyDiv w:val="1"/>
      <w:marLeft w:val="0"/>
      <w:marRight w:val="0"/>
      <w:marTop w:val="0"/>
      <w:marBottom w:val="0"/>
      <w:divBdr>
        <w:top w:val="none" w:sz="0" w:space="0" w:color="auto"/>
        <w:left w:val="none" w:sz="0" w:space="0" w:color="auto"/>
        <w:bottom w:val="none" w:sz="0" w:space="0" w:color="auto"/>
        <w:right w:val="none" w:sz="0" w:space="0" w:color="auto"/>
      </w:divBdr>
      <w:divsChild>
        <w:div w:id="90007416">
          <w:marLeft w:val="0"/>
          <w:marRight w:val="0"/>
          <w:marTop w:val="0"/>
          <w:marBottom w:val="0"/>
          <w:divBdr>
            <w:top w:val="none" w:sz="0" w:space="0" w:color="auto"/>
            <w:left w:val="none" w:sz="0" w:space="0" w:color="auto"/>
            <w:bottom w:val="none" w:sz="0" w:space="0" w:color="auto"/>
            <w:right w:val="none" w:sz="0" w:space="0" w:color="auto"/>
          </w:divBdr>
        </w:div>
        <w:div w:id="151069194">
          <w:marLeft w:val="0"/>
          <w:marRight w:val="0"/>
          <w:marTop w:val="0"/>
          <w:marBottom w:val="0"/>
          <w:divBdr>
            <w:top w:val="none" w:sz="0" w:space="0" w:color="auto"/>
            <w:left w:val="none" w:sz="0" w:space="0" w:color="auto"/>
            <w:bottom w:val="none" w:sz="0" w:space="0" w:color="auto"/>
            <w:right w:val="none" w:sz="0" w:space="0" w:color="auto"/>
          </w:divBdr>
        </w:div>
        <w:div w:id="161316838">
          <w:marLeft w:val="0"/>
          <w:marRight w:val="0"/>
          <w:marTop w:val="0"/>
          <w:marBottom w:val="0"/>
          <w:divBdr>
            <w:top w:val="none" w:sz="0" w:space="0" w:color="auto"/>
            <w:left w:val="none" w:sz="0" w:space="0" w:color="auto"/>
            <w:bottom w:val="none" w:sz="0" w:space="0" w:color="auto"/>
            <w:right w:val="none" w:sz="0" w:space="0" w:color="auto"/>
          </w:divBdr>
        </w:div>
        <w:div w:id="255947282">
          <w:marLeft w:val="0"/>
          <w:marRight w:val="0"/>
          <w:marTop w:val="0"/>
          <w:marBottom w:val="0"/>
          <w:divBdr>
            <w:top w:val="none" w:sz="0" w:space="0" w:color="auto"/>
            <w:left w:val="none" w:sz="0" w:space="0" w:color="auto"/>
            <w:bottom w:val="none" w:sz="0" w:space="0" w:color="auto"/>
            <w:right w:val="none" w:sz="0" w:space="0" w:color="auto"/>
          </w:divBdr>
        </w:div>
        <w:div w:id="346257203">
          <w:marLeft w:val="0"/>
          <w:marRight w:val="0"/>
          <w:marTop w:val="0"/>
          <w:marBottom w:val="0"/>
          <w:divBdr>
            <w:top w:val="none" w:sz="0" w:space="0" w:color="auto"/>
            <w:left w:val="none" w:sz="0" w:space="0" w:color="auto"/>
            <w:bottom w:val="none" w:sz="0" w:space="0" w:color="auto"/>
            <w:right w:val="none" w:sz="0" w:space="0" w:color="auto"/>
          </w:divBdr>
        </w:div>
        <w:div w:id="448745636">
          <w:marLeft w:val="0"/>
          <w:marRight w:val="0"/>
          <w:marTop w:val="0"/>
          <w:marBottom w:val="0"/>
          <w:divBdr>
            <w:top w:val="none" w:sz="0" w:space="0" w:color="auto"/>
            <w:left w:val="none" w:sz="0" w:space="0" w:color="auto"/>
            <w:bottom w:val="none" w:sz="0" w:space="0" w:color="auto"/>
            <w:right w:val="none" w:sz="0" w:space="0" w:color="auto"/>
          </w:divBdr>
        </w:div>
        <w:div w:id="467087941">
          <w:marLeft w:val="0"/>
          <w:marRight w:val="0"/>
          <w:marTop w:val="0"/>
          <w:marBottom w:val="0"/>
          <w:divBdr>
            <w:top w:val="none" w:sz="0" w:space="0" w:color="auto"/>
            <w:left w:val="none" w:sz="0" w:space="0" w:color="auto"/>
            <w:bottom w:val="none" w:sz="0" w:space="0" w:color="auto"/>
            <w:right w:val="none" w:sz="0" w:space="0" w:color="auto"/>
          </w:divBdr>
        </w:div>
        <w:div w:id="508374856">
          <w:marLeft w:val="0"/>
          <w:marRight w:val="0"/>
          <w:marTop w:val="0"/>
          <w:marBottom w:val="0"/>
          <w:divBdr>
            <w:top w:val="none" w:sz="0" w:space="0" w:color="auto"/>
            <w:left w:val="none" w:sz="0" w:space="0" w:color="auto"/>
            <w:bottom w:val="none" w:sz="0" w:space="0" w:color="auto"/>
            <w:right w:val="none" w:sz="0" w:space="0" w:color="auto"/>
          </w:divBdr>
        </w:div>
        <w:div w:id="589512606">
          <w:marLeft w:val="0"/>
          <w:marRight w:val="0"/>
          <w:marTop w:val="0"/>
          <w:marBottom w:val="0"/>
          <w:divBdr>
            <w:top w:val="none" w:sz="0" w:space="0" w:color="auto"/>
            <w:left w:val="none" w:sz="0" w:space="0" w:color="auto"/>
            <w:bottom w:val="none" w:sz="0" w:space="0" w:color="auto"/>
            <w:right w:val="none" w:sz="0" w:space="0" w:color="auto"/>
          </w:divBdr>
        </w:div>
        <w:div w:id="600572206">
          <w:marLeft w:val="0"/>
          <w:marRight w:val="0"/>
          <w:marTop w:val="0"/>
          <w:marBottom w:val="0"/>
          <w:divBdr>
            <w:top w:val="none" w:sz="0" w:space="0" w:color="auto"/>
            <w:left w:val="none" w:sz="0" w:space="0" w:color="auto"/>
            <w:bottom w:val="none" w:sz="0" w:space="0" w:color="auto"/>
            <w:right w:val="none" w:sz="0" w:space="0" w:color="auto"/>
          </w:divBdr>
        </w:div>
        <w:div w:id="622730225">
          <w:marLeft w:val="0"/>
          <w:marRight w:val="0"/>
          <w:marTop w:val="0"/>
          <w:marBottom w:val="0"/>
          <w:divBdr>
            <w:top w:val="none" w:sz="0" w:space="0" w:color="auto"/>
            <w:left w:val="none" w:sz="0" w:space="0" w:color="auto"/>
            <w:bottom w:val="none" w:sz="0" w:space="0" w:color="auto"/>
            <w:right w:val="none" w:sz="0" w:space="0" w:color="auto"/>
          </w:divBdr>
        </w:div>
        <w:div w:id="673920166">
          <w:marLeft w:val="0"/>
          <w:marRight w:val="0"/>
          <w:marTop w:val="0"/>
          <w:marBottom w:val="0"/>
          <w:divBdr>
            <w:top w:val="none" w:sz="0" w:space="0" w:color="auto"/>
            <w:left w:val="none" w:sz="0" w:space="0" w:color="auto"/>
            <w:bottom w:val="none" w:sz="0" w:space="0" w:color="auto"/>
            <w:right w:val="none" w:sz="0" w:space="0" w:color="auto"/>
          </w:divBdr>
        </w:div>
        <w:div w:id="692727706">
          <w:marLeft w:val="0"/>
          <w:marRight w:val="0"/>
          <w:marTop w:val="0"/>
          <w:marBottom w:val="0"/>
          <w:divBdr>
            <w:top w:val="none" w:sz="0" w:space="0" w:color="auto"/>
            <w:left w:val="none" w:sz="0" w:space="0" w:color="auto"/>
            <w:bottom w:val="none" w:sz="0" w:space="0" w:color="auto"/>
            <w:right w:val="none" w:sz="0" w:space="0" w:color="auto"/>
          </w:divBdr>
        </w:div>
        <w:div w:id="693656565">
          <w:marLeft w:val="0"/>
          <w:marRight w:val="0"/>
          <w:marTop w:val="0"/>
          <w:marBottom w:val="0"/>
          <w:divBdr>
            <w:top w:val="none" w:sz="0" w:space="0" w:color="auto"/>
            <w:left w:val="none" w:sz="0" w:space="0" w:color="auto"/>
            <w:bottom w:val="none" w:sz="0" w:space="0" w:color="auto"/>
            <w:right w:val="none" w:sz="0" w:space="0" w:color="auto"/>
          </w:divBdr>
        </w:div>
        <w:div w:id="720136798">
          <w:marLeft w:val="0"/>
          <w:marRight w:val="0"/>
          <w:marTop w:val="0"/>
          <w:marBottom w:val="0"/>
          <w:divBdr>
            <w:top w:val="none" w:sz="0" w:space="0" w:color="auto"/>
            <w:left w:val="none" w:sz="0" w:space="0" w:color="auto"/>
            <w:bottom w:val="none" w:sz="0" w:space="0" w:color="auto"/>
            <w:right w:val="none" w:sz="0" w:space="0" w:color="auto"/>
          </w:divBdr>
        </w:div>
        <w:div w:id="807672730">
          <w:marLeft w:val="0"/>
          <w:marRight w:val="0"/>
          <w:marTop w:val="0"/>
          <w:marBottom w:val="0"/>
          <w:divBdr>
            <w:top w:val="none" w:sz="0" w:space="0" w:color="auto"/>
            <w:left w:val="none" w:sz="0" w:space="0" w:color="auto"/>
            <w:bottom w:val="none" w:sz="0" w:space="0" w:color="auto"/>
            <w:right w:val="none" w:sz="0" w:space="0" w:color="auto"/>
          </w:divBdr>
        </w:div>
        <w:div w:id="831261660">
          <w:marLeft w:val="0"/>
          <w:marRight w:val="0"/>
          <w:marTop w:val="0"/>
          <w:marBottom w:val="0"/>
          <w:divBdr>
            <w:top w:val="none" w:sz="0" w:space="0" w:color="auto"/>
            <w:left w:val="none" w:sz="0" w:space="0" w:color="auto"/>
            <w:bottom w:val="none" w:sz="0" w:space="0" w:color="auto"/>
            <w:right w:val="none" w:sz="0" w:space="0" w:color="auto"/>
          </w:divBdr>
        </w:div>
        <w:div w:id="870846015">
          <w:marLeft w:val="0"/>
          <w:marRight w:val="0"/>
          <w:marTop w:val="0"/>
          <w:marBottom w:val="0"/>
          <w:divBdr>
            <w:top w:val="none" w:sz="0" w:space="0" w:color="auto"/>
            <w:left w:val="none" w:sz="0" w:space="0" w:color="auto"/>
            <w:bottom w:val="none" w:sz="0" w:space="0" w:color="auto"/>
            <w:right w:val="none" w:sz="0" w:space="0" w:color="auto"/>
          </w:divBdr>
        </w:div>
        <w:div w:id="884486452">
          <w:marLeft w:val="0"/>
          <w:marRight w:val="0"/>
          <w:marTop w:val="0"/>
          <w:marBottom w:val="0"/>
          <w:divBdr>
            <w:top w:val="none" w:sz="0" w:space="0" w:color="auto"/>
            <w:left w:val="none" w:sz="0" w:space="0" w:color="auto"/>
            <w:bottom w:val="none" w:sz="0" w:space="0" w:color="auto"/>
            <w:right w:val="none" w:sz="0" w:space="0" w:color="auto"/>
          </w:divBdr>
        </w:div>
        <w:div w:id="885679512">
          <w:marLeft w:val="0"/>
          <w:marRight w:val="0"/>
          <w:marTop w:val="0"/>
          <w:marBottom w:val="0"/>
          <w:divBdr>
            <w:top w:val="none" w:sz="0" w:space="0" w:color="auto"/>
            <w:left w:val="none" w:sz="0" w:space="0" w:color="auto"/>
            <w:bottom w:val="none" w:sz="0" w:space="0" w:color="auto"/>
            <w:right w:val="none" w:sz="0" w:space="0" w:color="auto"/>
          </w:divBdr>
        </w:div>
        <w:div w:id="963388084">
          <w:marLeft w:val="0"/>
          <w:marRight w:val="0"/>
          <w:marTop w:val="0"/>
          <w:marBottom w:val="0"/>
          <w:divBdr>
            <w:top w:val="none" w:sz="0" w:space="0" w:color="auto"/>
            <w:left w:val="none" w:sz="0" w:space="0" w:color="auto"/>
            <w:bottom w:val="none" w:sz="0" w:space="0" w:color="auto"/>
            <w:right w:val="none" w:sz="0" w:space="0" w:color="auto"/>
          </w:divBdr>
        </w:div>
        <w:div w:id="984628660">
          <w:marLeft w:val="0"/>
          <w:marRight w:val="0"/>
          <w:marTop w:val="0"/>
          <w:marBottom w:val="0"/>
          <w:divBdr>
            <w:top w:val="none" w:sz="0" w:space="0" w:color="auto"/>
            <w:left w:val="none" w:sz="0" w:space="0" w:color="auto"/>
            <w:bottom w:val="none" w:sz="0" w:space="0" w:color="auto"/>
            <w:right w:val="none" w:sz="0" w:space="0" w:color="auto"/>
          </w:divBdr>
        </w:div>
        <w:div w:id="1044331225">
          <w:marLeft w:val="0"/>
          <w:marRight w:val="0"/>
          <w:marTop w:val="0"/>
          <w:marBottom w:val="0"/>
          <w:divBdr>
            <w:top w:val="none" w:sz="0" w:space="0" w:color="auto"/>
            <w:left w:val="none" w:sz="0" w:space="0" w:color="auto"/>
            <w:bottom w:val="none" w:sz="0" w:space="0" w:color="auto"/>
            <w:right w:val="none" w:sz="0" w:space="0" w:color="auto"/>
          </w:divBdr>
        </w:div>
        <w:div w:id="1046951100">
          <w:marLeft w:val="0"/>
          <w:marRight w:val="0"/>
          <w:marTop w:val="0"/>
          <w:marBottom w:val="0"/>
          <w:divBdr>
            <w:top w:val="none" w:sz="0" w:space="0" w:color="auto"/>
            <w:left w:val="none" w:sz="0" w:space="0" w:color="auto"/>
            <w:bottom w:val="none" w:sz="0" w:space="0" w:color="auto"/>
            <w:right w:val="none" w:sz="0" w:space="0" w:color="auto"/>
          </w:divBdr>
        </w:div>
        <w:div w:id="1076706437">
          <w:marLeft w:val="0"/>
          <w:marRight w:val="0"/>
          <w:marTop w:val="0"/>
          <w:marBottom w:val="0"/>
          <w:divBdr>
            <w:top w:val="none" w:sz="0" w:space="0" w:color="auto"/>
            <w:left w:val="none" w:sz="0" w:space="0" w:color="auto"/>
            <w:bottom w:val="none" w:sz="0" w:space="0" w:color="auto"/>
            <w:right w:val="none" w:sz="0" w:space="0" w:color="auto"/>
          </w:divBdr>
        </w:div>
        <w:div w:id="1080834347">
          <w:marLeft w:val="0"/>
          <w:marRight w:val="0"/>
          <w:marTop w:val="0"/>
          <w:marBottom w:val="0"/>
          <w:divBdr>
            <w:top w:val="none" w:sz="0" w:space="0" w:color="auto"/>
            <w:left w:val="none" w:sz="0" w:space="0" w:color="auto"/>
            <w:bottom w:val="none" w:sz="0" w:space="0" w:color="auto"/>
            <w:right w:val="none" w:sz="0" w:space="0" w:color="auto"/>
          </w:divBdr>
        </w:div>
        <w:div w:id="1150829313">
          <w:marLeft w:val="0"/>
          <w:marRight w:val="0"/>
          <w:marTop w:val="0"/>
          <w:marBottom w:val="0"/>
          <w:divBdr>
            <w:top w:val="none" w:sz="0" w:space="0" w:color="auto"/>
            <w:left w:val="none" w:sz="0" w:space="0" w:color="auto"/>
            <w:bottom w:val="none" w:sz="0" w:space="0" w:color="auto"/>
            <w:right w:val="none" w:sz="0" w:space="0" w:color="auto"/>
          </w:divBdr>
        </w:div>
        <w:div w:id="1161240072">
          <w:marLeft w:val="0"/>
          <w:marRight w:val="0"/>
          <w:marTop w:val="0"/>
          <w:marBottom w:val="0"/>
          <w:divBdr>
            <w:top w:val="none" w:sz="0" w:space="0" w:color="auto"/>
            <w:left w:val="none" w:sz="0" w:space="0" w:color="auto"/>
            <w:bottom w:val="none" w:sz="0" w:space="0" w:color="auto"/>
            <w:right w:val="none" w:sz="0" w:space="0" w:color="auto"/>
          </w:divBdr>
        </w:div>
        <w:div w:id="1167671475">
          <w:marLeft w:val="0"/>
          <w:marRight w:val="0"/>
          <w:marTop w:val="0"/>
          <w:marBottom w:val="0"/>
          <w:divBdr>
            <w:top w:val="none" w:sz="0" w:space="0" w:color="auto"/>
            <w:left w:val="none" w:sz="0" w:space="0" w:color="auto"/>
            <w:bottom w:val="none" w:sz="0" w:space="0" w:color="auto"/>
            <w:right w:val="none" w:sz="0" w:space="0" w:color="auto"/>
          </w:divBdr>
        </w:div>
        <w:div w:id="1178736640">
          <w:marLeft w:val="0"/>
          <w:marRight w:val="0"/>
          <w:marTop w:val="0"/>
          <w:marBottom w:val="0"/>
          <w:divBdr>
            <w:top w:val="none" w:sz="0" w:space="0" w:color="auto"/>
            <w:left w:val="none" w:sz="0" w:space="0" w:color="auto"/>
            <w:bottom w:val="none" w:sz="0" w:space="0" w:color="auto"/>
            <w:right w:val="none" w:sz="0" w:space="0" w:color="auto"/>
          </w:divBdr>
        </w:div>
        <w:div w:id="1219823033">
          <w:marLeft w:val="0"/>
          <w:marRight w:val="0"/>
          <w:marTop w:val="0"/>
          <w:marBottom w:val="0"/>
          <w:divBdr>
            <w:top w:val="none" w:sz="0" w:space="0" w:color="auto"/>
            <w:left w:val="none" w:sz="0" w:space="0" w:color="auto"/>
            <w:bottom w:val="none" w:sz="0" w:space="0" w:color="auto"/>
            <w:right w:val="none" w:sz="0" w:space="0" w:color="auto"/>
          </w:divBdr>
        </w:div>
        <w:div w:id="1329598241">
          <w:marLeft w:val="0"/>
          <w:marRight w:val="0"/>
          <w:marTop w:val="0"/>
          <w:marBottom w:val="0"/>
          <w:divBdr>
            <w:top w:val="none" w:sz="0" w:space="0" w:color="auto"/>
            <w:left w:val="none" w:sz="0" w:space="0" w:color="auto"/>
            <w:bottom w:val="none" w:sz="0" w:space="0" w:color="auto"/>
            <w:right w:val="none" w:sz="0" w:space="0" w:color="auto"/>
          </w:divBdr>
        </w:div>
        <w:div w:id="1374691592">
          <w:marLeft w:val="0"/>
          <w:marRight w:val="0"/>
          <w:marTop w:val="0"/>
          <w:marBottom w:val="0"/>
          <w:divBdr>
            <w:top w:val="none" w:sz="0" w:space="0" w:color="auto"/>
            <w:left w:val="none" w:sz="0" w:space="0" w:color="auto"/>
            <w:bottom w:val="none" w:sz="0" w:space="0" w:color="auto"/>
            <w:right w:val="none" w:sz="0" w:space="0" w:color="auto"/>
          </w:divBdr>
        </w:div>
        <w:div w:id="1408765390">
          <w:marLeft w:val="0"/>
          <w:marRight w:val="0"/>
          <w:marTop w:val="0"/>
          <w:marBottom w:val="0"/>
          <w:divBdr>
            <w:top w:val="none" w:sz="0" w:space="0" w:color="auto"/>
            <w:left w:val="none" w:sz="0" w:space="0" w:color="auto"/>
            <w:bottom w:val="none" w:sz="0" w:space="0" w:color="auto"/>
            <w:right w:val="none" w:sz="0" w:space="0" w:color="auto"/>
          </w:divBdr>
        </w:div>
        <w:div w:id="1636520190">
          <w:marLeft w:val="0"/>
          <w:marRight w:val="0"/>
          <w:marTop w:val="0"/>
          <w:marBottom w:val="0"/>
          <w:divBdr>
            <w:top w:val="none" w:sz="0" w:space="0" w:color="auto"/>
            <w:left w:val="none" w:sz="0" w:space="0" w:color="auto"/>
            <w:bottom w:val="none" w:sz="0" w:space="0" w:color="auto"/>
            <w:right w:val="none" w:sz="0" w:space="0" w:color="auto"/>
          </w:divBdr>
        </w:div>
        <w:div w:id="1667661537">
          <w:marLeft w:val="0"/>
          <w:marRight w:val="0"/>
          <w:marTop w:val="0"/>
          <w:marBottom w:val="0"/>
          <w:divBdr>
            <w:top w:val="none" w:sz="0" w:space="0" w:color="auto"/>
            <w:left w:val="none" w:sz="0" w:space="0" w:color="auto"/>
            <w:bottom w:val="none" w:sz="0" w:space="0" w:color="auto"/>
            <w:right w:val="none" w:sz="0" w:space="0" w:color="auto"/>
          </w:divBdr>
        </w:div>
        <w:div w:id="1708331697">
          <w:marLeft w:val="0"/>
          <w:marRight w:val="0"/>
          <w:marTop w:val="0"/>
          <w:marBottom w:val="0"/>
          <w:divBdr>
            <w:top w:val="none" w:sz="0" w:space="0" w:color="auto"/>
            <w:left w:val="none" w:sz="0" w:space="0" w:color="auto"/>
            <w:bottom w:val="none" w:sz="0" w:space="0" w:color="auto"/>
            <w:right w:val="none" w:sz="0" w:space="0" w:color="auto"/>
          </w:divBdr>
        </w:div>
        <w:div w:id="1732195299">
          <w:marLeft w:val="0"/>
          <w:marRight w:val="0"/>
          <w:marTop w:val="0"/>
          <w:marBottom w:val="0"/>
          <w:divBdr>
            <w:top w:val="none" w:sz="0" w:space="0" w:color="auto"/>
            <w:left w:val="none" w:sz="0" w:space="0" w:color="auto"/>
            <w:bottom w:val="none" w:sz="0" w:space="0" w:color="auto"/>
            <w:right w:val="none" w:sz="0" w:space="0" w:color="auto"/>
          </w:divBdr>
        </w:div>
        <w:div w:id="1758867181">
          <w:marLeft w:val="0"/>
          <w:marRight w:val="0"/>
          <w:marTop w:val="0"/>
          <w:marBottom w:val="0"/>
          <w:divBdr>
            <w:top w:val="none" w:sz="0" w:space="0" w:color="auto"/>
            <w:left w:val="none" w:sz="0" w:space="0" w:color="auto"/>
            <w:bottom w:val="none" w:sz="0" w:space="0" w:color="auto"/>
            <w:right w:val="none" w:sz="0" w:space="0" w:color="auto"/>
          </w:divBdr>
        </w:div>
        <w:div w:id="1768648173">
          <w:marLeft w:val="0"/>
          <w:marRight w:val="0"/>
          <w:marTop w:val="0"/>
          <w:marBottom w:val="0"/>
          <w:divBdr>
            <w:top w:val="none" w:sz="0" w:space="0" w:color="auto"/>
            <w:left w:val="none" w:sz="0" w:space="0" w:color="auto"/>
            <w:bottom w:val="none" w:sz="0" w:space="0" w:color="auto"/>
            <w:right w:val="none" w:sz="0" w:space="0" w:color="auto"/>
          </w:divBdr>
        </w:div>
        <w:div w:id="2089187386">
          <w:marLeft w:val="0"/>
          <w:marRight w:val="0"/>
          <w:marTop w:val="0"/>
          <w:marBottom w:val="0"/>
          <w:divBdr>
            <w:top w:val="none" w:sz="0" w:space="0" w:color="auto"/>
            <w:left w:val="none" w:sz="0" w:space="0" w:color="auto"/>
            <w:bottom w:val="none" w:sz="0" w:space="0" w:color="auto"/>
            <w:right w:val="none" w:sz="0" w:space="0" w:color="auto"/>
          </w:divBdr>
        </w:div>
        <w:div w:id="2140680425">
          <w:marLeft w:val="0"/>
          <w:marRight w:val="0"/>
          <w:marTop w:val="0"/>
          <w:marBottom w:val="0"/>
          <w:divBdr>
            <w:top w:val="none" w:sz="0" w:space="0" w:color="auto"/>
            <w:left w:val="none" w:sz="0" w:space="0" w:color="auto"/>
            <w:bottom w:val="none" w:sz="0" w:space="0" w:color="auto"/>
            <w:right w:val="none" w:sz="0" w:space="0" w:color="auto"/>
          </w:divBdr>
        </w:div>
        <w:div w:id="2145460831">
          <w:marLeft w:val="0"/>
          <w:marRight w:val="0"/>
          <w:marTop w:val="0"/>
          <w:marBottom w:val="0"/>
          <w:divBdr>
            <w:top w:val="none" w:sz="0" w:space="0" w:color="auto"/>
            <w:left w:val="none" w:sz="0" w:space="0" w:color="auto"/>
            <w:bottom w:val="none" w:sz="0" w:space="0" w:color="auto"/>
            <w:right w:val="none" w:sz="0" w:space="0" w:color="auto"/>
          </w:divBdr>
        </w:div>
      </w:divsChild>
    </w:div>
    <w:div w:id="1237208883">
      <w:bodyDiv w:val="1"/>
      <w:marLeft w:val="0"/>
      <w:marRight w:val="0"/>
      <w:marTop w:val="0"/>
      <w:marBottom w:val="0"/>
      <w:divBdr>
        <w:top w:val="none" w:sz="0" w:space="0" w:color="auto"/>
        <w:left w:val="none" w:sz="0" w:space="0" w:color="auto"/>
        <w:bottom w:val="none" w:sz="0" w:space="0" w:color="auto"/>
        <w:right w:val="none" w:sz="0" w:space="0" w:color="auto"/>
      </w:divBdr>
      <w:divsChild>
        <w:div w:id="3480960">
          <w:marLeft w:val="0"/>
          <w:marRight w:val="0"/>
          <w:marTop w:val="0"/>
          <w:marBottom w:val="0"/>
          <w:divBdr>
            <w:top w:val="none" w:sz="0" w:space="0" w:color="auto"/>
            <w:left w:val="none" w:sz="0" w:space="0" w:color="auto"/>
            <w:bottom w:val="none" w:sz="0" w:space="0" w:color="auto"/>
            <w:right w:val="none" w:sz="0" w:space="0" w:color="auto"/>
          </w:divBdr>
        </w:div>
        <w:div w:id="24914622">
          <w:marLeft w:val="0"/>
          <w:marRight w:val="0"/>
          <w:marTop w:val="0"/>
          <w:marBottom w:val="0"/>
          <w:divBdr>
            <w:top w:val="none" w:sz="0" w:space="0" w:color="auto"/>
            <w:left w:val="none" w:sz="0" w:space="0" w:color="auto"/>
            <w:bottom w:val="none" w:sz="0" w:space="0" w:color="auto"/>
            <w:right w:val="none" w:sz="0" w:space="0" w:color="auto"/>
          </w:divBdr>
        </w:div>
        <w:div w:id="74014213">
          <w:marLeft w:val="0"/>
          <w:marRight w:val="0"/>
          <w:marTop w:val="0"/>
          <w:marBottom w:val="0"/>
          <w:divBdr>
            <w:top w:val="none" w:sz="0" w:space="0" w:color="auto"/>
            <w:left w:val="none" w:sz="0" w:space="0" w:color="auto"/>
            <w:bottom w:val="none" w:sz="0" w:space="0" w:color="auto"/>
            <w:right w:val="none" w:sz="0" w:space="0" w:color="auto"/>
          </w:divBdr>
        </w:div>
        <w:div w:id="90204605">
          <w:marLeft w:val="0"/>
          <w:marRight w:val="0"/>
          <w:marTop w:val="0"/>
          <w:marBottom w:val="0"/>
          <w:divBdr>
            <w:top w:val="none" w:sz="0" w:space="0" w:color="auto"/>
            <w:left w:val="none" w:sz="0" w:space="0" w:color="auto"/>
            <w:bottom w:val="none" w:sz="0" w:space="0" w:color="auto"/>
            <w:right w:val="none" w:sz="0" w:space="0" w:color="auto"/>
          </w:divBdr>
        </w:div>
        <w:div w:id="175118961">
          <w:marLeft w:val="0"/>
          <w:marRight w:val="0"/>
          <w:marTop w:val="0"/>
          <w:marBottom w:val="0"/>
          <w:divBdr>
            <w:top w:val="none" w:sz="0" w:space="0" w:color="auto"/>
            <w:left w:val="none" w:sz="0" w:space="0" w:color="auto"/>
            <w:bottom w:val="none" w:sz="0" w:space="0" w:color="auto"/>
            <w:right w:val="none" w:sz="0" w:space="0" w:color="auto"/>
          </w:divBdr>
        </w:div>
        <w:div w:id="204341881">
          <w:marLeft w:val="0"/>
          <w:marRight w:val="0"/>
          <w:marTop w:val="0"/>
          <w:marBottom w:val="0"/>
          <w:divBdr>
            <w:top w:val="none" w:sz="0" w:space="0" w:color="auto"/>
            <w:left w:val="none" w:sz="0" w:space="0" w:color="auto"/>
            <w:bottom w:val="none" w:sz="0" w:space="0" w:color="auto"/>
            <w:right w:val="none" w:sz="0" w:space="0" w:color="auto"/>
          </w:divBdr>
        </w:div>
        <w:div w:id="236787673">
          <w:marLeft w:val="0"/>
          <w:marRight w:val="0"/>
          <w:marTop w:val="0"/>
          <w:marBottom w:val="0"/>
          <w:divBdr>
            <w:top w:val="none" w:sz="0" w:space="0" w:color="auto"/>
            <w:left w:val="none" w:sz="0" w:space="0" w:color="auto"/>
            <w:bottom w:val="none" w:sz="0" w:space="0" w:color="auto"/>
            <w:right w:val="none" w:sz="0" w:space="0" w:color="auto"/>
          </w:divBdr>
        </w:div>
        <w:div w:id="336420201">
          <w:marLeft w:val="0"/>
          <w:marRight w:val="0"/>
          <w:marTop w:val="0"/>
          <w:marBottom w:val="0"/>
          <w:divBdr>
            <w:top w:val="none" w:sz="0" w:space="0" w:color="auto"/>
            <w:left w:val="none" w:sz="0" w:space="0" w:color="auto"/>
            <w:bottom w:val="none" w:sz="0" w:space="0" w:color="auto"/>
            <w:right w:val="none" w:sz="0" w:space="0" w:color="auto"/>
          </w:divBdr>
        </w:div>
        <w:div w:id="388386659">
          <w:marLeft w:val="0"/>
          <w:marRight w:val="0"/>
          <w:marTop w:val="0"/>
          <w:marBottom w:val="0"/>
          <w:divBdr>
            <w:top w:val="none" w:sz="0" w:space="0" w:color="auto"/>
            <w:left w:val="none" w:sz="0" w:space="0" w:color="auto"/>
            <w:bottom w:val="none" w:sz="0" w:space="0" w:color="auto"/>
            <w:right w:val="none" w:sz="0" w:space="0" w:color="auto"/>
          </w:divBdr>
        </w:div>
        <w:div w:id="399330040">
          <w:marLeft w:val="0"/>
          <w:marRight w:val="0"/>
          <w:marTop w:val="0"/>
          <w:marBottom w:val="0"/>
          <w:divBdr>
            <w:top w:val="none" w:sz="0" w:space="0" w:color="auto"/>
            <w:left w:val="none" w:sz="0" w:space="0" w:color="auto"/>
            <w:bottom w:val="none" w:sz="0" w:space="0" w:color="auto"/>
            <w:right w:val="none" w:sz="0" w:space="0" w:color="auto"/>
          </w:divBdr>
        </w:div>
        <w:div w:id="490104329">
          <w:marLeft w:val="0"/>
          <w:marRight w:val="0"/>
          <w:marTop w:val="0"/>
          <w:marBottom w:val="0"/>
          <w:divBdr>
            <w:top w:val="none" w:sz="0" w:space="0" w:color="auto"/>
            <w:left w:val="none" w:sz="0" w:space="0" w:color="auto"/>
            <w:bottom w:val="none" w:sz="0" w:space="0" w:color="auto"/>
            <w:right w:val="none" w:sz="0" w:space="0" w:color="auto"/>
          </w:divBdr>
        </w:div>
        <w:div w:id="524905683">
          <w:marLeft w:val="0"/>
          <w:marRight w:val="0"/>
          <w:marTop w:val="0"/>
          <w:marBottom w:val="0"/>
          <w:divBdr>
            <w:top w:val="none" w:sz="0" w:space="0" w:color="auto"/>
            <w:left w:val="none" w:sz="0" w:space="0" w:color="auto"/>
            <w:bottom w:val="none" w:sz="0" w:space="0" w:color="auto"/>
            <w:right w:val="none" w:sz="0" w:space="0" w:color="auto"/>
          </w:divBdr>
        </w:div>
        <w:div w:id="543450982">
          <w:marLeft w:val="0"/>
          <w:marRight w:val="0"/>
          <w:marTop w:val="0"/>
          <w:marBottom w:val="0"/>
          <w:divBdr>
            <w:top w:val="none" w:sz="0" w:space="0" w:color="auto"/>
            <w:left w:val="none" w:sz="0" w:space="0" w:color="auto"/>
            <w:bottom w:val="none" w:sz="0" w:space="0" w:color="auto"/>
            <w:right w:val="none" w:sz="0" w:space="0" w:color="auto"/>
          </w:divBdr>
        </w:div>
        <w:div w:id="569342394">
          <w:marLeft w:val="0"/>
          <w:marRight w:val="0"/>
          <w:marTop w:val="0"/>
          <w:marBottom w:val="0"/>
          <w:divBdr>
            <w:top w:val="none" w:sz="0" w:space="0" w:color="auto"/>
            <w:left w:val="none" w:sz="0" w:space="0" w:color="auto"/>
            <w:bottom w:val="none" w:sz="0" w:space="0" w:color="auto"/>
            <w:right w:val="none" w:sz="0" w:space="0" w:color="auto"/>
          </w:divBdr>
        </w:div>
        <w:div w:id="573514138">
          <w:marLeft w:val="0"/>
          <w:marRight w:val="0"/>
          <w:marTop w:val="0"/>
          <w:marBottom w:val="0"/>
          <w:divBdr>
            <w:top w:val="none" w:sz="0" w:space="0" w:color="auto"/>
            <w:left w:val="none" w:sz="0" w:space="0" w:color="auto"/>
            <w:bottom w:val="none" w:sz="0" w:space="0" w:color="auto"/>
            <w:right w:val="none" w:sz="0" w:space="0" w:color="auto"/>
          </w:divBdr>
        </w:div>
        <w:div w:id="578371071">
          <w:marLeft w:val="0"/>
          <w:marRight w:val="0"/>
          <w:marTop w:val="0"/>
          <w:marBottom w:val="0"/>
          <w:divBdr>
            <w:top w:val="none" w:sz="0" w:space="0" w:color="auto"/>
            <w:left w:val="none" w:sz="0" w:space="0" w:color="auto"/>
            <w:bottom w:val="none" w:sz="0" w:space="0" w:color="auto"/>
            <w:right w:val="none" w:sz="0" w:space="0" w:color="auto"/>
          </w:divBdr>
        </w:div>
        <w:div w:id="612249779">
          <w:marLeft w:val="0"/>
          <w:marRight w:val="0"/>
          <w:marTop w:val="0"/>
          <w:marBottom w:val="0"/>
          <w:divBdr>
            <w:top w:val="none" w:sz="0" w:space="0" w:color="auto"/>
            <w:left w:val="none" w:sz="0" w:space="0" w:color="auto"/>
            <w:bottom w:val="none" w:sz="0" w:space="0" w:color="auto"/>
            <w:right w:val="none" w:sz="0" w:space="0" w:color="auto"/>
          </w:divBdr>
        </w:div>
        <w:div w:id="635835492">
          <w:marLeft w:val="0"/>
          <w:marRight w:val="0"/>
          <w:marTop w:val="0"/>
          <w:marBottom w:val="0"/>
          <w:divBdr>
            <w:top w:val="none" w:sz="0" w:space="0" w:color="auto"/>
            <w:left w:val="none" w:sz="0" w:space="0" w:color="auto"/>
            <w:bottom w:val="none" w:sz="0" w:space="0" w:color="auto"/>
            <w:right w:val="none" w:sz="0" w:space="0" w:color="auto"/>
          </w:divBdr>
        </w:div>
        <w:div w:id="884413434">
          <w:marLeft w:val="0"/>
          <w:marRight w:val="0"/>
          <w:marTop w:val="0"/>
          <w:marBottom w:val="0"/>
          <w:divBdr>
            <w:top w:val="none" w:sz="0" w:space="0" w:color="auto"/>
            <w:left w:val="none" w:sz="0" w:space="0" w:color="auto"/>
            <w:bottom w:val="none" w:sz="0" w:space="0" w:color="auto"/>
            <w:right w:val="none" w:sz="0" w:space="0" w:color="auto"/>
          </w:divBdr>
        </w:div>
        <w:div w:id="898515723">
          <w:marLeft w:val="0"/>
          <w:marRight w:val="0"/>
          <w:marTop w:val="0"/>
          <w:marBottom w:val="0"/>
          <w:divBdr>
            <w:top w:val="none" w:sz="0" w:space="0" w:color="auto"/>
            <w:left w:val="none" w:sz="0" w:space="0" w:color="auto"/>
            <w:bottom w:val="none" w:sz="0" w:space="0" w:color="auto"/>
            <w:right w:val="none" w:sz="0" w:space="0" w:color="auto"/>
          </w:divBdr>
        </w:div>
        <w:div w:id="970669837">
          <w:marLeft w:val="0"/>
          <w:marRight w:val="0"/>
          <w:marTop w:val="0"/>
          <w:marBottom w:val="0"/>
          <w:divBdr>
            <w:top w:val="none" w:sz="0" w:space="0" w:color="auto"/>
            <w:left w:val="none" w:sz="0" w:space="0" w:color="auto"/>
            <w:bottom w:val="none" w:sz="0" w:space="0" w:color="auto"/>
            <w:right w:val="none" w:sz="0" w:space="0" w:color="auto"/>
          </w:divBdr>
        </w:div>
        <w:div w:id="1021009746">
          <w:marLeft w:val="0"/>
          <w:marRight w:val="0"/>
          <w:marTop w:val="0"/>
          <w:marBottom w:val="0"/>
          <w:divBdr>
            <w:top w:val="none" w:sz="0" w:space="0" w:color="auto"/>
            <w:left w:val="none" w:sz="0" w:space="0" w:color="auto"/>
            <w:bottom w:val="none" w:sz="0" w:space="0" w:color="auto"/>
            <w:right w:val="none" w:sz="0" w:space="0" w:color="auto"/>
          </w:divBdr>
        </w:div>
        <w:div w:id="1068647297">
          <w:marLeft w:val="0"/>
          <w:marRight w:val="0"/>
          <w:marTop w:val="0"/>
          <w:marBottom w:val="0"/>
          <w:divBdr>
            <w:top w:val="none" w:sz="0" w:space="0" w:color="auto"/>
            <w:left w:val="none" w:sz="0" w:space="0" w:color="auto"/>
            <w:bottom w:val="none" w:sz="0" w:space="0" w:color="auto"/>
            <w:right w:val="none" w:sz="0" w:space="0" w:color="auto"/>
          </w:divBdr>
        </w:div>
        <w:div w:id="1142652240">
          <w:marLeft w:val="0"/>
          <w:marRight w:val="0"/>
          <w:marTop w:val="0"/>
          <w:marBottom w:val="0"/>
          <w:divBdr>
            <w:top w:val="none" w:sz="0" w:space="0" w:color="auto"/>
            <w:left w:val="none" w:sz="0" w:space="0" w:color="auto"/>
            <w:bottom w:val="none" w:sz="0" w:space="0" w:color="auto"/>
            <w:right w:val="none" w:sz="0" w:space="0" w:color="auto"/>
          </w:divBdr>
        </w:div>
        <w:div w:id="1257859807">
          <w:marLeft w:val="0"/>
          <w:marRight w:val="0"/>
          <w:marTop w:val="0"/>
          <w:marBottom w:val="0"/>
          <w:divBdr>
            <w:top w:val="none" w:sz="0" w:space="0" w:color="auto"/>
            <w:left w:val="none" w:sz="0" w:space="0" w:color="auto"/>
            <w:bottom w:val="none" w:sz="0" w:space="0" w:color="auto"/>
            <w:right w:val="none" w:sz="0" w:space="0" w:color="auto"/>
          </w:divBdr>
        </w:div>
        <w:div w:id="1313632713">
          <w:marLeft w:val="0"/>
          <w:marRight w:val="0"/>
          <w:marTop w:val="0"/>
          <w:marBottom w:val="0"/>
          <w:divBdr>
            <w:top w:val="none" w:sz="0" w:space="0" w:color="auto"/>
            <w:left w:val="none" w:sz="0" w:space="0" w:color="auto"/>
            <w:bottom w:val="none" w:sz="0" w:space="0" w:color="auto"/>
            <w:right w:val="none" w:sz="0" w:space="0" w:color="auto"/>
          </w:divBdr>
        </w:div>
        <w:div w:id="1315914408">
          <w:marLeft w:val="0"/>
          <w:marRight w:val="0"/>
          <w:marTop w:val="0"/>
          <w:marBottom w:val="0"/>
          <w:divBdr>
            <w:top w:val="none" w:sz="0" w:space="0" w:color="auto"/>
            <w:left w:val="none" w:sz="0" w:space="0" w:color="auto"/>
            <w:bottom w:val="none" w:sz="0" w:space="0" w:color="auto"/>
            <w:right w:val="none" w:sz="0" w:space="0" w:color="auto"/>
          </w:divBdr>
        </w:div>
        <w:div w:id="1387996338">
          <w:marLeft w:val="0"/>
          <w:marRight w:val="0"/>
          <w:marTop w:val="0"/>
          <w:marBottom w:val="0"/>
          <w:divBdr>
            <w:top w:val="none" w:sz="0" w:space="0" w:color="auto"/>
            <w:left w:val="none" w:sz="0" w:space="0" w:color="auto"/>
            <w:bottom w:val="none" w:sz="0" w:space="0" w:color="auto"/>
            <w:right w:val="none" w:sz="0" w:space="0" w:color="auto"/>
          </w:divBdr>
        </w:div>
        <w:div w:id="1406995191">
          <w:marLeft w:val="0"/>
          <w:marRight w:val="0"/>
          <w:marTop w:val="0"/>
          <w:marBottom w:val="0"/>
          <w:divBdr>
            <w:top w:val="none" w:sz="0" w:space="0" w:color="auto"/>
            <w:left w:val="none" w:sz="0" w:space="0" w:color="auto"/>
            <w:bottom w:val="none" w:sz="0" w:space="0" w:color="auto"/>
            <w:right w:val="none" w:sz="0" w:space="0" w:color="auto"/>
          </w:divBdr>
        </w:div>
        <w:div w:id="1519345400">
          <w:marLeft w:val="0"/>
          <w:marRight w:val="0"/>
          <w:marTop w:val="0"/>
          <w:marBottom w:val="0"/>
          <w:divBdr>
            <w:top w:val="none" w:sz="0" w:space="0" w:color="auto"/>
            <w:left w:val="none" w:sz="0" w:space="0" w:color="auto"/>
            <w:bottom w:val="none" w:sz="0" w:space="0" w:color="auto"/>
            <w:right w:val="none" w:sz="0" w:space="0" w:color="auto"/>
          </w:divBdr>
        </w:div>
        <w:div w:id="1696232449">
          <w:marLeft w:val="0"/>
          <w:marRight w:val="0"/>
          <w:marTop w:val="0"/>
          <w:marBottom w:val="0"/>
          <w:divBdr>
            <w:top w:val="none" w:sz="0" w:space="0" w:color="auto"/>
            <w:left w:val="none" w:sz="0" w:space="0" w:color="auto"/>
            <w:bottom w:val="none" w:sz="0" w:space="0" w:color="auto"/>
            <w:right w:val="none" w:sz="0" w:space="0" w:color="auto"/>
          </w:divBdr>
        </w:div>
        <w:div w:id="1723207482">
          <w:marLeft w:val="0"/>
          <w:marRight w:val="0"/>
          <w:marTop w:val="0"/>
          <w:marBottom w:val="0"/>
          <w:divBdr>
            <w:top w:val="none" w:sz="0" w:space="0" w:color="auto"/>
            <w:left w:val="none" w:sz="0" w:space="0" w:color="auto"/>
            <w:bottom w:val="none" w:sz="0" w:space="0" w:color="auto"/>
            <w:right w:val="none" w:sz="0" w:space="0" w:color="auto"/>
          </w:divBdr>
        </w:div>
        <w:div w:id="1741824579">
          <w:marLeft w:val="0"/>
          <w:marRight w:val="0"/>
          <w:marTop w:val="0"/>
          <w:marBottom w:val="0"/>
          <w:divBdr>
            <w:top w:val="none" w:sz="0" w:space="0" w:color="auto"/>
            <w:left w:val="none" w:sz="0" w:space="0" w:color="auto"/>
            <w:bottom w:val="none" w:sz="0" w:space="0" w:color="auto"/>
            <w:right w:val="none" w:sz="0" w:space="0" w:color="auto"/>
          </w:divBdr>
        </w:div>
        <w:div w:id="1747991096">
          <w:marLeft w:val="0"/>
          <w:marRight w:val="0"/>
          <w:marTop w:val="0"/>
          <w:marBottom w:val="0"/>
          <w:divBdr>
            <w:top w:val="none" w:sz="0" w:space="0" w:color="auto"/>
            <w:left w:val="none" w:sz="0" w:space="0" w:color="auto"/>
            <w:bottom w:val="none" w:sz="0" w:space="0" w:color="auto"/>
            <w:right w:val="none" w:sz="0" w:space="0" w:color="auto"/>
          </w:divBdr>
        </w:div>
        <w:div w:id="1786264693">
          <w:marLeft w:val="0"/>
          <w:marRight w:val="0"/>
          <w:marTop w:val="0"/>
          <w:marBottom w:val="0"/>
          <w:divBdr>
            <w:top w:val="none" w:sz="0" w:space="0" w:color="auto"/>
            <w:left w:val="none" w:sz="0" w:space="0" w:color="auto"/>
            <w:bottom w:val="none" w:sz="0" w:space="0" w:color="auto"/>
            <w:right w:val="none" w:sz="0" w:space="0" w:color="auto"/>
          </w:divBdr>
        </w:div>
        <w:div w:id="1795053107">
          <w:marLeft w:val="0"/>
          <w:marRight w:val="0"/>
          <w:marTop w:val="0"/>
          <w:marBottom w:val="0"/>
          <w:divBdr>
            <w:top w:val="none" w:sz="0" w:space="0" w:color="auto"/>
            <w:left w:val="none" w:sz="0" w:space="0" w:color="auto"/>
            <w:bottom w:val="none" w:sz="0" w:space="0" w:color="auto"/>
            <w:right w:val="none" w:sz="0" w:space="0" w:color="auto"/>
          </w:divBdr>
        </w:div>
        <w:div w:id="1846896326">
          <w:marLeft w:val="0"/>
          <w:marRight w:val="0"/>
          <w:marTop w:val="0"/>
          <w:marBottom w:val="0"/>
          <w:divBdr>
            <w:top w:val="none" w:sz="0" w:space="0" w:color="auto"/>
            <w:left w:val="none" w:sz="0" w:space="0" w:color="auto"/>
            <w:bottom w:val="none" w:sz="0" w:space="0" w:color="auto"/>
            <w:right w:val="none" w:sz="0" w:space="0" w:color="auto"/>
          </w:divBdr>
        </w:div>
        <w:div w:id="1866601365">
          <w:marLeft w:val="0"/>
          <w:marRight w:val="0"/>
          <w:marTop w:val="0"/>
          <w:marBottom w:val="0"/>
          <w:divBdr>
            <w:top w:val="none" w:sz="0" w:space="0" w:color="auto"/>
            <w:left w:val="none" w:sz="0" w:space="0" w:color="auto"/>
            <w:bottom w:val="none" w:sz="0" w:space="0" w:color="auto"/>
            <w:right w:val="none" w:sz="0" w:space="0" w:color="auto"/>
          </w:divBdr>
        </w:div>
        <w:div w:id="1912736340">
          <w:marLeft w:val="0"/>
          <w:marRight w:val="0"/>
          <w:marTop w:val="0"/>
          <w:marBottom w:val="0"/>
          <w:divBdr>
            <w:top w:val="none" w:sz="0" w:space="0" w:color="auto"/>
            <w:left w:val="none" w:sz="0" w:space="0" w:color="auto"/>
            <w:bottom w:val="none" w:sz="0" w:space="0" w:color="auto"/>
            <w:right w:val="none" w:sz="0" w:space="0" w:color="auto"/>
          </w:divBdr>
        </w:div>
        <w:div w:id="1947882721">
          <w:marLeft w:val="0"/>
          <w:marRight w:val="0"/>
          <w:marTop w:val="0"/>
          <w:marBottom w:val="0"/>
          <w:divBdr>
            <w:top w:val="none" w:sz="0" w:space="0" w:color="auto"/>
            <w:left w:val="none" w:sz="0" w:space="0" w:color="auto"/>
            <w:bottom w:val="none" w:sz="0" w:space="0" w:color="auto"/>
            <w:right w:val="none" w:sz="0" w:space="0" w:color="auto"/>
          </w:divBdr>
        </w:div>
        <w:div w:id="2066752483">
          <w:marLeft w:val="0"/>
          <w:marRight w:val="0"/>
          <w:marTop w:val="0"/>
          <w:marBottom w:val="0"/>
          <w:divBdr>
            <w:top w:val="none" w:sz="0" w:space="0" w:color="auto"/>
            <w:left w:val="none" w:sz="0" w:space="0" w:color="auto"/>
            <w:bottom w:val="none" w:sz="0" w:space="0" w:color="auto"/>
            <w:right w:val="none" w:sz="0" w:space="0" w:color="auto"/>
          </w:divBdr>
        </w:div>
        <w:div w:id="2095125902">
          <w:marLeft w:val="0"/>
          <w:marRight w:val="0"/>
          <w:marTop w:val="0"/>
          <w:marBottom w:val="0"/>
          <w:divBdr>
            <w:top w:val="none" w:sz="0" w:space="0" w:color="auto"/>
            <w:left w:val="none" w:sz="0" w:space="0" w:color="auto"/>
            <w:bottom w:val="none" w:sz="0" w:space="0" w:color="auto"/>
            <w:right w:val="none" w:sz="0" w:space="0" w:color="auto"/>
          </w:divBdr>
        </w:div>
        <w:div w:id="209617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1F181-42B5-47B0-B562-90E4090F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35</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Links>
    <vt:vector size="252" baseType="variant">
      <vt:variant>
        <vt:i4>1179699</vt:i4>
      </vt:variant>
      <vt:variant>
        <vt:i4>251</vt:i4>
      </vt:variant>
      <vt:variant>
        <vt:i4>0</vt:i4>
      </vt:variant>
      <vt:variant>
        <vt:i4>5</vt:i4>
      </vt:variant>
      <vt:variant>
        <vt:lpwstr/>
      </vt:variant>
      <vt:variant>
        <vt:lpwstr>_Toc439376936</vt:lpwstr>
      </vt:variant>
      <vt:variant>
        <vt:i4>1179699</vt:i4>
      </vt:variant>
      <vt:variant>
        <vt:i4>245</vt:i4>
      </vt:variant>
      <vt:variant>
        <vt:i4>0</vt:i4>
      </vt:variant>
      <vt:variant>
        <vt:i4>5</vt:i4>
      </vt:variant>
      <vt:variant>
        <vt:lpwstr/>
      </vt:variant>
      <vt:variant>
        <vt:lpwstr>_Toc439376935</vt:lpwstr>
      </vt:variant>
      <vt:variant>
        <vt:i4>1179699</vt:i4>
      </vt:variant>
      <vt:variant>
        <vt:i4>239</vt:i4>
      </vt:variant>
      <vt:variant>
        <vt:i4>0</vt:i4>
      </vt:variant>
      <vt:variant>
        <vt:i4>5</vt:i4>
      </vt:variant>
      <vt:variant>
        <vt:lpwstr/>
      </vt:variant>
      <vt:variant>
        <vt:lpwstr>_Toc439376934</vt:lpwstr>
      </vt:variant>
      <vt:variant>
        <vt:i4>1179699</vt:i4>
      </vt:variant>
      <vt:variant>
        <vt:i4>233</vt:i4>
      </vt:variant>
      <vt:variant>
        <vt:i4>0</vt:i4>
      </vt:variant>
      <vt:variant>
        <vt:i4>5</vt:i4>
      </vt:variant>
      <vt:variant>
        <vt:lpwstr/>
      </vt:variant>
      <vt:variant>
        <vt:lpwstr>_Toc439376933</vt:lpwstr>
      </vt:variant>
      <vt:variant>
        <vt:i4>1179699</vt:i4>
      </vt:variant>
      <vt:variant>
        <vt:i4>227</vt:i4>
      </vt:variant>
      <vt:variant>
        <vt:i4>0</vt:i4>
      </vt:variant>
      <vt:variant>
        <vt:i4>5</vt:i4>
      </vt:variant>
      <vt:variant>
        <vt:lpwstr/>
      </vt:variant>
      <vt:variant>
        <vt:lpwstr>_Toc439376932</vt:lpwstr>
      </vt:variant>
      <vt:variant>
        <vt:i4>1179699</vt:i4>
      </vt:variant>
      <vt:variant>
        <vt:i4>221</vt:i4>
      </vt:variant>
      <vt:variant>
        <vt:i4>0</vt:i4>
      </vt:variant>
      <vt:variant>
        <vt:i4>5</vt:i4>
      </vt:variant>
      <vt:variant>
        <vt:lpwstr/>
      </vt:variant>
      <vt:variant>
        <vt:lpwstr>_Toc439376931</vt:lpwstr>
      </vt:variant>
      <vt:variant>
        <vt:i4>1179699</vt:i4>
      </vt:variant>
      <vt:variant>
        <vt:i4>215</vt:i4>
      </vt:variant>
      <vt:variant>
        <vt:i4>0</vt:i4>
      </vt:variant>
      <vt:variant>
        <vt:i4>5</vt:i4>
      </vt:variant>
      <vt:variant>
        <vt:lpwstr/>
      </vt:variant>
      <vt:variant>
        <vt:lpwstr>_Toc439376930</vt:lpwstr>
      </vt:variant>
      <vt:variant>
        <vt:i4>1245235</vt:i4>
      </vt:variant>
      <vt:variant>
        <vt:i4>209</vt:i4>
      </vt:variant>
      <vt:variant>
        <vt:i4>0</vt:i4>
      </vt:variant>
      <vt:variant>
        <vt:i4>5</vt:i4>
      </vt:variant>
      <vt:variant>
        <vt:lpwstr/>
      </vt:variant>
      <vt:variant>
        <vt:lpwstr>_Toc439376929</vt:lpwstr>
      </vt:variant>
      <vt:variant>
        <vt:i4>1245235</vt:i4>
      </vt:variant>
      <vt:variant>
        <vt:i4>203</vt:i4>
      </vt:variant>
      <vt:variant>
        <vt:i4>0</vt:i4>
      </vt:variant>
      <vt:variant>
        <vt:i4>5</vt:i4>
      </vt:variant>
      <vt:variant>
        <vt:lpwstr/>
      </vt:variant>
      <vt:variant>
        <vt:lpwstr>_Toc439376928</vt:lpwstr>
      </vt:variant>
      <vt:variant>
        <vt:i4>1245235</vt:i4>
      </vt:variant>
      <vt:variant>
        <vt:i4>197</vt:i4>
      </vt:variant>
      <vt:variant>
        <vt:i4>0</vt:i4>
      </vt:variant>
      <vt:variant>
        <vt:i4>5</vt:i4>
      </vt:variant>
      <vt:variant>
        <vt:lpwstr/>
      </vt:variant>
      <vt:variant>
        <vt:lpwstr>_Toc439376927</vt:lpwstr>
      </vt:variant>
      <vt:variant>
        <vt:i4>1245235</vt:i4>
      </vt:variant>
      <vt:variant>
        <vt:i4>191</vt:i4>
      </vt:variant>
      <vt:variant>
        <vt:i4>0</vt:i4>
      </vt:variant>
      <vt:variant>
        <vt:i4>5</vt:i4>
      </vt:variant>
      <vt:variant>
        <vt:lpwstr/>
      </vt:variant>
      <vt:variant>
        <vt:lpwstr>_Toc439376926</vt:lpwstr>
      </vt:variant>
      <vt:variant>
        <vt:i4>1245235</vt:i4>
      </vt:variant>
      <vt:variant>
        <vt:i4>185</vt:i4>
      </vt:variant>
      <vt:variant>
        <vt:i4>0</vt:i4>
      </vt:variant>
      <vt:variant>
        <vt:i4>5</vt:i4>
      </vt:variant>
      <vt:variant>
        <vt:lpwstr/>
      </vt:variant>
      <vt:variant>
        <vt:lpwstr>_Toc439376925</vt:lpwstr>
      </vt:variant>
      <vt:variant>
        <vt:i4>1245235</vt:i4>
      </vt:variant>
      <vt:variant>
        <vt:i4>179</vt:i4>
      </vt:variant>
      <vt:variant>
        <vt:i4>0</vt:i4>
      </vt:variant>
      <vt:variant>
        <vt:i4>5</vt:i4>
      </vt:variant>
      <vt:variant>
        <vt:lpwstr/>
      </vt:variant>
      <vt:variant>
        <vt:lpwstr>_Toc439376924</vt:lpwstr>
      </vt:variant>
      <vt:variant>
        <vt:i4>1245235</vt:i4>
      </vt:variant>
      <vt:variant>
        <vt:i4>173</vt:i4>
      </vt:variant>
      <vt:variant>
        <vt:i4>0</vt:i4>
      </vt:variant>
      <vt:variant>
        <vt:i4>5</vt:i4>
      </vt:variant>
      <vt:variant>
        <vt:lpwstr/>
      </vt:variant>
      <vt:variant>
        <vt:lpwstr>_Toc439376923</vt:lpwstr>
      </vt:variant>
      <vt:variant>
        <vt:i4>1245235</vt:i4>
      </vt:variant>
      <vt:variant>
        <vt:i4>167</vt:i4>
      </vt:variant>
      <vt:variant>
        <vt:i4>0</vt:i4>
      </vt:variant>
      <vt:variant>
        <vt:i4>5</vt:i4>
      </vt:variant>
      <vt:variant>
        <vt:lpwstr/>
      </vt:variant>
      <vt:variant>
        <vt:lpwstr>_Toc439376922</vt:lpwstr>
      </vt:variant>
      <vt:variant>
        <vt:i4>1245235</vt:i4>
      </vt:variant>
      <vt:variant>
        <vt:i4>161</vt:i4>
      </vt:variant>
      <vt:variant>
        <vt:i4>0</vt:i4>
      </vt:variant>
      <vt:variant>
        <vt:i4>5</vt:i4>
      </vt:variant>
      <vt:variant>
        <vt:lpwstr/>
      </vt:variant>
      <vt:variant>
        <vt:lpwstr>_Toc439376921</vt:lpwstr>
      </vt:variant>
      <vt:variant>
        <vt:i4>1245235</vt:i4>
      </vt:variant>
      <vt:variant>
        <vt:i4>155</vt:i4>
      </vt:variant>
      <vt:variant>
        <vt:i4>0</vt:i4>
      </vt:variant>
      <vt:variant>
        <vt:i4>5</vt:i4>
      </vt:variant>
      <vt:variant>
        <vt:lpwstr/>
      </vt:variant>
      <vt:variant>
        <vt:lpwstr>_Toc439376920</vt:lpwstr>
      </vt:variant>
      <vt:variant>
        <vt:i4>1048627</vt:i4>
      </vt:variant>
      <vt:variant>
        <vt:i4>149</vt:i4>
      </vt:variant>
      <vt:variant>
        <vt:i4>0</vt:i4>
      </vt:variant>
      <vt:variant>
        <vt:i4>5</vt:i4>
      </vt:variant>
      <vt:variant>
        <vt:lpwstr/>
      </vt:variant>
      <vt:variant>
        <vt:lpwstr>_Toc439376919</vt:lpwstr>
      </vt:variant>
      <vt:variant>
        <vt:i4>1048627</vt:i4>
      </vt:variant>
      <vt:variant>
        <vt:i4>143</vt:i4>
      </vt:variant>
      <vt:variant>
        <vt:i4>0</vt:i4>
      </vt:variant>
      <vt:variant>
        <vt:i4>5</vt:i4>
      </vt:variant>
      <vt:variant>
        <vt:lpwstr/>
      </vt:variant>
      <vt:variant>
        <vt:lpwstr>_Toc439376918</vt:lpwstr>
      </vt:variant>
      <vt:variant>
        <vt:i4>1048627</vt:i4>
      </vt:variant>
      <vt:variant>
        <vt:i4>137</vt:i4>
      </vt:variant>
      <vt:variant>
        <vt:i4>0</vt:i4>
      </vt:variant>
      <vt:variant>
        <vt:i4>5</vt:i4>
      </vt:variant>
      <vt:variant>
        <vt:lpwstr/>
      </vt:variant>
      <vt:variant>
        <vt:lpwstr>_Toc439376917</vt:lpwstr>
      </vt:variant>
      <vt:variant>
        <vt:i4>1048627</vt:i4>
      </vt:variant>
      <vt:variant>
        <vt:i4>131</vt:i4>
      </vt:variant>
      <vt:variant>
        <vt:i4>0</vt:i4>
      </vt:variant>
      <vt:variant>
        <vt:i4>5</vt:i4>
      </vt:variant>
      <vt:variant>
        <vt:lpwstr/>
      </vt:variant>
      <vt:variant>
        <vt:lpwstr>_Toc439376916</vt:lpwstr>
      </vt:variant>
      <vt:variant>
        <vt:i4>1048627</vt:i4>
      </vt:variant>
      <vt:variant>
        <vt:i4>125</vt:i4>
      </vt:variant>
      <vt:variant>
        <vt:i4>0</vt:i4>
      </vt:variant>
      <vt:variant>
        <vt:i4>5</vt:i4>
      </vt:variant>
      <vt:variant>
        <vt:lpwstr/>
      </vt:variant>
      <vt:variant>
        <vt:lpwstr>_Toc439376915</vt:lpwstr>
      </vt:variant>
      <vt:variant>
        <vt:i4>1048627</vt:i4>
      </vt:variant>
      <vt:variant>
        <vt:i4>119</vt:i4>
      </vt:variant>
      <vt:variant>
        <vt:i4>0</vt:i4>
      </vt:variant>
      <vt:variant>
        <vt:i4>5</vt:i4>
      </vt:variant>
      <vt:variant>
        <vt:lpwstr/>
      </vt:variant>
      <vt:variant>
        <vt:lpwstr>_Toc439376914</vt:lpwstr>
      </vt:variant>
      <vt:variant>
        <vt:i4>1048627</vt:i4>
      </vt:variant>
      <vt:variant>
        <vt:i4>113</vt:i4>
      </vt:variant>
      <vt:variant>
        <vt:i4>0</vt:i4>
      </vt:variant>
      <vt:variant>
        <vt:i4>5</vt:i4>
      </vt:variant>
      <vt:variant>
        <vt:lpwstr/>
      </vt:variant>
      <vt:variant>
        <vt:lpwstr>_Toc439376913</vt:lpwstr>
      </vt:variant>
      <vt:variant>
        <vt:i4>1048627</vt:i4>
      </vt:variant>
      <vt:variant>
        <vt:i4>107</vt:i4>
      </vt:variant>
      <vt:variant>
        <vt:i4>0</vt:i4>
      </vt:variant>
      <vt:variant>
        <vt:i4>5</vt:i4>
      </vt:variant>
      <vt:variant>
        <vt:lpwstr/>
      </vt:variant>
      <vt:variant>
        <vt:lpwstr>_Toc439376912</vt:lpwstr>
      </vt:variant>
      <vt:variant>
        <vt:i4>1048627</vt:i4>
      </vt:variant>
      <vt:variant>
        <vt:i4>101</vt:i4>
      </vt:variant>
      <vt:variant>
        <vt:i4>0</vt:i4>
      </vt:variant>
      <vt:variant>
        <vt:i4>5</vt:i4>
      </vt:variant>
      <vt:variant>
        <vt:lpwstr/>
      </vt:variant>
      <vt:variant>
        <vt:lpwstr>_Toc439376911</vt:lpwstr>
      </vt:variant>
      <vt:variant>
        <vt:i4>1048627</vt:i4>
      </vt:variant>
      <vt:variant>
        <vt:i4>95</vt:i4>
      </vt:variant>
      <vt:variant>
        <vt:i4>0</vt:i4>
      </vt:variant>
      <vt:variant>
        <vt:i4>5</vt:i4>
      </vt:variant>
      <vt:variant>
        <vt:lpwstr/>
      </vt:variant>
      <vt:variant>
        <vt:lpwstr>_Toc439376910</vt:lpwstr>
      </vt:variant>
      <vt:variant>
        <vt:i4>1114163</vt:i4>
      </vt:variant>
      <vt:variant>
        <vt:i4>89</vt:i4>
      </vt:variant>
      <vt:variant>
        <vt:i4>0</vt:i4>
      </vt:variant>
      <vt:variant>
        <vt:i4>5</vt:i4>
      </vt:variant>
      <vt:variant>
        <vt:lpwstr/>
      </vt:variant>
      <vt:variant>
        <vt:lpwstr>_Toc439376909</vt:lpwstr>
      </vt:variant>
      <vt:variant>
        <vt:i4>1114163</vt:i4>
      </vt:variant>
      <vt:variant>
        <vt:i4>83</vt:i4>
      </vt:variant>
      <vt:variant>
        <vt:i4>0</vt:i4>
      </vt:variant>
      <vt:variant>
        <vt:i4>5</vt:i4>
      </vt:variant>
      <vt:variant>
        <vt:lpwstr/>
      </vt:variant>
      <vt:variant>
        <vt:lpwstr>_Toc439376908</vt:lpwstr>
      </vt:variant>
      <vt:variant>
        <vt:i4>1114163</vt:i4>
      </vt:variant>
      <vt:variant>
        <vt:i4>77</vt:i4>
      </vt:variant>
      <vt:variant>
        <vt:i4>0</vt:i4>
      </vt:variant>
      <vt:variant>
        <vt:i4>5</vt:i4>
      </vt:variant>
      <vt:variant>
        <vt:lpwstr/>
      </vt:variant>
      <vt:variant>
        <vt:lpwstr>_Toc439376907</vt:lpwstr>
      </vt:variant>
      <vt:variant>
        <vt:i4>1114163</vt:i4>
      </vt:variant>
      <vt:variant>
        <vt:i4>71</vt:i4>
      </vt:variant>
      <vt:variant>
        <vt:i4>0</vt:i4>
      </vt:variant>
      <vt:variant>
        <vt:i4>5</vt:i4>
      </vt:variant>
      <vt:variant>
        <vt:lpwstr/>
      </vt:variant>
      <vt:variant>
        <vt:lpwstr>_Toc439376906</vt:lpwstr>
      </vt:variant>
      <vt:variant>
        <vt:i4>1114163</vt:i4>
      </vt:variant>
      <vt:variant>
        <vt:i4>65</vt:i4>
      </vt:variant>
      <vt:variant>
        <vt:i4>0</vt:i4>
      </vt:variant>
      <vt:variant>
        <vt:i4>5</vt:i4>
      </vt:variant>
      <vt:variant>
        <vt:lpwstr/>
      </vt:variant>
      <vt:variant>
        <vt:lpwstr>_Toc439376905</vt:lpwstr>
      </vt:variant>
      <vt:variant>
        <vt:i4>1114163</vt:i4>
      </vt:variant>
      <vt:variant>
        <vt:i4>59</vt:i4>
      </vt:variant>
      <vt:variant>
        <vt:i4>0</vt:i4>
      </vt:variant>
      <vt:variant>
        <vt:i4>5</vt:i4>
      </vt:variant>
      <vt:variant>
        <vt:lpwstr/>
      </vt:variant>
      <vt:variant>
        <vt:lpwstr>_Toc439376904</vt:lpwstr>
      </vt:variant>
      <vt:variant>
        <vt:i4>1114163</vt:i4>
      </vt:variant>
      <vt:variant>
        <vt:i4>53</vt:i4>
      </vt:variant>
      <vt:variant>
        <vt:i4>0</vt:i4>
      </vt:variant>
      <vt:variant>
        <vt:i4>5</vt:i4>
      </vt:variant>
      <vt:variant>
        <vt:lpwstr/>
      </vt:variant>
      <vt:variant>
        <vt:lpwstr>_Toc439376903</vt:lpwstr>
      </vt:variant>
      <vt:variant>
        <vt:i4>1114163</vt:i4>
      </vt:variant>
      <vt:variant>
        <vt:i4>47</vt:i4>
      </vt:variant>
      <vt:variant>
        <vt:i4>0</vt:i4>
      </vt:variant>
      <vt:variant>
        <vt:i4>5</vt:i4>
      </vt:variant>
      <vt:variant>
        <vt:lpwstr/>
      </vt:variant>
      <vt:variant>
        <vt:lpwstr>_Toc439376902</vt:lpwstr>
      </vt:variant>
      <vt:variant>
        <vt:i4>1114163</vt:i4>
      </vt:variant>
      <vt:variant>
        <vt:i4>41</vt:i4>
      </vt:variant>
      <vt:variant>
        <vt:i4>0</vt:i4>
      </vt:variant>
      <vt:variant>
        <vt:i4>5</vt:i4>
      </vt:variant>
      <vt:variant>
        <vt:lpwstr/>
      </vt:variant>
      <vt:variant>
        <vt:lpwstr>_Toc439376901</vt:lpwstr>
      </vt:variant>
      <vt:variant>
        <vt:i4>1114163</vt:i4>
      </vt:variant>
      <vt:variant>
        <vt:i4>35</vt:i4>
      </vt:variant>
      <vt:variant>
        <vt:i4>0</vt:i4>
      </vt:variant>
      <vt:variant>
        <vt:i4>5</vt:i4>
      </vt:variant>
      <vt:variant>
        <vt:lpwstr/>
      </vt:variant>
      <vt:variant>
        <vt:lpwstr>_Toc439376900</vt:lpwstr>
      </vt:variant>
      <vt:variant>
        <vt:i4>1572914</vt:i4>
      </vt:variant>
      <vt:variant>
        <vt:i4>29</vt:i4>
      </vt:variant>
      <vt:variant>
        <vt:i4>0</vt:i4>
      </vt:variant>
      <vt:variant>
        <vt:i4>5</vt:i4>
      </vt:variant>
      <vt:variant>
        <vt:lpwstr/>
      </vt:variant>
      <vt:variant>
        <vt:lpwstr>_Toc439376899</vt:lpwstr>
      </vt:variant>
      <vt:variant>
        <vt:i4>1572914</vt:i4>
      </vt:variant>
      <vt:variant>
        <vt:i4>23</vt:i4>
      </vt:variant>
      <vt:variant>
        <vt:i4>0</vt:i4>
      </vt:variant>
      <vt:variant>
        <vt:i4>5</vt:i4>
      </vt:variant>
      <vt:variant>
        <vt:lpwstr/>
      </vt:variant>
      <vt:variant>
        <vt:lpwstr>_Toc439376898</vt:lpwstr>
      </vt:variant>
      <vt:variant>
        <vt:i4>1572914</vt:i4>
      </vt:variant>
      <vt:variant>
        <vt:i4>17</vt:i4>
      </vt:variant>
      <vt:variant>
        <vt:i4>0</vt:i4>
      </vt:variant>
      <vt:variant>
        <vt:i4>5</vt:i4>
      </vt:variant>
      <vt:variant>
        <vt:lpwstr/>
      </vt:variant>
      <vt:variant>
        <vt:lpwstr>_Toc439376897</vt:lpwstr>
      </vt:variant>
      <vt:variant>
        <vt:i4>1572914</vt:i4>
      </vt:variant>
      <vt:variant>
        <vt:i4>11</vt:i4>
      </vt:variant>
      <vt:variant>
        <vt:i4>0</vt:i4>
      </vt:variant>
      <vt:variant>
        <vt:i4>5</vt:i4>
      </vt:variant>
      <vt:variant>
        <vt:lpwstr/>
      </vt:variant>
      <vt:variant>
        <vt:lpwstr>_Toc439376896</vt:lpwstr>
      </vt:variant>
      <vt:variant>
        <vt:i4>1572914</vt:i4>
      </vt:variant>
      <vt:variant>
        <vt:i4>5</vt:i4>
      </vt:variant>
      <vt:variant>
        <vt:i4>0</vt:i4>
      </vt:variant>
      <vt:variant>
        <vt:i4>5</vt:i4>
      </vt:variant>
      <vt:variant>
        <vt:lpwstr/>
      </vt:variant>
      <vt:variant>
        <vt:lpwstr>_Toc439376895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Jialin Liao</cp:lastModifiedBy>
  <cp:revision>82</cp:revision>
  <dcterms:created xsi:type="dcterms:W3CDTF">2016-01-11T02:53:00Z</dcterms:created>
  <dcterms:modified xsi:type="dcterms:W3CDTF">2016-01-11T06:59:00Z</dcterms:modified>
</cp:coreProperties>
</file>